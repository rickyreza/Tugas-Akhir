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FBC" w:rsidRDefault="00262FBC" w:rsidP="00262FBC">
      <w:pPr>
        <w:spacing w:line="360" w:lineRule="auto"/>
        <w:jc w:val="center"/>
        <w:rPr>
          <w:rFonts w:ascii="Calibri" w:hAnsi="Calibri"/>
          <w:sz w:val="22"/>
        </w:rPr>
      </w:pPr>
      <w:bookmarkStart w:id="0" w:name="_Toc443641892"/>
      <w:r>
        <w:rPr>
          <w:noProof/>
          <w:lang w:val="id-ID" w:eastAsia="id-ID"/>
        </w:rPr>
        <w:drawing>
          <wp:inline distT="0" distB="0" distL="0" distR="0" wp14:anchorId="75E905DF" wp14:editId="07932909">
            <wp:extent cx="1000125" cy="1181100"/>
            <wp:effectExtent l="0" t="0" r="9525" b="0"/>
            <wp:docPr id="1" name="Picture 1" descr="logo undi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undip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1181100"/>
                    </a:xfrm>
                    <a:prstGeom prst="rect">
                      <a:avLst/>
                    </a:prstGeom>
                    <a:noFill/>
                    <a:ln>
                      <a:noFill/>
                    </a:ln>
                  </pic:spPr>
                </pic:pic>
              </a:graphicData>
            </a:graphic>
          </wp:inline>
        </w:drawing>
      </w:r>
    </w:p>
    <w:p w:rsidR="00262FBC" w:rsidRPr="007D5A4F" w:rsidRDefault="00262FBC" w:rsidP="00262FBC">
      <w:pPr>
        <w:ind w:left="0" w:firstLine="0"/>
        <w:jc w:val="center"/>
        <w:rPr>
          <w:b/>
          <w:sz w:val="28"/>
          <w:szCs w:val="28"/>
        </w:rPr>
      </w:pPr>
      <w:r w:rsidRPr="007D5A4F">
        <w:rPr>
          <w:b/>
          <w:sz w:val="28"/>
          <w:szCs w:val="28"/>
        </w:rPr>
        <w:t>UNIVERSITAS DIPONEGORO</w:t>
      </w:r>
    </w:p>
    <w:p w:rsidR="00262FBC" w:rsidRPr="007D5A4F" w:rsidRDefault="00262FBC" w:rsidP="00262FBC">
      <w:pPr>
        <w:ind w:left="0" w:firstLine="0"/>
        <w:jc w:val="center"/>
        <w:rPr>
          <w:b/>
          <w:sz w:val="28"/>
          <w:szCs w:val="28"/>
        </w:rPr>
      </w:pPr>
    </w:p>
    <w:p w:rsidR="00262FBC" w:rsidRPr="007D5A4F" w:rsidRDefault="00262FBC" w:rsidP="00262FBC">
      <w:pPr>
        <w:ind w:left="0" w:firstLine="0"/>
        <w:jc w:val="center"/>
        <w:rPr>
          <w:b/>
          <w:sz w:val="28"/>
          <w:szCs w:val="28"/>
        </w:rPr>
      </w:pPr>
    </w:p>
    <w:p w:rsidR="00262FBC" w:rsidRPr="007D5A4F" w:rsidRDefault="00262FBC" w:rsidP="00262FBC">
      <w:pPr>
        <w:ind w:left="0" w:firstLine="0"/>
        <w:jc w:val="center"/>
        <w:rPr>
          <w:b/>
          <w:sz w:val="28"/>
          <w:szCs w:val="28"/>
        </w:rPr>
      </w:pPr>
      <w:r>
        <w:rPr>
          <w:b/>
          <w:sz w:val="28"/>
          <w:szCs w:val="28"/>
          <w:lang w:val="id-ID"/>
        </w:rPr>
        <w:t xml:space="preserve">PERANCANGAN APLIKASI </w:t>
      </w:r>
      <w:r w:rsidR="001D1000">
        <w:rPr>
          <w:b/>
          <w:sz w:val="28"/>
          <w:szCs w:val="28"/>
          <w:lang w:val="id-ID"/>
        </w:rPr>
        <w:t>“</w:t>
      </w:r>
      <w:r>
        <w:rPr>
          <w:b/>
          <w:sz w:val="28"/>
          <w:szCs w:val="28"/>
          <w:lang w:val="id-ID"/>
        </w:rPr>
        <w:t>IDENTIFIKASI KARIES GIGI</w:t>
      </w:r>
      <w:r w:rsidR="001D1000">
        <w:rPr>
          <w:b/>
          <w:sz w:val="28"/>
          <w:szCs w:val="28"/>
          <w:lang w:val="id-ID"/>
        </w:rPr>
        <w:t>”</w:t>
      </w:r>
      <w:r w:rsidRPr="005C76B9">
        <w:rPr>
          <w:b/>
          <w:sz w:val="28"/>
          <w:szCs w:val="28"/>
          <w:lang w:val="id-ID"/>
        </w:rPr>
        <w:t xml:space="preserve"> DENGAN MENGGUNAKAN METODE OTSU</w:t>
      </w:r>
      <w:r w:rsidRPr="005C76B9">
        <w:rPr>
          <w:b/>
          <w:i/>
          <w:sz w:val="28"/>
          <w:szCs w:val="28"/>
          <w:lang w:val="id-ID"/>
        </w:rPr>
        <w:t xml:space="preserve"> </w:t>
      </w:r>
      <w:r w:rsidRPr="005C76B9">
        <w:rPr>
          <w:b/>
          <w:sz w:val="28"/>
          <w:szCs w:val="28"/>
          <w:lang w:val="id-ID"/>
        </w:rPr>
        <w:t>BERBASIS ANDROID</w:t>
      </w:r>
    </w:p>
    <w:p w:rsidR="00262FBC" w:rsidRPr="007D5A4F" w:rsidRDefault="00262FBC" w:rsidP="00262FBC">
      <w:pPr>
        <w:ind w:left="0" w:firstLine="0"/>
        <w:jc w:val="center"/>
        <w:rPr>
          <w:b/>
          <w:sz w:val="28"/>
          <w:szCs w:val="28"/>
        </w:rPr>
      </w:pPr>
    </w:p>
    <w:p w:rsidR="00262FBC" w:rsidRPr="007D5A4F" w:rsidRDefault="00262FBC" w:rsidP="00262FBC">
      <w:pPr>
        <w:ind w:left="0" w:firstLine="0"/>
        <w:jc w:val="center"/>
        <w:rPr>
          <w:b/>
          <w:sz w:val="28"/>
          <w:szCs w:val="28"/>
        </w:rPr>
      </w:pPr>
      <w:r w:rsidRPr="007D5A4F">
        <w:rPr>
          <w:b/>
          <w:sz w:val="28"/>
          <w:szCs w:val="28"/>
        </w:rPr>
        <w:t>TUGAS AKHIR</w:t>
      </w:r>
    </w:p>
    <w:p w:rsidR="00262FBC" w:rsidRPr="007D5A4F" w:rsidRDefault="00262FBC" w:rsidP="00262FBC">
      <w:pPr>
        <w:ind w:left="0" w:firstLine="0"/>
        <w:jc w:val="center"/>
        <w:rPr>
          <w:b/>
          <w:sz w:val="28"/>
          <w:szCs w:val="28"/>
        </w:rPr>
      </w:pPr>
    </w:p>
    <w:p w:rsidR="00262FBC" w:rsidRPr="00BE1A5B" w:rsidRDefault="00262FBC" w:rsidP="00262FBC">
      <w:pPr>
        <w:ind w:left="0" w:firstLine="0"/>
        <w:jc w:val="center"/>
        <w:rPr>
          <w:b/>
          <w:szCs w:val="28"/>
        </w:rPr>
      </w:pPr>
      <w:r w:rsidRPr="00BE1A5B">
        <w:rPr>
          <w:b/>
          <w:szCs w:val="28"/>
        </w:rPr>
        <w:t>Diajukan sebagai salah satu syarat untuk memperoleh gelar Sarjana Teknik</w:t>
      </w:r>
    </w:p>
    <w:p w:rsidR="00262FBC" w:rsidRPr="007D5A4F" w:rsidRDefault="00262FBC" w:rsidP="00262FBC">
      <w:pPr>
        <w:ind w:left="0" w:firstLine="0"/>
        <w:jc w:val="center"/>
        <w:rPr>
          <w:b/>
          <w:sz w:val="28"/>
          <w:szCs w:val="28"/>
        </w:rPr>
      </w:pPr>
    </w:p>
    <w:p w:rsidR="00262FBC" w:rsidRPr="007D5A4F" w:rsidRDefault="00262FBC" w:rsidP="00262FBC">
      <w:pPr>
        <w:ind w:left="0" w:firstLine="0"/>
        <w:jc w:val="center"/>
        <w:rPr>
          <w:b/>
          <w:sz w:val="28"/>
          <w:szCs w:val="28"/>
        </w:rPr>
      </w:pPr>
      <w:r w:rsidRPr="005C76B9">
        <w:rPr>
          <w:b/>
          <w:sz w:val="28"/>
          <w:szCs w:val="28"/>
          <w:lang w:val="id-ID"/>
        </w:rPr>
        <w:t>FAIZAL DAMAR RAMADHAN</w:t>
      </w:r>
    </w:p>
    <w:p w:rsidR="00262FBC" w:rsidRPr="005C76B9" w:rsidRDefault="00262FBC" w:rsidP="00262FBC">
      <w:pPr>
        <w:ind w:left="0" w:firstLine="0"/>
        <w:jc w:val="center"/>
        <w:rPr>
          <w:b/>
          <w:sz w:val="28"/>
          <w:szCs w:val="28"/>
          <w:lang w:val="id-ID"/>
        </w:rPr>
      </w:pPr>
      <w:r w:rsidRPr="007D5A4F">
        <w:rPr>
          <w:b/>
          <w:sz w:val="28"/>
          <w:szCs w:val="28"/>
        </w:rPr>
        <w:t>211201121</w:t>
      </w:r>
      <w:r>
        <w:rPr>
          <w:b/>
          <w:sz w:val="28"/>
          <w:szCs w:val="28"/>
          <w:lang w:val="id-ID"/>
        </w:rPr>
        <w:t>40083</w:t>
      </w:r>
    </w:p>
    <w:p w:rsidR="00262FBC" w:rsidRPr="007D5A4F" w:rsidRDefault="00262FBC" w:rsidP="00262FBC">
      <w:pPr>
        <w:ind w:left="0" w:firstLine="0"/>
        <w:jc w:val="center"/>
        <w:rPr>
          <w:b/>
          <w:sz w:val="28"/>
          <w:szCs w:val="28"/>
        </w:rPr>
      </w:pPr>
    </w:p>
    <w:p w:rsidR="00262FBC" w:rsidRPr="007D5A4F" w:rsidRDefault="00262FBC" w:rsidP="00262FBC">
      <w:pPr>
        <w:ind w:left="0" w:firstLine="0"/>
        <w:jc w:val="center"/>
        <w:rPr>
          <w:b/>
          <w:sz w:val="28"/>
          <w:szCs w:val="28"/>
        </w:rPr>
      </w:pPr>
      <w:r w:rsidRPr="007D5A4F">
        <w:rPr>
          <w:b/>
          <w:sz w:val="28"/>
          <w:szCs w:val="28"/>
        </w:rPr>
        <w:t>FAKULTAS TEKNIK</w:t>
      </w:r>
    </w:p>
    <w:p w:rsidR="00262FBC" w:rsidRPr="007D5A4F" w:rsidRDefault="00262FBC" w:rsidP="00262FBC">
      <w:pPr>
        <w:ind w:left="0" w:firstLine="0"/>
        <w:jc w:val="center"/>
        <w:rPr>
          <w:b/>
          <w:sz w:val="28"/>
          <w:szCs w:val="28"/>
        </w:rPr>
      </w:pPr>
      <w:r>
        <w:rPr>
          <w:b/>
          <w:sz w:val="28"/>
          <w:szCs w:val="28"/>
          <w:lang w:val="id-ID"/>
        </w:rPr>
        <w:t xml:space="preserve">DEPARTEMEN TEKNIK </w:t>
      </w:r>
      <w:r w:rsidRPr="007D5A4F">
        <w:rPr>
          <w:b/>
          <w:sz w:val="28"/>
          <w:szCs w:val="28"/>
        </w:rPr>
        <w:t>SISTEM KOMPUTER</w:t>
      </w:r>
    </w:p>
    <w:p w:rsidR="00262FBC" w:rsidRPr="007D5A4F" w:rsidRDefault="00262FBC" w:rsidP="00262FBC">
      <w:pPr>
        <w:ind w:left="0" w:firstLine="0"/>
        <w:jc w:val="center"/>
        <w:rPr>
          <w:b/>
          <w:sz w:val="28"/>
          <w:szCs w:val="28"/>
        </w:rPr>
      </w:pPr>
    </w:p>
    <w:p w:rsidR="00262FBC" w:rsidRPr="007D5A4F" w:rsidRDefault="00262FBC" w:rsidP="00262FBC">
      <w:pPr>
        <w:ind w:left="0" w:firstLine="0"/>
        <w:jc w:val="center"/>
        <w:rPr>
          <w:b/>
          <w:sz w:val="28"/>
          <w:szCs w:val="28"/>
        </w:rPr>
      </w:pPr>
      <w:r w:rsidRPr="007D5A4F">
        <w:rPr>
          <w:b/>
          <w:sz w:val="28"/>
          <w:szCs w:val="28"/>
        </w:rPr>
        <w:t>SEMARANG</w:t>
      </w:r>
    </w:p>
    <w:p w:rsidR="00262FBC" w:rsidRPr="007D5A4F" w:rsidRDefault="008A39F7" w:rsidP="00262FBC">
      <w:pPr>
        <w:ind w:left="0" w:firstLine="0"/>
        <w:jc w:val="center"/>
        <w:rPr>
          <w:b/>
          <w:sz w:val="28"/>
          <w:szCs w:val="28"/>
        </w:rPr>
      </w:pPr>
      <w:r>
        <w:rPr>
          <w:b/>
          <w:sz w:val="28"/>
          <w:szCs w:val="28"/>
          <w:lang w:val="id-ID"/>
        </w:rPr>
        <w:t>AGUSTUS</w:t>
      </w:r>
      <w:r>
        <w:rPr>
          <w:b/>
          <w:sz w:val="28"/>
          <w:szCs w:val="28"/>
        </w:rPr>
        <w:t xml:space="preserve"> </w:t>
      </w:r>
      <w:r w:rsidR="00262FBC">
        <w:rPr>
          <w:b/>
          <w:sz w:val="28"/>
          <w:szCs w:val="28"/>
        </w:rPr>
        <w:t>2017</w:t>
      </w:r>
    </w:p>
    <w:p w:rsidR="00262FBC" w:rsidRDefault="00262FBC" w:rsidP="00262FBC">
      <w:pPr>
        <w:spacing w:after="160" w:line="259" w:lineRule="auto"/>
        <w:ind w:left="0" w:firstLine="0"/>
        <w:jc w:val="left"/>
        <w:sectPr w:rsidR="00262FBC" w:rsidSect="00102980">
          <w:pgSz w:w="11907" w:h="16839" w:code="9"/>
          <w:pgMar w:top="2268" w:right="1701" w:bottom="1701" w:left="2268" w:header="720" w:footer="720" w:gutter="0"/>
          <w:pgNumType w:fmt="lowerRoman" w:start="1"/>
          <w:cols w:space="720"/>
          <w:docGrid w:linePitch="360"/>
        </w:sectPr>
      </w:pPr>
    </w:p>
    <w:p w:rsidR="00482A82" w:rsidRDefault="00BE1A5B" w:rsidP="00BE1A5B">
      <w:pPr>
        <w:spacing w:line="360" w:lineRule="auto"/>
        <w:jc w:val="center"/>
        <w:rPr>
          <w:rFonts w:ascii="Calibri" w:hAnsi="Calibri"/>
          <w:sz w:val="22"/>
        </w:rPr>
      </w:pPr>
      <w:r>
        <w:rPr>
          <w:noProof/>
          <w:lang w:val="id-ID" w:eastAsia="id-ID"/>
        </w:rPr>
        <w:lastRenderedPageBreak/>
        <w:drawing>
          <wp:inline distT="0" distB="0" distL="0" distR="0" wp14:anchorId="2493019C" wp14:editId="36B19377">
            <wp:extent cx="1000125" cy="1181100"/>
            <wp:effectExtent l="0" t="0" r="9525" b="0"/>
            <wp:docPr id="29" name="Picture 29" descr="logo undi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undip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1181100"/>
                    </a:xfrm>
                    <a:prstGeom prst="rect">
                      <a:avLst/>
                    </a:prstGeom>
                    <a:noFill/>
                    <a:ln>
                      <a:noFill/>
                    </a:ln>
                  </pic:spPr>
                </pic:pic>
              </a:graphicData>
            </a:graphic>
          </wp:inline>
        </w:drawing>
      </w:r>
    </w:p>
    <w:p w:rsidR="00482A82" w:rsidRPr="007D5A4F" w:rsidRDefault="00482A82" w:rsidP="007D5A4F">
      <w:pPr>
        <w:ind w:left="0" w:firstLine="0"/>
        <w:jc w:val="center"/>
        <w:rPr>
          <w:b/>
          <w:sz w:val="28"/>
          <w:szCs w:val="28"/>
        </w:rPr>
      </w:pPr>
      <w:r w:rsidRPr="007D5A4F">
        <w:rPr>
          <w:b/>
          <w:sz w:val="28"/>
          <w:szCs w:val="28"/>
        </w:rPr>
        <w:t>UNIVERSITAS DIPONEGORO</w:t>
      </w:r>
    </w:p>
    <w:p w:rsidR="00482A82" w:rsidRPr="007D5A4F" w:rsidRDefault="00482A82" w:rsidP="007D5A4F">
      <w:pPr>
        <w:ind w:left="0" w:firstLine="0"/>
        <w:jc w:val="center"/>
        <w:rPr>
          <w:b/>
          <w:sz w:val="28"/>
          <w:szCs w:val="28"/>
        </w:rPr>
      </w:pPr>
    </w:p>
    <w:p w:rsidR="00482A82" w:rsidRPr="007D5A4F" w:rsidRDefault="00482A82" w:rsidP="007D5A4F">
      <w:pPr>
        <w:ind w:left="0" w:firstLine="0"/>
        <w:jc w:val="center"/>
        <w:rPr>
          <w:b/>
          <w:sz w:val="28"/>
          <w:szCs w:val="28"/>
        </w:rPr>
      </w:pPr>
    </w:p>
    <w:p w:rsidR="00482A82" w:rsidRPr="007D5A4F" w:rsidRDefault="00262FBC" w:rsidP="007D5A4F">
      <w:pPr>
        <w:ind w:left="0" w:firstLine="0"/>
        <w:jc w:val="center"/>
        <w:rPr>
          <w:b/>
          <w:sz w:val="28"/>
          <w:szCs w:val="28"/>
        </w:rPr>
      </w:pPr>
      <w:r>
        <w:rPr>
          <w:b/>
          <w:sz w:val="28"/>
          <w:szCs w:val="28"/>
          <w:lang w:val="id-ID"/>
        </w:rPr>
        <w:t xml:space="preserve">PERANCANGAN APLIKASI </w:t>
      </w:r>
      <w:r w:rsidR="001D1000">
        <w:rPr>
          <w:b/>
          <w:sz w:val="28"/>
          <w:szCs w:val="28"/>
          <w:lang w:val="id-ID"/>
        </w:rPr>
        <w:t>“</w:t>
      </w:r>
      <w:r>
        <w:rPr>
          <w:b/>
          <w:sz w:val="28"/>
          <w:szCs w:val="28"/>
          <w:lang w:val="id-ID"/>
        </w:rPr>
        <w:t>IDENTIFIKASI KARIES GIGI</w:t>
      </w:r>
      <w:r w:rsidR="001D1000">
        <w:rPr>
          <w:b/>
          <w:sz w:val="28"/>
          <w:szCs w:val="28"/>
          <w:lang w:val="id-ID"/>
        </w:rPr>
        <w:t>”</w:t>
      </w:r>
      <w:r w:rsidR="005C76B9" w:rsidRPr="005C76B9">
        <w:rPr>
          <w:b/>
          <w:sz w:val="28"/>
          <w:szCs w:val="28"/>
          <w:lang w:val="id-ID"/>
        </w:rPr>
        <w:t xml:space="preserve"> DENGAN MENGGUNAKAN METODE OTSU</w:t>
      </w:r>
      <w:r w:rsidR="005C76B9" w:rsidRPr="005C76B9">
        <w:rPr>
          <w:b/>
          <w:i/>
          <w:sz w:val="28"/>
          <w:szCs w:val="28"/>
          <w:lang w:val="id-ID"/>
        </w:rPr>
        <w:t xml:space="preserve"> </w:t>
      </w:r>
      <w:r w:rsidR="005C76B9" w:rsidRPr="005C76B9">
        <w:rPr>
          <w:b/>
          <w:sz w:val="28"/>
          <w:szCs w:val="28"/>
          <w:lang w:val="id-ID"/>
        </w:rPr>
        <w:t>BERBASIS ANDROID</w:t>
      </w:r>
    </w:p>
    <w:p w:rsidR="00482A82" w:rsidRPr="007D5A4F" w:rsidRDefault="00482A82" w:rsidP="007D5A4F">
      <w:pPr>
        <w:ind w:left="0" w:firstLine="0"/>
        <w:jc w:val="center"/>
        <w:rPr>
          <w:b/>
          <w:sz w:val="28"/>
          <w:szCs w:val="28"/>
        </w:rPr>
      </w:pPr>
    </w:p>
    <w:p w:rsidR="00482A82" w:rsidRPr="007D5A4F" w:rsidRDefault="00482A82" w:rsidP="007D5A4F">
      <w:pPr>
        <w:ind w:left="0" w:firstLine="0"/>
        <w:jc w:val="center"/>
        <w:rPr>
          <w:b/>
          <w:sz w:val="28"/>
          <w:szCs w:val="28"/>
        </w:rPr>
      </w:pPr>
      <w:r w:rsidRPr="007D5A4F">
        <w:rPr>
          <w:b/>
          <w:sz w:val="28"/>
          <w:szCs w:val="28"/>
        </w:rPr>
        <w:t>TUGAS AKHIR</w:t>
      </w:r>
    </w:p>
    <w:p w:rsidR="00482A82" w:rsidRPr="007D5A4F" w:rsidRDefault="00482A82" w:rsidP="007D5A4F">
      <w:pPr>
        <w:ind w:left="0" w:firstLine="0"/>
        <w:jc w:val="center"/>
        <w:rPr>
          <w:b/>
          <w:sz w:val="28"/>
          <w:szCs w:val="28"/>
        </w:rPr>
      </w:pPr>
    </w:p>
    <w:p w:rsidR="00482A82" w:rsidRPr="00BE1A5B" w:rsidRDefault="00482A82" w:rsidP="007D5A4F">
      <w:pPr>
        <w:ind w:left="0" w:firstLine="0"/>
        <w:jc w:val="center"/>
        <w:rPr>
          <w:b/>
          <w:szCs w:val="28"/>
        </w:rPr>
      </w:pPr>
      <w:r w:rsidRPr="00BE1A5B">
        <w:rPr>
          <w:b/>
          <w:szCs w:val="28"/>
        </w:rPr>
        <w:t>Diajukan sebagai salah satu syarat untuk memperoleh gelar Sarjana Teknik</w:t>
      </w:r>
    </w:p>
    <w:p w:rsidR="00482A82" w:rsidRPr="007D5A4F" w:rsidRDefault="00482A82" w:rsidP="007D5A4F">
      <w:pPr>
        <w:ind w:left="0" w:firstLine="0"/>
        <w:jc w:val="center"/>
        <w:rPr>
          <w:b/>
          <w:sz w:val="28"/>
          <w:szCs w:val="28"/>
        </w:rPr>
      </w:pPr>
    </w:p>
    <w:p w:rsidR="00482A82" w:rsidRPr="007D5A4F" w:rsidRDefault="005C76B9" w:rsidP="007D5A4F">
      <w:pPr>
        <w:ind w:left="0" w:firstLine="0"/>
        <w:jc w:val="center"/>
        <w:rPr>
          <w:b/>
          <w:sz w:val="28"/>
          <w:szCs w:val="28"/>
        </w:rPr>
      </w:pPr>
      <w:r w:rsidRPr="005C76B9">
        <w:rPr>
          <w:b/>
          <w:sz w:val="28"/>
          <w:szCs w:val="28"/>
          <w:lang w:val="id-ID"/>
        </w:rPr>
        <w:t>FAIZAL DAMAR RAMADHAN</w:t>
      </w:r>
    </w:p>
    <w:p w:rsidR="00482A82" w:rsidRPr="005C76B9" w:rsidRDefault="00482A82" w:rsidP="007D5A4F">
      <w:pPr>
        <w:ind w:left="0" w:firstLine="0"/>
        <w:jc w:val="center"/>
        <w:rPr>
          <w:b/>
          <w:sz w:val="28"/>
          <w:szCs w:val="28"/>
          <w:lang w:val="id-ID"/>
        </w:rPr>
      </w:pPr>
      <w:r w:rsidRPr="007D5A4F">
        <w:rPr>
          <w:b/>
          <w:sz w:val="28"/>
          <w:szCs w:val="28"/>
        </w:rPr>
        <w:t>211201121</w:t>
      </w:r>
      <w:r w:rsidR="005C76B9">
        <w:rPr>
          <w:b/>
          <w:sz w:val="28"/>
          <w:szCs w:val="28"/>
          <w:lang w:val="id-ID"/>
        </w:rPr>
        <w:t>40083</w:t>
      </w:r>
    </w:p>
    <w:p w:rsidR="00482A82" w:rsidRPr="007D5A4F" w:rsidRDefault="00482A82" w:rsidP="007D5A4F">
      <w:pPr>
        <w:ind w:left="0" w:firstLine="0"/>
        <w:jc w:val="center"/>
        <w:rPr>
          <w:b/>
          <w:sz w:val="28"/>
          <w:szCs w:val="28"/>
        </w:rPr>
      </w:pPr>
    </w:p>
    <w:p w:rsidR="00482A82" w:rsidRPr="007D5A4F" w:rsidRDefault="00482A82" w:rsidP="007D5A4F">
      <w:pPr>
        <w:ind w:left="0" w:firstLine="0"/>
        <w:jc w:val="center"/>
        <w:rPr>
          <w:b/>
          <w:sz w:val="28"/>
          <w:szCs w:val="28"/>
        </w:rPr>
      </w:pPr>
      <w:r w:rsidRPr="007D5A4F">
        <w:rPr>
          <w:b/>
          <w:sz w:val="28"/>
          <w:szCs w:val="28"/>
        </w:rPr>
        <w:t>FAKULTAS TEKNIK</w:t>
      </w:r>
    </w:p>
    <w:p w:rsidR="00482A82" w:rsidRPr="007D5A4F" w:rsidRDefault="00262FBC" w:rsidP="007D5A4F">
      <w:pPr>
        <w:ind w:left="0" w:firstLine="0"/>
        <w:jc w:val="center"/>
        <w:rPr>
          <w:b/>
          <w:sz w:val="28"/>
          <w:szCs w:val="28"/>
        </w:rPr>
      </w:pPr>
      <w:r>
        <w:rPr>
          <w:b/>
          <w:sz w:val="28"/>
          <w:szCs w:val="28"/>
          <w:lang w:val="id-ID"/>
        </w:rPr>
        <w:t xml:space="preserve">DEPARTEMEN TEKNIK </w:t>
      </w:r>
      <w:r w:rsidR="00482A82" w:rsidRPr="007D5A4F">
        <w:rPr>
          <w:b/>
          <w:sz w:val="28"/>
          <w:szCs w:val="28"/>
        </w:rPr>
        <w:t>SISTEM KOMPUTER</w:t>
      </w:r>
    </w:p>
    <w:p w:rsidR="00482A82" w:rsidRPr="007D5A4F" w:rsidRDefault="00482A82" w:rsidP="007D5A4F">
      <w:pPr>
        <w:ind w:left="0" w:firstLine="0"/>
        <w:jc w:val="center"/>
        <w:rPr>
          <w:b/>
          <w:sz w:val="28"/>
          <w:szCs w:val="28"/>
        </w:rPr>
      </w:pPr>
    </w:p>
    <w:p w:rsidR="00482A82" w:rsidRPr="007D5A4F" w:rsidRDefault="00482A82" w:rsidP="007D5A4F">
      <w:pPr>
        <w:ind w:left="0" w:firstLine="0"/>
        <w:jc w:val="center"/>
        <w:rPr>
          <w:b/>
          <w:sz w:val="28"/>
          <w:szCs w:val="28"/>
        </w:rPr>
      </w:pPr>
      <w:r w:rsidRPr="007D5A4F">
        <w:rPr>
          <w:b/>
          <w:sz w:val="28"/>
          <w:szCs w:val="28"/>
        </w:rPr>
        <w:t>SEMARANG</w:t>
      </w:r>
    </w:p>
    <w:p w:rsidR="00482A82" w:rsidRPr="007D5A4F" w:rsidRDefault="008A39F7" w:rsidP="007D5A4F">
      <w:pPr>
        <w:ind w:left="0" w:firstLine="0"/>
        <w:jc w:val="center"/>
        <w:rPr>
          <w:b/>
          <w:sz w:val="28"/>
          <w:szCs w:val="28"/>
        </w:rPr>
      </w:pPr>
      <w:r>
        <w:rPr>
          <w:b/>
          <w:sz w:val="28"/>
          <w:szCs w:val="28"/>
          <w:lang w:val="id-ID"/>
        </w:rPr>
        <w:t>AGUSTUS</w:t>
      </w:r>
      <w:r w:rsidR="005C76B9">
        <w:rPr>
          <w:b/>
          <w:sz w:val="28"/>
          <w:szCs w:val="28"/>
        </w:rPr>
        <w:t xml:space="preserve"> 2017</w:t>
      </w:r>
    </w:p>
    <w:p w:rsidR="00482A82" w:rsidRDefault="00482A82">
      <w:pPr>
        <w:spacing w:after="160" w:line="259" w:lineRule="auto"/>
        <w:ind w:left="0" w:firstLine="0"/>
        <w:jc w:val="left"/>
        <w:sectPr w:rsidR="00482A82" w:rsidSect="00102980">
          <w:footerReference w:type="default" r:id="rId9"/>
          <w:pgSz w:w="11907" w:h="16839" w:code="9"/>
          <w:pgMar w:top="2268" w:right="1701" w:bottom="1701" w:left="2268" w:header="720" w:footer="720" w:gutter="0"/>
          <w:pgNumType w:fmt="lowerRoman" w:start="1"/>
          <w:cols w:space="720"/>
          <w:docGrid w:linePitch="360"/>
        </w:sectPr>
      </w:pPr>
    </w:p>
    <w:p w:rsidR="004912DC" w:rsidRDefault="004912DC" w:rsidP="00BE6CE4">
      <w:pPr>
        <w:pStyle w:val="Heading1"/>
      </w:pPr>
      <w:bookmarkStart w:id="1" w:name="_Toc487019283"/>
      <w:r w:rsidRPr="004912DC">
        <w:lastRenderedPageBreak/>
        <w:t>HALAMAN PENGESAHAN</w:t>
      </w:r>
      <w:bookmarkEnd w:id="0"/>
      <w:bookmarkEnd w:id="1"/>
    </w:p>
    <w:p w:rsidR="004912DC" w:rsidRPr="004912DC" w:rsidRDefault="004912DC" w:rsidP="004912DC"/>
    <w:p w:rsidR="004912DC" w:rsidRPr="001B2A78" w:rsidRDefault="004912DC" w:rsidP="004912DC">
      <w:pPr>
        <w:spacing w:after="0" w:line="360" w:lineRule="auto"/>
        <w:rPr>
          <w:szCs w:val="24"/>
        </w:rPr>
      </w:pPr>
      <w:r w:rsidRPr="001B2A78">
        <w:rPr>
          <w:szCs w:val="24"/>
        </w:rPr>
        <w:t>Tugas Akhir ini diajukan oleh :</w:t>
      </w:r>
    </w:p>
    <w:p w:rsidR="004912DC" w:rsidRPr="00E37194" w:rsidRDefault="004912DC" w:rsidP="004912DC">
      <w:pPr>
        <w:tabs>
          <w:tab w:val="left" w:pos="2410"/>
        </w:tabs>
        <w:spacing w:after="0" w:line="360" w:lineRule="auto"/>
        <w:rPr>
          <w:szCs w:val="24"/>
          <w:lang w:val="id-ID"/>
        </w:rPr>
      </w:pPr>
      <w:r w:rsidRPr="001B2A78">
        <w:rPr>
          <w:szCs w:val="24"/>
        </w:rPr>
        <w:t>Nama</w:t>
      </w:r>
      <w:r w:rsidRPr="001B2A78">
        <w:rPr>
          <w:szCs w:val="24"/>
        </w:rPr>
        <w:tab/>
      </w:r>
      <w:r>
        <w:rPr>
          <w:szCs w:val="24"/>
        </w:rPr>
        <w:tab/>
      </w:r>
      <w:r w:rsidRPr="001B2A78">
        <w:rPr>
          <w:szCs w:val="24"/>
        </w:rPr>
        <w:t xml:space="preserve">: </w:t>
      </w:r>
      <w:r w:rsidR="00E37194">
        <w:rPr>
          <w:szCs w:val="24"/>
          <w:lang w:val="id-ID"/>
        </w:rPr>
        <w:t>Faizal Damar Ramadhan</w:t>
      </w:r>
    </w:p>
    <w:p w:rsidR="004912DC" w:rsidRPr="00D9376D" w:rsidRDefault="004912DC" w:rsidP="004912DC">
      <w:pPr>
        <w:tabs>
          <w:tab w:val="left" w:pos="2410"/>
        </w:tabs>
        <w:spacing w:after="0" w:line="360" w:lineRule="auto"/>
        <w:rPr>
          <w:szCs w:val="24"/>
          <w:lang w:val="id-ID"/>
        </w:rPr>
      </w:pPr>
      <w:r>
        <w:rPr>
          <w:szCs w:val="24"/>
        </w:rPr>
        <w:t>NIM</w:t>
      </w:r>
      <w:r>
        <w:rPr>
          <w:szCs w:val="24"/>
        </w:rPr>
        <w:tab/>
      </w:r>
      <w:r>
        <w:rPr>
          <w:szCs w:val="24"/>
        </w:rPr>
        <w:tab/>
        <w:t>: 211201121</w:t>
      </w:r>
      <w:r w:rsidR="00D9376D">
        <w:rPr>
          <w:szCs w:val="24"/>
          <w:lang w:val="id-ID"/>
        </w:rPr>
        <w:t>40083</w:t>
      </w:r>
    </w:p>
    <w:p w:rsidR="004912DC" w:rsidRPr="001B2A78" w:rsidRDefault="00262FBC" w:rsidP="004912DC">
      <w:pPr>
        <w:tabs>
          <w:tab w:val="left" w:pos="2410"/>
        </w:tabs>
        <w:spacing w:after="0" w:line="360" w:lineRule="auto"/>
        <w:rPr>
          <w:szCs w:val="24"/>
        </w:rPr>
      </w:pPr>
      <w:r>
        <w:rPr>
          <w:szCs w:val="24"/>
          <w:lang w:val="id-ID"/>
        </w:rPr>
        <w:t>Departemen</w:t>
      </w:r>
      <w:r w:rsidR="004912DC" w:rsidRPr="001B2A78">
        <w:rPr>
          <w:szCs w:val="24"/>
        </w:rPr>
        <w:tab/>
      </w:r>
      <w:r w:rsidR="004912DC">
        <w:rPr>
          <w:szCs w:val="24"/>
        </w:rPr>
        <w:tab/>
      </w:r>
      <w:r w:rsidR="004912DC" w:rsidRPr="001B2A78">
        <w:rPr>
          <w:szCs w:val="24"/>
        </w:rPr>
        <w:t xml:space="preserve">: </w:t>
      </w:r>
      <w:r>
        <w:rPr>
          <w:szCs w:val="24"/>
          <w:lang w:val="id-ID"/>
        </w:rPr>
        <w:t xml:space="preserve">Teknik </w:t>
      </w:r>
      <w:r w:rsidR="004912DC">
        <w:rPr>
          <w:szCs w:val="24"/>
        </w:rPr>
        <w:t>Sistem Komputer</w:t>
      </w:r>
    </w:p>
    <w:p w:rsidR="004912DC" w:rsidRPr="00D9376D" w:rsidRDefault="004912DC" w:rsidP="004912DC">
      <w:pPr>
        <w:tabs>
          <w:tab w:val="left" w:pos="2410"/>
        </w:tabs>
        <w:spacing w:after="0" w:line="360" w:lineRule="auto"/>
        <w:ind w:left="2552" w:hanging="2552"/>
        <w:rPr>
          <w:i/>
          <w:szCs w:val="24"/>
          <w:lang w:val="id-ID"/>
        </w:rPr>
      </w:pPr>
      <w:r>
        <w:rPr>
          <w:szCs w:val="24"/>
        </w:rPr>
        <w:t>Judul Tugas Akhir</w:t>
      </w:r>
      <w:r>
        <w:rPr>
          <w:szCs w:val="24"/>
        </w:rPr>
        <w:tab/>
      </w:r>
      <w:r w:rsidRPr="001B2A78">
        <w:rPr>
          <w:szCs w:val="24"/>
        </w:rPr>
        <w:t>:</w:t>
      </w:r>
      <w:r w:rsidRPr="001B2A78">
        <w:rPr>
          <w:szCs w:val="24"/>
        </w:rPr>
        <w:tab/>
      </w:r>
      <w:r w:rsidR="00D82391">
        <w:rPr>
          <w:szCs w:val="24"/>
        </w:rPr>
        <w:t xml:space="preserve">Perancangan Aplikasi </w:t>
      </w:r>
      <w:r w:rsidR="00AA0DB1">
        <w:rPr>
          <w:szCs w:val="24"/>
          <w:lang w:val="id-ID"/>
        </w:rPr>
        <w:t>“</w:t>
      </w:r>
      <w:r w:rsidR="00D9376D" w:rsidRPr="00D9376D">
        <w:rPr>
          <w:szCs w:val="24"/>
        </w:rPr>
        <w:t>Identifikasi Karies Gig</w:t>
      </w:r>
      <w:r w:rsidR="00D9376D">
        <w:rPr>
          <w:szCs w:val="24"/>
        </w:rPr>
        <w:t>i</w:t>
      </w:r>
      <w:r w:rsidR="00AA0DB1">
        <w:rPr>
          <w:szCs w:val="24"/>
          <w:lang w:val="id-ID"/>
        </w:rPr>
        <w:t>”</w:t>
      </w:r>
      <w:r w:rsidR="00D9376D">
        <w:rPr>
          <w:szCs w:val="24"/>
        </w:rPr>
        <w:t xml:space="preserve"> d</w:t>
      </w:r>
      <w:r w:rsidR="00D9376D" w:rsidRPr="00D9376D">
        <w:rPr>
          <w:szCs w:val="24"/>
        </w:rPr>
        <w:t>engan Menggunakan Metode Otsu Berbasis Android</w:t>
      </w:r>
    </w:p>
    <w:p w:rsidR="004912DC" w:rsidRPr="001B2A78" w:rsidRDefault="004912DC" w:rsidP="004912DC">
      <w:pPr>
        <w:tabs>
          <w:tab w:val="left" w:pos="2410"/>
        </w:tabs>
        <w:spacing w:after="0" w:line="360" w:lineRule="auto"/>
        <w:ind w:left="2552" w:hanging="2552"/>
        <w:rPr>
          <w:szCs w:val="24"/>
        </w:rPr>
      </w:pPr>
    </w:p>
    <w:p w:rsidR="004912DC" w:rsidRPr="004912DC" w:rsidRDefault="004912DC" w:rsidP="004912DC">
      <w:pPr>
        <w:tabs>
          <w:tab w:val="left" w:pos="2410"/>
        </w:tabs>
        <w:spacing w:after="0" w:line="360" w:lineRule="auto"/>
        <w:ind w:left="0" w:firstLine="0"/>
        <w:rPr>
          <w:szCs w:val="24"/>
        </w:rPr>
      </w:pPr>
      <w:r w:rsidRPr="004912DC">
        <w:rPr>
          <w:szCs w:val="24"/>
        </w:rPr>
        <w:t>Telah berhasil dipertahankan di hadapan Tim Penguji dan diterima sebagai bagian persyaratan yang diperlukan untuk memperoleh gelar Sarjana Teknik pada Jurusan / Program Studi Sistem Komputer, Fakultas Teknik, Universitas Diponegoro.</w:t>
      </w:r>
    </w:p>
    <w:p w:rsidR="004912DC" w:rsidRPr="001B2A78" w:rsidRDefault="004912DC" w:rsidP="004912DC">
      <w:pPr>
        <w:tabs>
          <w:tab w:val="left" w:pos="2410"/>
        </w:tabs>
        <w:spacing w:after="0" w:line="360" w:lineRule="auto"/>
        <w:rPr>
          <w:szCs w:val="24"/>
        </w:rPr>
      </w:pPr>
    </w:p>
    <w:p w:rsidR="004912DC" w:rsidRPr="001B2A78" w:rsidRDefault="004912DC" w:rsidP="004912DC">
      <w:pPr>
        <w:tabs>
          <w:tab w:val="left" w:pos="2410"/>
        </w:tabs>
        <w:spacing w:after="0" w:line="360" w:lineRule="auto"/>
        <w:jc w:val="center"/>
        <w:rPr>
          <w:b/>
          <w:szCs w:val="24"/>
        </w:rPr>
      </w:pPr>
      <w:r w:rsidRPr="001B2A78">
        <w:rPr>
          <w:b/>
          <w:szCs w:val="24"/>
        </w:rPr>
        <w:t>TIM PENGUJI</w:t>
      </w:r>
    </w:p>
    <w:p w:rsidR="004912DC" w:rsidRPr="001B2A78" w:rsidRDefault="004912DC" w:rsidP="004912DC">
      <w:pPr>
        <w:tabs>
          <w:tab w:val="left" w:pos="1985"/>
          <w:tab w:val="left" w:pos="2268"/>
          <w:tab w:val="left" w:pos="6237"/>
          <w:tab w:val="left" w:pos="7513"/>
        </w:tabs>
        <w:spacing w:after="0" w:line="360" w:lineRule="auto"/>
        <w:rPr>
          <w:szCs w:val="24"/>
        </w:rPr>
      </w:pPr>
      <w:r w:rsidRPr="001B2A78">
        <w:rPr>
          <w:szCs w:val="24"/>
        </w:rPr>
        <w:t>Pembimbing I</w:t>
      </w:r>
      <w:r w:rsidRPr="001B2A78">
        <w:rPr>
          <w:szCs w:val="24"/>
        </w:rPr>
        <w:tab/>
        <w:t>:</w:t>
      </w:r>
      <w:r w:rsidRPr="001B2A78">
        <w:rPr>
          <w:szCs w:val="24"/>
        </w:rPr>
        <w:tab/>
      </w:r>
      <w:r w:rsidR="00D82391" w:rsidRPr="00D82391">
        <w:t xml:space="preserve">Dr. Oky Dwi Nurhayati, S.T., M.T. </w:t>
      </w:r>
      <w:r w:rsidR="00D82391">
        <w:tab/>
      </w:r>
      <w:r w:rsidRPr="001B2A78">
        <w:rPr>
          <w:szCs w:val="24"/>
        </w:rPr>
        <w:t>(</w:t>
      </w:r>
      <w:r w:rsidRPr="001B2A78">
        <w:rPr>
          <w:szCs w:val="24"/>
        </w:rPr>
        <w:tab/>
        <w:t>)</w:t>
      </w:r>
    </w:p>
    <w:p w:rsidR="004912DC" w:rsidRPr="001B2A78" w:rsidRDefault="004912DC" w:rsidP="004912DC">
      <w:pPr>
        <w:tabs>
          <w:tab w:val="left" w:pos="1985"/>
          <w:tab w:val="left" w:pos="2268"/>
          <w:tab w:val="left" w:pos="6237"/>
          <w:tab w:val="left" w:pos="7513"/>
        </w:tabs>
        <w:spacing w:after="0" w:line="360" w:lineRule="auto"/>
        <w:rPr>
          <w:szCs w:val="24"/>
        </w:rPr>
      </w:pPr>
      <w:r w:rsidRPr="001B2A78">
        <w:rPr>
          <w:szCs w:val="24"/>
        </w:rPr>
        <w:t>Pembimb</w:t>
      </w:r>
      <w:r>
        <w:rPr>
          <w:szCs w:val="24"/>
        </w:rPr>
        <w:t>ing II</w:t>
      </w:r>
      <w:r>
        <w:rPr>
          <w:szCs w:val="24"/>
        </w:rPr>
        <w:tab/>
        <w:t>:</w:t>
      </w:r>
      <w:r>
        <w:rPr>
          <w:szCs w:val="24"/>
        </w:rPr>
        <w:tab/>
      </w:r>
      <w:r w:rsidR="00D82391" w:rsidRPr="00D82391">
        <w:rPr>
          <w:szCs w:val="24"/>
          <w:lang w:val="id-ID"/>
        </w:rPr>
        <w:t>Dr. R. Rizal Isnanto, S.T., M.M., M.T.</w:t>
      </w:r>
      <w:r w:rsidRPr="001B2A78">
        <w:rPr>
          <w:szCs w:val="24"/>
        </w:rPr>
        <w:tab/>
        <w:t>(</w:t>
      </w:r>
      <w:r w:rsidRPr="001B2A78">
        <w:rPr>
          <w:szCs w:val="24"/>
        </w:rPr>
        <w:tab/>
        <w:t>)</w:t>
      </w:r>
    </w:p>
    <w:p w:rsidR="004912DC" w:rsidRPr="001B2A78" w:rsidRDefault="004912DC" w:rsidP="004912DC">
      <w:pPr>
        <w:tabs>
          <w:tab w:val="left" w:pos="1985"/>
          <w:tab w:val="left" w:pos="2268"/>
          <w:tab w:val="left" w:pos="6237"/>
          <w:tab w:val="left" w:pos="7513"/>
        </w:tabs>
        <w:spacing w:after="0" w:line="360" w:lineRule="auto"/>
        <w:rPr>
          <w:szCs w:val="24"/>
        </w:rPr>
      </w:pPr>
      <w:r w:rsidRPr="001B2A78">
        <w:rPr>
          <w:szCs w:val="24"/>
        </w:rPr>
        <w:t>Ketu</w:t>
      </w:r>
      <w:r>
        <w:rPr>
          <w:szCs w:val="24"/>
        </w:rPr>
        <w:t>a Penguji</w:t>
      </w:r>
      <w:r>
        <w:rPr>
          <w:szCs w:val="24"/>
        </w:rPr>
        <w:tab/>
        <w:t>:</w:t>
      </w:r>
      <w:r>
        <w:rPr>
          <w:szCs w:val="24"/>
        </w:rPr>
        <w:tab/>
      </w:r>
      <w:r>
        <w:rPr>
          <w:szCs w:val="24"/>
        </w:rPr>
        <w:tab/>
      </w:r>
      <w:r w:rsidR="00AA0DB1" w:rsidRPr="00AA0DB1">
        <w:rPr>
          <w:szCs w:val="24"/>
        </w:rPr>
        <w:t>Eko Didik Widianto, ST, MT</w:t>
      </w:r>
      <w:r w:rsidR="00AA0DB1">
        <w:rPr>
          <w:szCs w:val="24"/>
        </w:rPr>
        <w:tab/>
      </w:r>
      <w:r w:rsidR="00AA0DB1" w:rsidRPr="001B2A78">
        <w:rPr>
          <w:szCs w:val="24"/>
        </w:rPr>
        <w:t>(</w:t>
      </w:r>
      <w:r w:rsidR="00AA0DB1" w:rsidRPr="001B2A78">
        <w:rPr>
          <w:szCs w:val="24"/>
        </w:rPr>
        <w:tab/>
        <w:t>)</w:t>
      </w:r>
    </w:p>
    <w:p w:rsidR="004912DC" w:rsidRPr="001B2A78" w:rsidRDefault="004912DC" w:rsidP="004912DC">
      <w:pPr>
        <w:tabs>
          <w:tab w:val="left" w:pos="1985"/>
          <w:tab w:val="left" w:pos="2268"/>
          <w:tab w:val="left" w:pos="6237"/>
          <w:tab w:val="left" w:pos="7513"/>
        </w:tabs>
        <w:spacing w:after="0" w:line="360" w:lineRule="auto"/>
        <w:rPr>
          <w:szCs w:val="24"/>
        </w:rPr>
      </w:pPr>
      <w:r w:rsidRPr="001B2A78">
        <w:rPr>
          <w:szCs w:val="24"/>
        </w:rPr>
        <w:t>Sekretaris Penguji</w:t>
      </w:r>
      <w:r w:rsidRPr="001B2A78">
        <w:rPr>
          <w:szCs w:val="24"/>
        </w:rPr>
        <w:tab/>
        <w:t>:</w:t>
      </w:r>
      <w:r w:rsidRPr="001B2A78">
        <w:rPr>
          <w:szCs w:val="24"/>
        </w:rPr>
        <w:tab/>
      </w:r>
      <w:r w:rsidR="00AA0DB1" w:rsidRPr="00AA0DB1">
        <w:rPr>
          <w:szCs w:val="24"/>
        </w:rPr>
        <w:t>Agung Budi Prasetijo, ST, MIT, PhD</w:t>
      </w:r>
      <w:r w:rsidR="00AA0DB1">
        <w:rPr>
          <w:szCs w:val="24"/>
        </w:rPr>
        <w:tab/>
      </w:r>
      <w:r w:rsidR="00AA0DB1" w:rsidRPr="001B2A78">
        <w:rPr>
          <w:szCs w:val="24"/>
        </w:rPr>
        <w:t>(</w:t>
      </w:r>
      <w:r w:rsidR="00AA0DB1" w:rsidRPr="001B2A78">
        <w:rPr>
          <w:szCs w:val="24"/>
        </w:rPr>
        <w:tab/>
        <w:t>)</w:t>
      </w:r>
    </w:p>
    <w:p w:rsidR="004912DC" w:rsidRPr="001B2A78" w:rsidRDefault="004912DC" w:rsidP="004912DC">
      <w:pPr>
        <w:tabs>
          <w:tab w:val="left" w:pos="1985"/>
          <w:tab w:val="left" w:pos="2268"/>
          <w:tab w:val="left" w:pos="6237"/>
          <w:tab w:val="left" w:pos="7513"/>
        </w:tabs>
        <w:spacing w:after="0" w:line="360" w:lineRule="auto"/>
        <w:rPr>
          <w:szCs w:val="24"/>
        </w:rPr>
      </w:pPr>
      <w:r w:rsidRPr="001B2A78">
        <w:rPr>
          <w:szCs w:val="24"/>
        </w:rPr>
        <w:t>Anggota Penguji</w:t>
      </w:r>
      <w:r w:rsidRPr="001B2A78">
        <w:rPr>
          <w:szCs w:val="24"/>
        </w:rPr>
        <w:tab/>
        <w:t>:</w:t>
      </w:r>
      <w:r w:rsidRPr="001B2A78">
        <w:rPr>
          <w:szCs w:val="24"/>
        </w:rPr>
        <w:tab/>
      </w:r>
      <w:r w:rsidR="00AA0DB1">
        <w:rPr>
          <w:szCs w:val="24"/>
        </w:rPr>
        <w:tab/>
      </w:r>
      <w:r w:rsidR="00AA0DB1" w:rsidRPr="00AA0DB1">
        <w:rPr>
          <w:szCs w:val="24"/>
        </w:rPr>
        <w:t xml:space="preserve">Risma Septiana, ST, M. Eng </w:t>
      </w:r>
      <w:r w:rsidR="00AA0DB1">
        <w:rPr>
          <w:szCs w:val="24"/>
        </w:rPr>
        <w:tab/>
      </w:r>
      <w:r w:rsidR="00AA0DB1" w:rsidRPr="001B2A78">
        <w:rPr>
          <w:szCs w:val="24"/>
        </w:rPr>
        <w:t>(</w:t>
      </w:r>
      <w:r w:rsidR="00AA0DB1" w:rsidRPr="001B2A78">
        <w:rPr>
          <w:szCs w:val="24"/>
        </w:rPr>
        <w:tab/>
        <w:t>)</w:t>
      </w:r>
    </w:p>
    <w:p w:rsidR="004912DC" w:rsidRPr="001B2A78" w:rsidRDefault="004912DC" w:rsidP="004912DC">
      <w:pPr>
        <w:tabs>
          <w:tab w:val="left" w:pos="1985"/>
          <w:tab w:val="left" w:pos="2268"/>
          <w:tab w:val="left" w:pos="6237"/>
          <w:tab w:val="left" w:pos="7513"/>
        </w:tabs>
        <w:spacing w:after="0" w:line="360" w:lineRule="auto"/>
        <w:rPr>
          <w:szCs w:val="24"/>
        </w:rPr>
      </w:pPr>
    </w:p>
    <w:p w:rsidR="004912DC" w:rsidRPr="001B2A78" w:rsidRDefault="004912DC" w:rsidP="004912DC">
      <w:pPr>
        <w:tabs>
          <w:tab w:val="left" w:pos="1985"/>
          <w:tab w:val="left" w:pos="2268"/>
          <w:tab w:val="left" w:pos="6237"/>
          <w:tab w:val="left" w:pos="7513"/>
        </w:tabs>
        <w:spacing w:after="0" w:line="360" w:lineRule="auto"/>
        <w:rPr>
          <w:szCs w:val="24"/>
        </w:rPr>
      </w:pPr>
    </w:p>
    <w:p w:rsidR="004912DC" w:rsidRPr="001B2A78" w:rsidRDefault="004912DC" w:rsidP="004912DC">
      <w:pPr>
        <w:tabs>
          <w:tab w:val="left" w:pos="1985"/>
          <w:tab w:val="left" w:pos="2268"/>
          <w:tab w:val="left" w:pos="6237"/>
          <w:tab w:val="left" w:pos="7513"/>
        </w:tabs>
        <w:spacing w:after="0" w:line="360" w:lineRule="auto"/>
        <w:rPr>
          <w:szCs w:val="24"/>
        </w:rPr>
      </w:pPr>
    </w:p>
    <w:p w:rsidR="004912DC" w:rsidRPr="00D9376D" w:rsidRDefault="004912DC" w:rsidP="004912DC">
      <w:pPr>
        <w:spacing w:after="0" w:line="360" w:lineRule="auto"/>
        <w:ind w:left="3969" w:firstLine="0"/>
        <w:jc w:val="center"/>
        <w:rPr>
          <w:szCs w:val="24"/>
          <w:lang w:val="id-ID"/>
        </w:rPr>
      </w:pPr>
      <w:r w:rsidRPr="001B2A78">
        <w:rPr>
          <w:szCs w:val="24"/>
        </w:rPr>
        <w:t xml:space="preserve">Semarang, </w:t>
      </w:r>
      <w:r w:rsidR="00D9376D">
        <w:rPr>
          <w:szCs w:val="24"/>
          <w:lang w:val="id-ID"/>
        </w:rPr>
        <w:t>5 Juli 2017</w:t>
      </w:r>
    </w:p>
    <w:p w:rsidR="004912DC" w:rsidRPr="001B2A78" w:rsidRDefault="004912DC" w:rsidP="004912DC">
      <w:pPr>
        <w:tabs>
          <w:tab w:val="left" w:pos="1985"/>
          <w:tab w:val="left" w:pos="2268"/>
        </w:tabs>
        <w:spacing w:after="0" w:line="360" w:lineRule="auto"/>
        <w:ind w:left="3969" w:firstLine="0"/>
        <w:jc w:val="center"/>
        <w:rPr>
          <w:szCs w:val="24"/>
        </w:rPr>
      </w:pPr>
      <w:r w:rsidRPr="001B2A78">
        <w:rPr>
          <w:szCs w:val="24"/>
        </w:rPr>
        <w:t xml:space="preserve">Ketua </w:t>
      </w:r>
      <w:r w:rsidR="00262FBC">
        <w:rPr>
          <w:szCs w:val="24"/>
          <w:lang w:val="id-ID"/>
        </w:rPr>
        <w:t xml:space="preserve">Departemen Teknik </w:t>
      </w:r>
      <w:r w:rsidRPr="001B2A78">
        <w:rPr>
          <w:szCs w:val="24"/>
        </w:rPr>
        <w:t>Sistem Komputer</w:t>
      </w:r>
    </w:p>
    <w:p w:rsidR="004912DC" w:rsidRPr="001B2A78" w:rsidRDefault="004912DC" w:rsidP="004912DC">
      <w:pPr>
        <w:tabs>
          <w:tab w:val="left" w:pos="1985"/>
          <w:tab w:val="left" w:pos="2268"/>
        </w:tabs>
        <w:spacing w:after="0" w:line="360" w:lineRule="auto"/>
        <w:ind w:left="3969" w:firstLine="0"/>
        <w:jc w:val="center"/>
        <w:rPr>
          <w:szCs w:val="24"/>
        </w:rPr>
      </w:pPr>
    </w:p>
    <w:p w:rsidR="004912DC" w:rsidRPr="001B2A78" w:rsidRDefault="004912DC" w:rsidP="004912DC">
      <w:pPr>
        <w:tabs>
          <w:tab w:val="left" w:pos="1985"/>
          <w:tab w:val="left" w:pos="2268"/>
        </w:tabs>
        <w:spacing w:after="0" w:line="360" w:lineRule="auto"/>
        <w:ind w:left="3969" w:firstLine="0"/>
        <w:jc w:val="center"/>
        <w:rPr>
          <w:szCs w:val="24"/>
        </w:rPr>
      </w:pPr>
    </w:p>
    <w:p w:rsidR="00D9376D" w:rsidRDefault="00D9376D" w:rsidP="004912DC">
      <w:pPr>
        <w:spacing w:after="0" w:line="240" w:lineRule="auto"/>
        <w:ind w:left="3969" w:firstLine="0"/>
        <w:jc w:val="center"/>
        <w:rPr>
          <w:szCs w:val="24"/>
          <w:lang w:val="id-ID"/>
        </w:rPr>
      </w:pPr>
      <w:r w:rsidRPr="00D9376D">
        <w:rPr>
          <w:szCs w:val="24"/>
          <w:lang w:val="id-ID"/>
        </w:rPr>
        <w:t>Dr. R. Rizal Isnanto, S.T., M.M., M.T.</w:t>
      </w:r>
    </w:p>
    <w:p w:rsidR="004912DC" w:rsidRDefault="004912DC" w:rsidP="004912DC">
      <w:pPr>
        <w:spacing w:after="0" w:line="240" w:lineRule="auto"/>
        <w:ind w:left="3969" w:firstLine="0"/>
        <w:jc w:val="center"/>
        <w:rPr>
          <w:szCs w:val="24"/>
        </w:rPr>
      </w:pPr>
      <w:r w:rsidRPr="001B2A78">
        <w:rPr>
          <w:szCs w:val="24"/>
        </w:rPr>
        <w:t xml:space="preserve">NIP. </w:t>
      </w:r>
      <w:r w:rsidR="00D9376D" w:rsidRPr="00D9376D">
        <w:rPr>
          <w:szCs w:val="24"/>
          <w:lang w:val="id-ID"/>
        </w:rPr>
        <w:t>197007272000121001</w:t>
      </w:r>
    </w:p>
    <w:p w:rsidR="004912DC" w:rsidRDefault="004912DC">
      <w:pPr>
        <w:spacing w:after="160" w:line="259" w:lineRule="auto"/>
        <w:ind w:left="0" w:firstLine="0"/>
        <w:jc w:val="left"/>
      </w:pPr>
      <w:r>
        <w:br w:type="page"/>
      </w:r>
    </w:p>
    <w:p w:rsidR="004912DC" w:rsidRDefault="004912DC" w:rsidP="00BE6CE4">
      <w:pPr>
        <w:pStyle w:val="Heading1"/>
      </w:pPr>
      <w:bookmarkStart w:id="2" w:name="_Toc487019284"/>
      <w:r>
        <w:lastRenderedPageBreak/>
        <w:t>HALAMAN PERNYATAAN ORISINALITAS</w:t>
      </w:r>
      <w:bookmarkEnd w:id="2"/>
    </w:p>
    <w:p w:rsidR="004912DC" w:rsidRDefault="004912DC" w:rsidP="004912DC">
      <w:pPr>
        <w:spacing w:after="0"/>
      </w:pPr>
    </w:p>
    <w:p w:rsidR="004912DC" w:rsidRDefault="004912DC" w:rsidP="004912DC">
      <w:pPr>
        <w:spacing w:after="0"/>
      </w:pPr>
    </w:p>
    <w:p w:rsidR="004912DC" w:rsidRDefault="004912DC" w:rsidP="004912DC">
      <w:pPr>
        <w:spacing w:after="0"/>
      </w:pPr>
    </w:p>
    <w:p w:rsidR="004912DC" w:rsidRDefault="004912DC" w:rsidP="004912DC">
      <w:pPr>
        <w:spacing w:after="0"/>
      </w:pPr>
    </w:p>
    <w:p w:rsidR="004912DC" w:rsidRDefault="004912DC" w:rsidP="004912DC">
      <w:pPr>
        <w:spacing w:after="0"/>
      </w:pPr>
    </w:p>
    <w:p w:rsidR="004912DC" w:rsidRPr="004912DC" w:rsidRDefault="004912DC" w:rsidP="004912DC">
      <w:pPr>
        <w:spacing w:after="0"/>
      </w:pPr>
    </w:p>
    <w:p w:rsidR="004912DC" w:rsidRDefault="004912DC" w:rsidP="004912DC">
      <w:pPr>
        <w:spacing w:after="0" w:line="360" w:lineRule="auto"/>
        <w:ind w:left="0" w:firstLine="0"/>
        <w:jc w:val="center"/>
        <w:rPr>
          <w:b/>
        </w:rPr>
      </w:pPr>
      <w:r w:rsidRPr="004912DC">
        <w:rPr>
          <w:b/>
        </w:rPr>
        <w:t>Tugas Akhir ini adalah hasil karya saya sendiri,</w:t>
      </w:r>
    </w:p>
    <w:p w:rsidR="004912DC" w:rsidRDefault="004912DC" w:rsidP="004912DC">
      <w:pPr>
        <w:spacing w:after="0" w:line="360" w:lineRule="auto"/>
        <w:ind w:left="0" w:firstLine="567"/>
        <w:jc w:val="center"/>
        <w:rPr>
          <w:b/>
        </w:rPr>
      </w:pPr>
      <w:r w:rsidRPr="004912DC">
        <w:rPr>
          <w:b/>
        </w:rPr>
        <w:t>dan semua sumber baik yang dikutip maupun yang dirujuk telah saya nyatakan dengan benar.</w:t>
      </w:r>
    </w:p>
    <w:p w:rsidR="004912DC" w:rsidRDefault="004912DC" w:rsidP="004912DC">
      <w:pPr>
        <w:spacing w:after="0" w:line="360" w:lineRule="auto"/>
        <w:ind w:left="0" w:firstLine="567"/>
        <w:jc w:val="center"/>
        <w:rPr>
          <w:b/>
        </w:rPr>
      </w:pPr>
    </w:p>
    <w:p w:rsidR="004912DC" w:rsidRDefault="004912DC" w:rsidP="004912DC">
      <w:pPr>
        <w:spacing w:after="0" w:line="360" w:lineRule="auto"/>
        <w:ind w:left="0" w:firstLine="567"/>
        <w:jc w:val="center"/>
        <w:rPr>
          <w:b/>
        </w:rPr>
      </w:pPr>
    </w:p>
    <w:p w:rsidR="004912DC" w:rsidRDefault="004912DC" w:rsidP="004912DC">
      <w:pPr>
        <w:spacing w:after="0" w:line="360" w:lineRule="auto"/>
        <w:ind w:left="0" w:firstLine="567"/>
        <w:jc w:val="center"/>
        <w:rPr>
          <w:b/>
        </w:rPr>
      </w:pPr>
    </w:p>
    <w:p w:rsidR="004912DC" w:rsidRDefault="004912DC" w:rsidP="004912DC">
      <w:pPr>
        <w:spacing w:after="0" w:line="360" w:lineRule="auto"/>
        <w:ind w:left="0" w:firstLine="567"/>
        <w:jc w:val="center"/>
        <w:rPr>
          <w:b/>
        </w:rPr>
      </w:pPr>
    </w:p>
    <w:p w:rsidR="004912DC" w:rsidRPr="004912DC" w:rsidRDefault="004912DC" w:rsidP="004912DC">
      <w:pPr>
        <w:spacing w:after="0" w:line="360" w:lineRule="auto"/>
        <w:ind w:left="0" w:firstLine="567"/>
        <w:jc w:val="center"/>
        <w:rPr>
          <w:b/>
        </w:rPr>
      </w:pPr>
    </w:p>
    <w:p w:rsidR="004912DC" w:rsidRDefault="004912DC" w:rsidP="004912DC">
      <w:pPr>
        <w:tabs>
          <w:tab w:val="left" w:pos="2977"/>
        </w:tabs>
        <w:spacing w:after="0" w:line="360" w:lineRule="auto"/>
        <w:ind w:left="1418" w:firstLine="0"/>
      </w:pPr>
      <w:r>
        <w:t>NAMA</w:t>
      </w:r>
      <w:r>
        <w:tab/>
        <w:t xml:space="preserve">: </w:t>
      </w:r>
      <w:r w:rsidR="008B7868">
        <w:rPr>
          <w:szCs w:val="24"/>
          <w:lang w:val="id-ID"/>
        </w:rPr>
        <w:t>FAIZAL DAMAR RAMADHAN</w:t>
      </w:r>
    </w:p>
    <w:p w:rsidR="004912DC" w:rsidRDefault="008B7868" w:rsidP="004912DC">
      <w:pPr>
        <w:tabs>
          <w:tab w:val="left" w:pos="2977"/>
        </w:tabs>
        <w:spacing w:after="0" w:line="360" w:lineRule="auto"/>
        <w:ind w:left="1418" w:firstLine="0"/>
      </w:pPr>
      <w:r>
        <w:t xml:space="preserve">NIM </w:t>
      </w:r>
      <w:r>
        <w:tab/>
        <w:t>: 21120112140083</w:t>
      </w:r>
    </w:p>
    <w:p w:rsidR="004912DC" w:rsidRDefault="004912DC" w:rsidP="004912DC">
      <w:pPr>
        <w:tabs>
          <w:tab w:val="left" w:pos="2977"/>
        </w:tabs>
        <w:spacing w:after="0" w:line="360" w:lineRule="auto"/>
        <w:ind w:left="1418" w:firstLine="0"/>
      </w:pPr>
      <w:r>
        <w:t xml:space="preserve">Tanda Tangan </w:t>
      </w:r>
      <w:r>
        <w:tab/>
        <w:t>:</w:t>
      </w:r>
    </w:p>
    <w:p w:rsidR="004912DC" w:rsidRPr="008B7868" w:rsidRDefault="004912DC" w:rsidP="004912DC">
      <w:pPr>
        <w:tabs>
          <w:tab w:val="left" w:pos="2977"/>
        </w:tabs>
        <w:spacing w:after="0" w:line="360" w:lineRule="auto"/>
        <w:ind w:left="1418" w:firstLine="0"/>
        <w:rPr>
          <w:lang w:val="id-ID"/>
        </w:rPr>
      </w:pPr>
      <w:r>
        <w:t xml:space="preserve">Tanggal </w:t>
      </w:r>
      <w:r>
        <w:tab/>
        <w:t xml:space="preserve">: Semarang, </w:t>
      </w:r>
      <w:r w:rsidR="008B7868">
        <w:rPr>
          <w:lang w:val="id-ID"/>
        </w:rPr>
        <w:t>5 Juli 2017</w:t>
      </w:r>
    </w:p>
    <w:p w:rsidR="00B800D5" w:rsidRDefault="004912DC" w:rsidP="00BE6CE4">
      <w:pPr>
        <w:pStyle w:val="Heading1"/>
      </w:pPr>
      <w:r>
        <w:br w:type="page"/>
      </w:r>
      <w:bookmarkStart w:id="3" w:name="_Toc487019285"/>
      <w:r w:rsidR="00B800D5">
        <w:lastRenderedPageBreak/>
        <w:t>HALAMAN PERNYATAAN PERSETUJUAN PUBLIKASI TUGAS AKHIR UNTUK KEPENTINGAN AKADEMIS</w:t>
      </w:r>
      <w:bookmarkEnd w:id="3"/>
      <w:r w:rsidR="00B800D5">
        <w:t xml:space="preserve"> </w:t>
      </w:r>
    </w:p>
    <w:p w:rsidR="00B800D5" w:rsidRDefault="00B800D5" w:rsidP="00B800D5">
      <w:pPr>
        <w:spacing w:after="130" w:line="240" w:lineRule="auto"/>
        <w:ind w:left="0" w:firstLine="0"/>
        <w:jc w:val="left"/>
      </w:pPr>
      <w:r>
        <w:rPr>
          <w:rFonts w:ascii="Calibri" w:hAnsi="Calibri" w:cs="Calibri"/>
          <w:noProof/>
          <w:sz w:val="22"/>
          <w:lang w:val="id-ID" w:eastAsia="id-ID"/>
        </w:rPr>
        <mc:AlternateContent>
          <mc:Choice Requires="wpg">
            <w:drawing>
              <wp:inline distT="0" distB="0" distL="0" distR="0" wp14:anchorId="12AEA915" wp14:editId="51993F01">
                <wp:extent cx="5000625" cy="57150"/>
                <wp:effectExtent l="0" t="0" r="0" b="0"/>
                <wp:docPr id="57031" name="Group 57031"/>
                <wp:cNvGraphicFramePr/>
                <a:graphic xmlns:a="http://schemas.openxmlformats.org/drawingml/2006/main">
                  <a:graphicData uri="http://schemas.microsoft.com/office/word/2010/wordprocessingGroup">
                    <wpg:wgp>
                      <wpg:cNvGrpSpPr/>
                      <wpg:grpSpPr>
                        <a:xfrm>
                          <a:off x="0" y="0"/>
                          <a:ext cx="5000625" cy="57150"/>
                          <a:chOff x="0" y="0"/>
                          <a:chExt cx="5000625" cy="57150"/>
                        </a:xfrm>
                      </wpg:grpSpPr>
                      <wps:wsp>
                        <wps:cNvPr id="73586" name="Shape 73586"/>
                        <wps:cNvSpPr/>
                        <wps:spPr>
                          <a:xfrm>
                            <a:off x="0" y="38100"/>
                            <a:ext cx="5000625" cy="19050"/>
                          </a:xfrm>
                          <a:custGeom>
                            <a:avLst/>
                            <a:gdLst/>
                            <a:ahLst/>
                            <a:cxnLst/>
                            <a:rect l="0" t="0" r="0" b="0"/>
                            <a:pathLst>
                              <a:path w="5000625" h="19050">
                                <a:moveTo>
                                  <a:pt x="0" y="0"/>
                                </a:moveTo>
                                <a:lnTo>
                                  <a:pt x="5000625" y="0"/>
                                </a:lnTo>
                                <a:lnTo>
                                  <a:pt x="5000625" y="19050"/>
                                </a:lnTo>
                                <a:lnTo>
                                  <a:pt x="0" y="190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3587" name="Shape 73587"/>
                        <wps:cNvSpPr/>
                        <wps:spPr>
                          <a:xfrm>
                            <a:off x="0" y="0"/>
                            <a:ext cx="5000625" cy="19050"/>
                          </a:xfrm>
                          <a:custGeom>
                            <a:avLst/>
                            <a:gdLst/>
                            <a:ahLst/>
                            <a:cxnLst/>
                            <a:rect l="0" t="0" r="0" b="0"/>
                            <a:pathLst>
                              <a:path w="5000625" h="19050">
                                <a:moveTo>
                                  <a:pt x="0" y="0"/>
                                </a:moveTo>
                                <a:lnTo>
                                  <a:pt x="5000625" y="0"/>
                                </a:lnTo>
                                <a:lnTo>
                                  <a:pt x="5000625" y="19050"/>
                                </a:lnTo>
                                <a:lnTo>
                                  <a:pt x="0" y="1905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1BA54222" id="Group 57031" o:spid="_x0000_s1026" style="width:393.75pt;height:4.5pt;mso-position-horizontal-relative:char;mso-position-vertical-relative:line" coordsize="5000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">
                <v:shape id="Shape 73586" o:spid="_x0000_s1027" style="position:absolute;top:381;width:50006;height:190;visibility:visible;mso-wrap-style:square;v-text-anchor:top" coordsize="50006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JCF8kA&#10;AADeAAAADwAAAGRycy9kb3ducmV2LnhtbESPT0sDMRTE74LfITzBi7TZKrbL2rS0FbWCB/vn0tvr&#10;5rlZunlZkrhd/fRGEDwOM/MbZjrvbSM68qF2rGA0zEAQl07XXCnY754GOYgQkTU2jknBFwWYzy4v&#10;plhod+YNddtYiQThUKACE2NbSBlKQxbD0LXEyftw3mJM0ldSezwnuG3kbZaNpcWa04LBllaGytP2&#10;0yo4Hb5fXs3ju89LfxO749vy+ZgZpa6v+sUDiEh9/A//tddaweTuPh/D7510BeTs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BJCF8kAAADeAAAADwAAAAAAAAAAAAAAAACYAgAA&#10;ZHJzL2Rvd25yZXYueG1sUEsFBgAAAAAEAAQA9QAAAI4DAAAAAA==&#10;" path="m,l5000625,r,19050l,19050,,e" fillcolor="black" stroked="f" strokeweight="0">
                  <v:stroke miterlimit="83231f" joinstyle="miter"/>
                  <v:path arrowok="t" textboxrect="0,0,5000625,19050"/>
                </v:shape>
                <v:shape id="Shape 73587" o:spid="_x0000_s1028" style="position:absolute;width:50006;height:190;visibility:visible;mso-wrap-style:square;v-text-anchor:top" coordsize="50006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7njMkA&#10;AADeAAAADwAAAGRycy9kb3ducmV2LnhtbESPT0sDMRTE74LfITyhF2mzKtplbVrU0j+CB1u9eHvd&#10;PDdLNy9Lkm63fvpGEDwOM/MbZjLrbSM68qF2rOBmlIEgLp2uuVLw+bEY5iBCRNbYOCYFJwowm15e&#10;TLDQ7sgb6raxEgnCoUAFJsa2kDKUhiyGkWuJk/ftvMWYpK+k9nhMcNvI2yx7kBZrTgsGW3oxVO63&#10;B6tg//WzejXzd5+X/jp2u7fn5S4zSg2u+qdHEJH6+B/+a6+1gvHdfT6G3zvpCsjpG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17njMkAAADeAAAADwAAAAAAAAAAAAAAAACYAgAA&#10;ZHJzL2Rvd25yZXYueG1sUEsFBgAAAAAEAAQA9QAAAI4DAAAAAA==&#10;" path="m,l5000625,r,19050l,19050,,e" fillcolor="black" stroked="f" strokeweight="0">
                  <v:stroke miterlimit="83231f" joinstyle="miter"/>
                  <v:path arrowok="t" textboxrect="0,0,5000625,19050"/>
                </v:shape>
                <w10:anchorlock/>
              </v:group>
            </w:pict>
          </mc:Fallback>
        </mc:AlternateContent>
      </w:r>
      <w:r>
        <w:rPr>
          <w:rFonts w:eastAsia="Times New Roman"/>
          <w:b/>
        </w:rPr>
        <w:t xml:space="preserve"> </w:t>
      </w:r>
    </w:p>
    <w:p w:rsidR="00B800D5" w:rsidRDefault="00B800D5" w:rsidP="00B800D5">
      <w:pPr>
        <w:spacing w:after="0" w:line="360" w:lineRule="auto"/>
        <w:ind w:left="0" w:firstLine="0"/>
      </w:pPr>
      <w:r>
        <w:t>Sebagai sivitas akademika Universitas Diponegoro, saya yang bertanda tangan di bawah</w:t>
      </w:r>
      <w:r w:rsidR="005F1F65">
        <w:t xml:space="preserve"> </w:t>
      </w:r>
      <w:r>
        <w:t xml:space="preserve">ini : </w:t>
      </w:r>
    </w:p>
    <w:p w:rsidR="00B800D5" w:rsidRDefault="00B800D5" w:rsidP="00B800D5">
      <w:pPr>
        <w:tabs>
          <w:tab w:val="left" w:pos="2268"/>
        </w:tabs>
        <w:spacing w:after="0" w:line="360" w:lineRule="auto"/>
        <w:ind w:left="0" w:firstLine="0"/>
      </w:pPr>
      <w:r>
        <w:t xml:space="preserve">Nama </w:t>
      </w:r>
      <w:r>
        <w:tab/>
        <w:t xml:space="preserve"> </w:t>
      </w:r>
      <w:r>
        <w:tab/>
      </w:r>
      <w:r w:rsidR="00E826A2">
        <w:t xml:space="preserve">: </w:t>
      </w:r>
      <w:r w:rsidR="00E826A2">
        <w:rPr>
          <w:szCs w:val="24"/>
          <w:lang w:val="id-ID"/>
        </w:rPr>
        <w:t>FAIZAL DAMAR RAMADHAN</w:t>
      </w:r>
      <w:r>
        <w:t xml:space="preserve"> </w:t>
      </w:r>
    </w:p>
    <w:p w:rsidR="00B800D5" w:rsidRPr="00E826A2" w:rsidRDefault="00B800D5" w:rsidP="00B800D5">
      <w:pPr>
        <w:tabs>
          <w:tab w:val="left" w:pos="2268"/>
        </w:tabs>
        <w:spacing w:after="0" w:line="360" w:lineRule="auto"/>
        <w:ind w:left="0" w:firstLine="0"/>
        <w:rPr>
          <w:lang w:val="id-ID"/>
        </w:rPr>
      </w:pPr>
      <w:r>
        <w:t xml:space="preserve">NIM </w:t>
      </w:r>
      <w:r>
        <w:tab/>
        <w:t xml:space="preserve"> </w:t>
      </w:r>
      <w:r>
        <w:tab/>
        <w:t>: 211201121</w:t>
      </w:r>
      <w:r w:rsidR="00E826A2">
        <w:rPr>
          <w:lang w:val="id-ID"/>
        </w:rPr>
        <w:t>40083</w:t>
      </w:r>
    </w:p>
    <w:p w:rsidR="00B800D5" w:rsidRDefault="00262FBC" w:rsidP="00B800D5">
      <w:pPr>
        <w:tabs>
          <w:tab w:val="left" w:pos="2268"/>
        </w:tabs>
        <w:spacing w:after="0" w:line="360" w:lineRule="auto"/>
        <w:ind w:left="0" w:firstLine="0"/>
      </w:pPr>
      <w:r>
        <w:rPr>
          <w:lang w:val="id-ID"/>
        </w:rPr>
        <w:t>Departemen</w:t>
      </w:r>
      <w:r w:rsidR="00B800D5">
        <w:t xml:space="preserve"> </w:t>
      </w:r>
      <w:r w:rsidR="00B800D5">
        <w:tab/>
        <w:t xml:space="preserve"> </w:t>
      </w:r>
      <w:r w:rsidR="00B800D5">
        <w:tab/>
        <w:t xml:space="preserve">: </w:t>
      </w:r>
      <w:r>
        <w:rPr>
          <w:lang w:val="id-ID"/>
        </w:rPr>
        <w:t xml:space="preserve">TEKNIK </w:t>
      </w:r>
      <w:r w:rsidR="00B800D5">
        <w:t xml:space="preserve">SISTEM KOMPUTER </w:t>
      </w:r>
    </w:p>
    <w:p w:rsidR="00B800D5" w:rsidRDefault="00B800D5" w:rsidP="00B800D5">
      <w:pPr>
        <w:tabs>
          <w:tab w:val="left" w:pos="2268"/>
        </w:tabs>
        <w:spacing w:after="0" w:line="360" w:lineRule="auto"/>
        <w:ind w:left="0" w:firstLine="0"/>
      </w:pPr>
      <w:r>
        <w:t>Fakultas</w:t>
      </w:r>
      <w:r w:rsidR="005F1F65">
        <w:t xml:space="preserve"> </w:t>
      </w:r>
      <w:r>
        <w:tab/>
        <w:t xml:space="preserve"> </w:t>
      </w:r>
      <w:r>
        <w:tab/>
        <w:t xml:space="preserve">: TEKNIK </w:t>
      </w:r>
    </w:p>
    <w:p w:rsidR="00B800D5" w:rsidRDefault="00B800D5" w:rsidP="00B800D5">
      <w:pPr>
        <w:tabs>
          <w:tab w:val="left" w:pos="2268"/>
        </w:tabs>
        <w:spacing w:after="0" w:line="360" w:lineRule="auto"/>
        <w:ind w:left="0" w:firstLine="0"/>
      </w:pPr>
      <w:r>
        <w:t xml:space="preserve">Jenis Karya </w:t>
      </w:r>
      <w:r>
        <w:tab/>
        <w:t xml:space="preserve"> </w:t>
      </w:r>
      <w:r>
        <w:tab/>
        <w:t xml:space="preserve">: TUGAS AKHIR </w:t>
      </w:r>
    </w:p>
    <w:p w:rsidR="00B800D5" w:rsidRDefault="00B800D5" w:rsidP="00B800D5">
      <w:pPr>
        <w:spacing w:after="0" w:line="360" w:lineRule="auto"/>
        <w:ind w:left="0" w:firstLine="0"/>
      </w:pPr>
      <w:r>
        <w:t xml:space="preserve">demi pengembangan ilmu pengetahuan, menyetujui untuk memberikan kepada Universitas Diponegoro </w:t>
      </w:r>
      <w:r>
        <w:rPr>
          <w:rFonts w:eastAsia="Times New Roman"/>
          <w:b/>
        </w:rPr>
        <w:t>Hak Bebas Royalti Noneksklusif</w:t>
      </w:r>
      <w:r>
        <w:t xml:space="preserve"> (</w:t>
      </w:r>
      <w:r>
        <w:rPr>
          <w:rFonts w:eastAsia="Times New Roman"/>
          <w:i/>
        </w:rPr>
        <w:t>Non-exclusive Royalty Free Right</w:t>
      </w:r>
      <w:r>
        <w:t xml:space="preserve">) atas karya ilmiah saya yang berjudul : </w:t>
      </w:r>
    </w:p>
    <w:p w:rsidR="00B800D5" w:rsidRPr="00E826A2" w:rsidRDefault="00D82391" w:rsidP="00B800D5">
      <w:pPr>
        <w:spacing w:after="0" w:line="360" w:lineRule="auto"/>
        <w:ind w:left="0" w:firstLine="0"/>
        <w:rPr>
          <w:lang w:val="id-ID"/>
        </w:rPr>
      </w:pPr>
      <w:r>
        <w:rPr>
          <w:szCs w:val="24"/>
        </w:rPr>
        <w:t xml:space="preserve">Perancangan Aplikasi </w:t>
      </w:r>
      <w:r w:rsidR="00E826A2" w:rsidRPr="00D9376D">
        <w:rPr>
          <w:szCs w:val="24"/>
        </w:rPr>
        <w:t>Identifikasi Karies Gig</w:t>
      </w:r>
      <w:r>
        <w:rPr>
          <w:szCs w:val="24"/>
        </w:rPr>
        <w:t>i</w:t>
      </w:r>
      <w:r w:rsidR="00E826A2">
        <w:rPr>
          <w:szCs w:val="24"/>
        </w:rPr>
        <w:t xml:space="preserve"> d</w:t>
      </w:r>
      <w:r w:rsidR="00E826A2" w:rsidRPr="00D9376D">
        <w:rPr>
          <w:szCs w:val="24"/>
        </w:rPr>
        <w:t>engan Menggunakan Metode Otsu Berbasis Android</w:t>
      </w:r>
      <w:r w:rsidR="00E826A2">
        <w:rPr>
          <w:szCs w:val="24"/>
          <w:lang w:val="id-ID"/>
        </w:rPr>
        <w:t>.</w:t>
      </w:r>
    </w:p>
    <w:p w:rsidR="00B800D5" w:rsidRDefault="00B800D5" w:rsidP="00B800D5">
      <w:pPr>
        <w:spacing w:after="0" w:line="360" w:lineRule="auto"/>
        <w:ind w:left="0" w:firstLine="0"/>
      </w:pPr>
      <w:r>
        <w:t xml:space="preserve">beserta </w:t>
      </w:r>
      <w:r w:rsidR="00E826A2">
        <w:rPr>
          <w:lang w:val="id-ID"/>
        </w:rPr>
        <w:t>aplikasi</w:t>
      </w:r>
      <w:r>
        <w:t xml:space="preserve"> yang ada (jika diperlukan). Dengan Hak Bebas Royalti/Noneksklusif ini Universitas Diponegoro berhak menyimpan, mengalihmedia/formatkan, mengelola dalam bentuk pangkalan data (</w:t>
      </w:r>
      <w:r>
        <w:rPr>
          <w:rFonts w:eastAsia="Times New Roman"/>
          <w:i/>
        </w:rPr>
        <w:t>database</w:t>
      </w:r>
      <w:r>
        <w:t xml:space="preserve">), merawat dan memublikasikan tugas akhir saya selama tetap mencantumkan nama saya sebagai penulis/pencipta dan sebagai pemilik Hak Cipta. </w:t>
      </w:r>
    </w:p>
    <w:p w:rsidR="00B800D5" w:rsidRDefault="00B800D5" w:rsidP="00B800D5">
      <w:pPr>
        <w:spacing w:after="0" w:line="360" w:lineRule="auto"/>
        <w:ind w:left="0" w:firstLine="0"/>
      </w:pPr>
      <w:r>
        <w:t xml:space="preserve">Demikian pernyataan ini saya buat dengan sebenarnya. </w:t>
      </w:r>
    </w:p>
    <w:p w:rsidR="00B800D5" w:rsidRDefault="00B800D5" w:rsidP="00B800D5">
      <w:pPr>
        <w:spacing w:after="0" w:line="360" w:lineRule="auto"/>
        <w:ind w:left="0" w:firstLine="0"/>
        <w:jc w:val="left"/>
      </w:pPr>
      <w:r>
        <w:t xml:space="preserve"> </w:t>
      </w:r>
    </w:p>
    <w:p w:rsidR="00B800D5" w:rsidRDefault="00B800D5" w:rsidP="00B800D5">
      <w:pPr>
        <w:spacing w:after="0" w:line="360" w:lineRule="auto"/>
        <w:ind w:left="4253" w:right="-15" w:firstLine="0"/>
      </w:pPr>
      <w:r>
        <w:t>Dibuat di</w:t>
      </w:r>
      <w:r>
        <w:tab/>
        <w:t>: Semarang</w:t>
      </w:r>
    </w:p>
    <w:p w:rsidR="00B800D5" w:rsidRPr="00E826A2" w:rsidRDefault="00B800D5" w:rsidP="00B800D5">
      <w:pPr>
        <w:spacing w:after="0" w:line="360" w:lineRule="auto"/>
        <w:ind w:left="4253" w:right="-15" w:firstLine="0"/>
        <w:rPr>
          <w:lang w:val="id-ID"/>
        </w:rPr>
      </w:pPr>
      <w:r>
        <w:t>Pada Tanggal</w:t>
      </w:r>
      <w:r w:rsidR="005F1F65">
        <w:t xml:space="preserve"> </w:t>
      </w:r>
      <w:r w:rsidR="00BE1A5B">
        <w:tab/>
      </w:r>
      <w:r>
        <w:t xml:space="preserve">: </w:t>
      </w:r>
      <w:r w:rsidR="00E826A2">
        <w:rPr>
          <w:lang w:val="id-ID"/>
        </w:rPr>
        <w:t>5 Juli 2017</w:t>
      </w:r>
    </w:p>
    <w:p w:rsidR="00B800D5" w:rsidRDefault="00B800D5" w:rsidP="00B800D5">
      <w:pPr>
        <w:spacing w:after="0" w:line="360" w:lineRule="auto"/>
        <w:ind w:left="4253" w:firstLine="0"/>
        <w:jc w:val="center"/>
      </w:pPr>
    </w:p>
    <w:p w:rsidR="00B800D5" w:rsidRDefault="00B800D5" w:rsidP="00B800D5">
      <w:pPr>
        <w:spacing w:after="0" w:line="360" w:lineRule="auto"/>
        <w:ind w:left="4253" w:right="-15" w:firstLine="0"/>
        <w:jc w:val="center"/>
      </w:pPr>
      <w:r>
        <w:t>Yang menyatakan</w:t>
      </w:r>
    </w:p>
    <w:p w:rsidR="00B800D5" w:rsidRDefault="00B800D5" w:rsidP="00B800D5">
      <w:pPr>
        <w:spacing w:after="0" w:line="360" w:lineRule="auto"/>
        <w:ind w:left="4253" w:firstLine="0"/>
        <w:jc w:val="center"/>
      </w:pPr>
    </w:p>
    <w:p w:rsidR="00B800D5" w:rsidRDefault="00B800D5" w:rsidP="00B800D5">
      <w:pPr>
        <w:spacing w:after="0" w:line="360" w:lineRule="auto"/>
        <w:ind w:left="4253" w:firstLine="0"/>
        <w:jc w:val="center"/>
      </w:pPr>
    </w:p>
    <w:p w:rsidR="00B800D5" w:rsidRDefault="00B800D5" w:rsidP="00B800D5">
      <w:pPr>
        <w:spacing w:after="0" w:line="360" w:lineRule="auto"/>
        <w:ind w:left="4253" w:firstLine="0"/>
        <w:jc w:val="center"/>
      </w:pPr>
      <w:r>
        <w:t>(</w:t>
      </w:r>
      <w:r w:rsidR="00E826A2">
        <w:rPr>
          <w:szCs w:val="24"/>
          <w:lang w:val="id-ID"/>
        </w:rPr>
        <w:t>Faizal Damar Ramadhan</w:t>
      </w:r>
      <w:r>
        <w:t>)</w:t>
      </w:r>
    </w:p>
    <w:p w:rsidR="00B800D5" w:rsidRDefault="00B800D5" w:rsidP="00B800D5">
      <w:pPr>
        <w:spacing w:after="649" w:line="246" w:lineRule="auto"/>
        <w:ind w:left="332" w:right="-15" w:hanging="10"/>
        <w:jc w:val="center"/>
        <w:rPr>
          <w:rFonts w:eastAsia="Times New Roman"/>
          <w:b/>
        </w:rPr>
      </w:pPr>
    </w:p>
    <w:p w:rsidR="00F93BF4" w:rsidRDefault="00F93BF4" w:rsidP="00BE6CE4">
      <w:pPr>
        <w:pStyle w:val="Heading1"/>
      </w:pPr>
      <w:bookmarkStart w:id="4" w:name="_Toc487019286"/>
      <w:r w:rsidRPr="00FA0171">
        <w:lastRenderedPageBreak/>
        <w:t>ABSTRAK</w:t>
      </w:r>
      <w:bookmarkEnd w:id="4"/>
    </w:p>
    <w:p w:rsidR="00F93BF4" w:rsidRDefault="00F93BF4" w:rsidP="00937F0E">
      <w:pPr>
        <w:spacing w:after="0"/>
        <w:ind w:left="0" w:firstLine="0"/>
      </w:pPr>
    </w:p>
    <w:p w:rsidR="000B24ED" w:rsidRPr="000B24ED" w:rsidRDefault="00937F0E" w:rsidP="00F93BF4">
      <w:pPr>
        <w:spacing w:after="0" w:line="240" w:lineRule="auto"/>
        <w:ind w:left="0" w:firstLine="567"/>
        <w:rPr>
          <w:i/>
          <w:sz w:val="20"/>
          <w:szCs w:val="32"/>
        </w:rPr>
      </w:pPr>
      <w:r w:rsidRPr="000B24ED">
        <w:rPr>
          <w:i/>
          <w:sz w:val="20"/>
          <w:szCs w:val="32"/>
        </w:rPr>
        <w:t>Karies gigi adalah proses demineralisasi yang disebabkan oleh s</w:t>
      </w:r>
      <w:r w:rsidR="00023A30">
        <w:rPr>
          <w:i/>
          <w:sz w:val="20"/>
          <w:szCs w:val="32"/>
        </w:rPr>
        <w:t>uatu interaksi antara mikroorgani</w:t>
      </w:r>
      <w:r w:rsidRPr="000B24ED">
        <w:rPr>
          <w:i/>
          <w:sz w:val="20"/>
          <w:szCs w:val="32"/>
        </w:rPr>
        <w:t xml:space="preserve">sme, ludah, bagian-bagian yang berasal dari makanan dan </w:t>
      </w:r>
      <w:r w:rsidR="005D79B0">
        <w:rPr>
          <w:i/>
          <w:sz w:val="20"/>
          <w:szCs w:val="32"/>
          <w:lang w:val="id-ID"/>
        </w:rPr>
        <w:t xml:space="preserve">masalah </w:t>
      </w:r>
      <w:r w:rsidRPr="000B24ED">
        <w:rPr>
          <w:i/>
          <w:sz w:val="20"/>
          <w:szCs w:val="32"/>
        </w:rPr>
        <w:t>email</w:t>
      </w:r>
      <w:r w:rsidR="005D79B0">
        <w:rPr>
          <w:i/>
          <w:sz w:val="20"/>
          <w:szCs w:val="32"/>
          <w:lang w:val="id-ID"/>
        </w:rPr>
        <w:t xml:space="preserve"> yang dapat terjadi pada siapa saja</w:t>
      </w:r>
      <w:r w:rsidRPr="000B24ED">
        <w:rPr>
          <w:i/>
          <w:sz w:val="20"/>
          <w:szCs w:val="32"/>
        </w:rPr>
        <w:t xml:space="preserve">. </w:t>
      </w:r>
      <w:r w:rsidR="000B24ED" w:rsidRPr="000B24ED">
        <w:rPr>
          <w:i/>
          <w:sz w:val="20"/>
          <w:szCs w:val="32"/>
          <w:lang w:val="id-ID"/>
        </w:rPr>
        <w:t>K</w:t>
      </w:r>
      <w:r w:rsidRPr="000B24ED">
        <w:rPr>
          <w:i/>
          <w:sz w:val="20"/>
          <w:szCs w:val="32"/>
        </w:rPr>
        <w:t xml:space="preserve">aries gigi </w:t>
      </w:r>
      <w:r w:rsidR="000B24ED" w:rsidRPr="000B24ED">
        <w:rPr>
          <w:i/>
          <w:sz w:val="20"/>
          <w:szCs w:val="32"/>
          <w:lang w:val="id-ID"/>
        </w:rPr>
        <w:t>berwarna</w:t>
      </w:r>
      <w:r w:rsidRPr="000B24ED">
        <w:rPr>
          <w:i/>
          <w:sz w:val="20"/>
          <w:szCs w:val="32"/>
        </w:rPr>
        <w:t xml:space="preserve"> coklat atau menghitam, dan </w:t>
      </w:r>
      <w:r w:rsidR="000B24ED" w:rsidRPr="000B24ED">
        <w:rPr>
          <w:i/>
          <w:sz w:val="20"/>
          <w:szCs w:val="32"/>
          <w:lang w:val="id-ID"/>
        </w:rPr>
        <w:t xml:space="preserve">lebih lanjut </w:t>
      </w:r>
      <w:r w:rsidRPr="000B24ED">
        <w:rPr>
          <w:i/>
          <w:sz w:val="20"/>
          <w:szCs w:val="32"/>
        </w:rPr>
        <w:t>gigi menjadi berlubang</w:t>
      </w:r>
      <w:r w:rsidR="00AB1921">
        <w:rPr>
          <w:i/>
          <w:sz w:val="20"/>
          <w:szCs w:val="32"/>
          <w:lang w:val="id-ID"/>
        </w:rPr>
        <w:t xml:space="preserve"> yang </w:t>
      </w:r>
      <w:r w:rsidRPr="000B24ED">
        <w:rPr>
          <w:i/>
          <w:sz w:val="20"/>
          <w:szCs w:val="32"/>
        </w:rPr>
        <w:t xml:space="preserve">dapat menyebabkan infeksi pada rongga syaraf gigi </w:t>
      </w:r>
      <w:r w:rsidR="00AB1921">
        <w:rPr>
          <w:i/>
          <w:sz w:val="20"/>
          <w:szCs w:val="32"/>
          <w:lang w:val="id-ID"/>
        </w:rPr>
        <w:t xml:space="preserve">serta </w:t>
      </w:r>
      <w:r w:rsidRPr="000B24ED">
        <w:rPr>
          <w:i/>
          <w:sz w:val="20"/>
          <w:szCs w:val="32"/>
        </w:rPr>
        <w:t>dapat menjadikan komplikasi ke penyakit lainnya. Dengan adanya penelitian ini diharapkan mampu menangani permasalah penyakit karies gigi serta mampu m</w:t>
      </w:r>
      <w:r w:rsidR="00AB1921">
        <w:rPr>
          <w:i/>
          <w:sz w:val="20"/>
          <w:szCs w:val="32"/>
        </w:rPr>
        <w:t>elakukan penanganan</w:t>
      </w:r>
      <w:r w:rsidRPr="000B24ED">
        <w:rPr>
          <w:i/>
          <w:sz w:val="20"/>
          <w:szCs w:val="32"/>
        </w:rPr>
        <w:t xml:space="preserve"> </w:t>
      </w:r>
      <w:r w:rsidR="00AB1921">
        <w:rPr>
          <w:i/>
          <w:sz w:val="20"/>
          <w:szCs w:val="32"/>
          <w:lang w:val="id-ID"/>
        </w:rPr>
        <w:t xml:space="preserve">terhadap </w:t>
      </w:r>
      <w:r w:rsidRPr="000B24ED">
        <w:rPr>
          <w:i/>
          <w:sz w:val="20"/>
          <w:szCs w:val="32"/>
        </w:rPr>
        <w:t>dampak buruknya. Diharapkan dari penelitian</w:t>
      </w:r>
      <w:r w:rsidRPr="000B24ED">
        <w:rPr>
          <w:i/>
          <w:sz w:val="20"/>
          <w:szCs w:val="32"/>
          <w:lang w:val="id-ID"/>
        </w:rPr>
        <w:t xml:space="preserve"> ini</w:t>
      </w:r>
      <w:r w:rsidRPr="000B24ED">
        <w:rPr>
          <w:i/>
          <w:sz w:val="20"/>
          <w:szCs w:val="32"/>
        </w:rPr>
        <w:t xml:space="preserve"> mampu menghasilkan suatu aplikasi yang mampu mendeteksi secara automatis tanda – tanda karies gigi dengan bantuan kamera</w:t>
      </w:r>
      <w:r w:rsidR="0018166A">
        <w:rPr>
          <w:i/>
          <w:sz w:val="20"/>
          <w:szCs w:val="32"/>
          <w:lang w:val="id-ID"/>
        </w:rPr>
        <w:t xml:space="preserve"> dan pemrosesan</w:t>
      </w:r>
      <w:r w:rsidRPr="000B24ED">
        <w:rPr>
          <w:i/>
          <w:sz w:val="20"/>
          <w:szCs w:val="32"/>
        </w:rPr>
        <w:t xml:space="preserve"> pada </w:t>
      </w:r>
      <w:r w:rsidRPr="000B24ED">
        <w:rPr>
          <w:i/>
          <w:sz w:val="20"/>
          <w:szCs w:val="32"/>
          <w:lang w:val="id-ID"/>
        </w:rPr>
        <w:t>ponsel cerda</w:t>
      </w:r>
      <w:r w:rsidR="00AB1921">
        <w:rPr>
          <w:i/>
          <w:sz w:val="20"/>
          <w:szCs w:val="32"/>
          <w:lang w:val="id-ID"/>
        </w:rPr>
        <w:t>s</w:t>
      </w:r>
      <w:r w:rsidR="000B24ED" w:rsidRPr="000B24ED">
        <w:rPr>
          <w:i/>
          <w:sz w:val="20"/>
          <w:szCs w:val="32"/>
        </w:rPr>
        <w:t>.</w:t>
      </w:r>
    </w:p>
    <w:p w:rsidR="00F93BF4" w:rsidRDefault="00937F0E" w:rsidP="00F93BF4">
      <w:pPr>
        <w:spacing w:after="0" w:line="240" w:lineRule="auto"/>
        <w:ind w:left="0" w:firstLine="567"/>
        <w:rPr>
          <w:i/>
          <w:sz w:val="20"/>
          <w:szCs w:val="32"/>
        </w:rPr>
      </w:pPr>
      <w:r w:rsidRPr="000B24ED">
        <w:rPr>
          <w:i/>
          <w:sz w:val="20"/>
          <w:szCs w:val="32"/>
        </w:rPr>
        <w:t>Sistem pendeteksian dilakukan dengan menggunakan im</w:t>
      </w:r>
      <w:r w:rsidR="00970A5E" w:rsidRPr="000B24ED">
        <w:rPr>
          <w:i/>
          <w:sz w:val="20"/>
          <w:szCs w:val="32"/>
        </w:rPr>
        <w:t>plementasi threshold metode Otsu</w:t>
      </w:r>
      <w:r w:rsidRPr="000B24ED">
        <w:rPr>
          <w:i/>
          <w:sz w:val="20"/>
          <w:szCs w:val="32"/>
        </w:rPr>
        <w:t xml:space="preserve"> yang melakukan segmentasi citra digital </w:t>
      </w:r>
      <w:r w:rsidR="00CB54CB">
        <w:rPr>
          <w:i/>
          <w:sz w:val="20"/>
          <w:szCs w:val="32"/>
          <w:lang w:val="id-ID"/>
        </w:rPr>
        <w:t>aras keabuan</w:t>
      </w:r>
      <w:r w:rsidRPr="000B24ED">
        <w:rPr>
          <w:i/>
          <w:sz w:val="20"/>
          <w:szCs w:val="32"/>
        </w:rPr>
        <w:t xml:space="preserve"> ke dalam citra digital hitam dan putih.  Aplikasi Android ini akan dibangun dengan menggunakan bahasa Java, Android Studio, dan OpenCV</w:t>
      </w:r>
      <w:r w:rsidR="000B24ED" w:rsidRPr="000B24ED">
        <w:rPr>
          <w:i/>
          <w:sz w:val="20"/>
          <w:szCs w:val="32"/>
          <w:lang w:val="id-ID"/>
        </w:rPr>
        <w:t xml:space="preserve"> sebagai pustaka pengembangannya</w:t>
      </w:r>
      <w:r w:rsidRPr="000B24ED">
        <w:rPr>
          <w:i/>
          <w:sz w:val="20"/>
          <w:szCs w:val="32"/>
        </w:rPr>
        <w:t>. Langkah penelitian yang dilakukan yaitu penelitian pendahuluan metode pengolahan citra, akuisisi citra, pra-pengolahan citra, thresholding, ekstraksi ciri</w:t>
      </w:r>
      <w:r w:rsidR="00CB54CB">
        <w:rPr>
          <w:i/>
          <w:sz w:val="20"/>
          <w:szCs w:val="32"/>
          <w:lang w:val="id-ID"/>
        </w:rPr>
        <w:t xml:space="preserve"> berdasarkan warna citra</w:t>
      </w:r>
      <w:r w:rsidRPr="000B24ED">
        <w:rPr>
          <w:i/>
          <w:sz w:val="20"/>
          <w:szCs w:val="32"/>
        </w:rPr>
        <w:t>,</w:t>
      </w:r>
      <w:r w:rsidR="00CB54CB">
        <w:rPr>
          <w:i/>
          <w:sz w:val="20"/>
          <w:szCs w:val="32"/>
          <w:lang w:val="id-ID"/>
        </w:rPr>
        <w:t xml:space="preserve"> dan</w:t>
      </w:r>
      <w:r w:rsidRPr="000B24ED">
        <w:rPr>
          <w:i/>
          <w:sz w:val="20"/>
          <w:szCs w:val="32"/>
        </w:rPr>
        <w:t xml:space="preserve"> pembuatan GUI pada </w:t>
      </w:r>
      <w:r w:rsidR="0018166A">
        <w:rPr>
          <w:i/>
          <w:sz w:val="20"/>
          <w:szCs w:val="32"/>
          <w:lang w:val="id-ID"/>
        </w:rPr>
        <w:t>ponsel cerdas</w:t>
      </w:r>
      <w:r w:rsidRPr="000B24ED">
        <w:rPr>
          <w:i/>
          <w:sz w:val="20"/>
          <w:szCs w:val="32"/>
        </w:rPr>
        <w:t>.</w:t>
      </w:r>
    </w:p>
    <w:p w:rsidR="00CB54CB" w:rsidRPr="00CB54CB" w:rsidRDefault="00CB54CB" w:rsidP="00F93BF4">
      <w:pPr>
        <w:spacing w:after="0" w:line="240" w:lineRule="auto"/>
        <w:ind w:left="0" w:firstLine="567"/>
        <w:rPr>
          <w:i/>
          <w:sz w:val="20"/>
          <w:lang w:val="id-ID"/>
        </w:rPr>
      </w:pPr>
      <w:r>
        <w:rPr>
          <w:i/>
          <w:sz w:val="20"/>
          <w:szCs w:val="32"/>
          <w:lang w:val="id-ID"/>
        </w:rPr>
        <w:t xml:space="preserve">Hasil yang didapat dari penelitian ini yaitu dengan menggunakan </w:t>
      </w:r>
      <w:r w:rsidR="005D79B0">
        <w:rPr>
          <w:i/>
          <w:sz w:val="20"/>
          <w:szCs w:val="32"/>
          <w:lang w:val="id-ID"/>
        </w:rPr>
        <w:t>m</w:t>
      </w:r>
      <w:r>
        <w:rPr>
          <w:i/>
          <w:sz w:val="20"/>
          <w:szCs w:val="32"/>
          <w:lang w:val="id-ID"/>
        </w:rPr>
        <w:t xml:space="preserve">etode Otsu mampu mendapatkan hasil tepi citra yang baik pada citra aras keabuan </w:t>
      </w:r>
      <w:r w:rsidR="005D79B0">
        <w:rPr>
          <w:i/>
          <w:sz w:val="20"/>
          <w:szCs w:val="32"/>
          <w:lang w:val="id-ID"/>
        </w:rPr>
        <w:t>yang dilakukan pengaburan. Citra biner hasil metode Otsu digunakan sebagai kedok untuk dilakukan pengedokan dengan citra asli, kemudia didapatkan hasil citra gigi dan didapat bagian yang terkena penyakit karies.</w:t>
      </w:r>
    </w:p>
    <w:p w:rsidR="00F93BF4" w:rsidRPr="000B24ED" w:rsidRDefault="00F93BF4" w:rsidP="00F93BF4">
      <w:pPr>
        <w:spacing w:after="0" w:line="240" w:lineRule="auto"/>
        <w:ind w:left="0"/>
        <w:rPr>
          <w:i/>
          <w:sz w:val="20"/>
        </w:rPr>
      </w:pPr>
    </w:p>
    <w:p w:rsidR="00F93BF4" w:rsidRDefault="00F93BF4" w:rsidP="00F93BF4">
      <w:pPr>
        <w:spacing w:after="0" w:line="240" w:lineRule="auto"/>
        <w:ind w:left="0" w:firstLine="0"/>
        <w:rPr>
          <w:b/>
          <w:i/>
        </w:rPr>
      </w:pPr>
      <w:r w:rsidRPr="000B24ED">
        <w:rPr>
          <w:b/>
          <w:i/>
          <w:sz w:val="20"/>
        </w:rPr>
        <w:t>Kata</w:t>
      </w:r>
      <w:r w:rsidR="000B24ED">
        <w:rPr>
          <w:b/>
          <w:i/>
          <w:sz w:val="20"/>
        </w:rPr>
        <w:t>-</w:t>
      </w:r>
      <w:r w:rsidR="00A81F3F">
        <w:rPr>
          <w:b/>
          <w:i/>
          <w:sz w:val="20"/>
          <w:lang w:val="id-ID"/>
        </w:rPr>
        <w:t>k</w:t>
      </w:r>
      <w:r w:rsidRPr="000B24ED">
        <w:rPr>
          <w:b/>
          <w:i/>
          <w:sz w:val="20"/>
        </w:rPr>
        <w:t xml:space="preserve">unci: </w:t>
      </w:r>
      <w:r w:rsidR="00937F0E" w:rsidRPr="000B24ED">
        <w:rPr>
          <w:i/>
          <w:sz w:val="20"/>
          <w:lang w:val="id-ID"/>
        </w:rPr>
        <w:t>Karies</w:t>
      </w:r>
      <w:r w:rsidR="00970A5E" w:rsidRPr="000B24ED">
        <w:rPr>
          <w:i/>
          <w:sz w:val="20"/>
          <w:lang w:val="id-ID"/>
        </w:rPr>
        <w:t>,</w:t>
      </w:r>
      <w:r w:rsidR="00937F0E" w:rsidRPr="000B24ED">
        <w:rPr>
          <w:i/>
          <w:sz w:val="20"/>
          <w:lang w:val="id-ID"/>
        </w:rPr>
        <w:t xml:space="preserve"> Android</w:t>
      </w:r>
      <w:r w:rsidR="00970A5E" w:rsidRPr="000B24ED">
        <w:rPr>
          <w:i/>
          <w:sz w:val="20"/>
          <w:lang w:val="id-ID"/>
        </w:rPr>
        <w:t>,</w:t>
      </w:r>
      <w:r w:rsidR="00937F0E" w:rsidRPr="000B24ED">
        <w:rPr>
          <w:i/>
          <w:sz w:val="20"/>
          <w:lang w:val="id-ID"/>
        </w:rPr>
        <w:t xml:space="preserve"> Java</w:t>
      </w:r>
      <w:r w:rsidR="00970A5E" w:rsidRPr="000B24ED">
        <w:rPr>
          <w:i/>
          <w:sz w:val="20"/>
          <w:lang w:val="id-ID"/>
        </w:rPr>
        <w:t>,</w:t>
      </w:r>
      <w:r w:rsidR="00937F0E" w:rsidRPr="000B24ED">
        <w:rPr>
          <w:i/>
          <w:sz w:val="20"/>
          <w:lang w:val="id-ID"/>
        </w:rPr>
        <w:t xml:space="preserve"> OpenCV</w:t>
      </w:r>
      <w:r w:rsidR="00970A5E" w:rsidRPr="000B24ED">
        <w:rPr>
          <w:i/>
          <w:sz w:val="20"/>
          <w:lang w:val="id-ID"/>
        </w:rPr>
        <w:t>,</w:t>
      </w:r>
      <w:r w:rsidR="00937F0E" w:rsidRPr="000B24ED">
        <w:rPr>
          <w:i/>
          <w:sz w:val="20"/>
          <w:lang w:val="id-ID"/>
        </w:rPr>
        <w:t xml:space="preserve"> Metode Otsu</w:t>
      </w:r>
      <w:r w:rsidR="00970A5E" w:rsidRPr="000B24ED">
        <w:rPr>
          <w:i/>
          <w:sz w:val="20"/>
          <w:lang w:val="id-ID"/>
        </w:rPr>
        <w:t>.</w:t>
      </w:r>
    </w:p>
    <w:p w:rsidR="00F93BF4" w:rsidRDefault="00F93BF4" w:rsidP="00F93BF4">
      <w:pPr>
        <w:spacing w:after="0"/>
        <w:ind w:left="0"/>
      </w:pPr>
      <w:r>
        <w:br w:type="page"/>
      </w:r>
    </w:p>
    <w:p w:rsidR="00F93BF4" w:rsidRDefault="00F93BF4" w:rsidP="00BE6CE4">
      <w:pPr>
        <w:pStyle w:val="Heading1"/>
        <w:rPr>
          <w:rStyle w:val="notranslate"/>
          <w:color w:val="000000"/>
          <w:szCs w:val="24"/>
        </w:rPr>
      </w:pPr>
      <w:bookmarkStart w:id="5" w:name="_Toc487019287"/>
      <w:r>
        <w:rPr>
          <w:rStyle w:val="notranslate"/>
          <w:color w:val="000000"/>
          <w:szCs w:val="24"/>
        </w:rPr>
        <w:lastRenderedPageBreak/>
        <w:t>ABSTRACT</w:t>
      </w:r>
      <w:bookmarkEnd w:id="5"/>
    </w:p>
    <w:p w:rsidR="00F93BF4" w:rsidRPr="0018166A" w:rsidRDefault="00F93BF4" w:rsidP="00F93BF4">
      <w:pPr>
        <w:spacing w:after="0"/>
        <w:rPr>
          <w:sz w:val="20"/>
          <w:szCs w:val="20"/>
        </w:rPr>
      </w:pPr>
    </w:p>
    <w:p w:rsidR="00CC17D2" w:rsidRPr="00CC17D2" w:rsidRDefault="00CC17D2" w:rsidP="00CC17D2">
      <w:pPr>
        <w:spacing w:after="0" w:line="240" w:lineRule="auto"/>
        <w:ind w:left="0" w:firstLine="567"/>
        <w:rPr>
          <w:rFonts w:eastAsia="Times New Roman"/>
          <w:i/>
          <w:iCs/>
          <w:color w:val="000000"/>
          <w:sz w:val="20"/>
          <w:szCs w:val="20"/>
          <w:lang w:val="en"/>
        </w:rPr>
      </w:pPr>
      <w:r w:rsidRPr="00CC17D2">
        <w:rPr>
          <w:rFonts w:eastAsia="Times New Roman"/>
          <w:i/>
          <w:iCs/>
          <w:color w:val="000000"/>
          <w:sz w:val="20"/>
          <w:szCs w:val="20"/>
          <w:lang w:val="en"/>
        </w:rPr>
        <w:t>Dental caries is a demineralization process caused by interaction between microorganism, saliva, remains of food and email problems that may happen to anybody. Dental caries is brown or black colour result on tooth which may lead to tooth infection on  nerve cavity. This problem can cause complications to other diseases. With this research, it is expected to early identify dental caries problem in order to handle it's bad impact. The expectation of this research is to produce an application that able to detect the dental caries marks with the help of camera which processed it on smartphones.</w:t>
      </w:r>
    </w:p>
    <w:p w:rsidR="00CC17D2" w:rsidRPr="00CC17D2" w:rsidRDefault="00CC17D2" w:rsidP="00CC17D2">
      <w:pPr>
        <w:spacing w:after="0" w:line="240" w:lineRule="auto"/>
        <w:ind w:left="0" w:firstLine="567"/>
        <w:rPr>
          <w:rFonts w:eastAsia="Times New Roman"/>
          <w:i/>
          <w:iCs/>
          <w:color w:val="000000"/>
          <w:sz w:val="20"/>
          <w:szCs w:val="20"/>
          <w:lang w:val="en"/>
        </w:rPr>
      </w:pPr>
      <w:r w:rsidRPr="00CC17D2">
        <w:rPr>
          <w:rFonts w:eastAsia="Times New Roman"/>
          <w:i/>
          <w:iCs/>
          <w:color w:val="000000"/>
          <w:sz w:val="20"/>
          <w:szCs w:val="20"/>
          <w:lang w:val="en"/>
        </w:rPr>
        <w:t>The detection system use threshold implementation of Otsu method which performs gray-level digital image segmentation that produce black and white digital image. This Android app is build using the Java language, Android Studio, and OpenCV as development libraries. The research step include the preliminary research of image processing method, image acquisition, image pre-processing, thresholding, characteristic extraction based on the color of image, and making of GUI on smartphone.</w:t>
      </w:r>
    </w:p>
    <w:p w:rsidR="00F93BF4" w:rsidRPr="0018166A" w:rsidRDefault="00CC17D2" w:rsidP="00CC17D2">
      <w:pPr>
        <w:spacing w:after="0" w:line="240" w:lineRule="auto"/>
        <w:ind w:left="0" w:firstLine="567"/>
        <w:rPr>
          <w:rStyle w:val="normalchar"/>
          <w:rFonts w:eastAsia="Times New Roman"/>
          <w:i/>
          <w:iCs/>
          <w:color w:val="000000"/>
          <w:sz w:val="20"/>
          <w:szCs w:val="20"/>
          <w:lang w:val="id-ID"/>
        </w:rPr>
      </w:pPr>
      <w:r w:rsidRPr="00CC17D2">
        <w:rPr>
          <w:rFonts w:eastAsia="Times New Roman"/>
          <w:i/>
          <w:iCs/>
          <w:color w:val="000000"/>
          <w:sz w:val="20"/>
          <w:szCs w:val="20"/>
          <w:lang w:val="en"/>
        </w:rPr>
        <w:t>The results obtained from this research is to get a good image edge results on the gray-level image that done blurring by implementation of Otse method. The binary image of the Otsu method is used as a mask to perform a baiting procrss with the original image. The output is dental image and tooth part affected by caries disease.</w:t>
      </w:r>
    </w:p>
    <w:p w:rsidR="00457234" w:rsidRPr="0018166A" w:rsidRDefault="00457234" w:rsidP="00457234">
      <w:pPr>
        <w:spacing w:after="0" w:line="240" w:lineRule="auto"/>
        <w:ind w:left="0" w:firstLine="567"/>
        <w:rPr>
          <w:rStyle w:val="normalchar"/>
          <w:rFonts w:eastAsia="Times New Roman"/>
          <w:i/>
          <w:iCs/>
          <w:color w:val="000000"/>
          <w:sz w:val="20"/>
          <w:szCs w:val="20"/>
        </w:rPr>
      </w:pPr>
    </w:p>
    <w:p w:rsidR="00F93BF4" w:rsidRPr="0018166A" w:rsidRDefault="00F93BF4" w:rsidP="00F93BF4">
      <w:pPr>
        <w:spacing w:after="0" w:line="240" w:lineRule="auto"/>
        <w:rPr>
          <w:b/>
          <w:i/>
          <w:sz w:val="20"/>
          <w:szCs w:val="20"/>
        </w:rPr>
      </w:pPr>
      <w:r w:rsidRPr="0018166A">
        <w:rPr>
          <w:rStyle w:val="normalchar"/>
          <w:rFonts w:eastAsia="Times New Roman"/>
          <w:b/>
          <w:i/>
          <w:iCs/>
          <w:color w:val="000000"/>
          <w:sz w:val="20"/>
          <w:szCs w:val="20"/>
        </w:rPr>
        <w:t>Keywords:</w:t>
      </w:r>
      <w:r w:rsidRPr="0018166A">
        <w:rPr>
          <w:rStyle w:val="normalchar"/>
          <w:rFonts w:eastAsia="Times New Roman"/>
          <w:i/>
          <w:iCs/>
          <w:color w:val="000000"/>
          <w:sz w:val="20"/>
          <w:szCs w:val="20"/>
        </w:rPr>
        <w:t xml:space="preserve"> </w:t>
      </w:r>
      <w:r w:rsidR="00970A5E" w:rsidRPr="0018166A">
        <w:rPr>
          <w:rStyle w:val="normalchar"/>
          <w:rFonts w:eastAsia="Times New Roman"/>
          <w:i/>
          <w:iCs/>
          <w:color w:val="000000"/>
          <w:sz w:val="20"/>
          <w:szCs w:val="20"/>
        </w:rPr>
        <w:t>Caries, Android, Java, OpenCV, Otsu</w:t>
      </w:r>
      <w:r w:rsidR="00970A5E" w:rsidRPr="0018166A">
        <w:rPr>
          <w:rStyle w:val="normalchar"/>
          <w:rFonts w:eastAsia="Times New Roman"/>
          <w:i/>
          <w:iCs/>
          <w:color w:val="000000"/>
          <w:sz w:val="20"/>
          <w:szCs w:val="20"/>
          <w:lang w:val="id-ID"/>
        </w:rPr>
        <w:t xml:space="preserve"> Method</w:t>
      </w:r>
      <w:r w:rsidR="00970A5E" w:rsidRPr="0018166A">
        <w:rPr>
          <w:rStyle w:val="normalchar"/>
          <w:rFonts w:eastAsia="Times New Roman"/>
          <w:i/>
          <w:iCs/>
          <w:color w:val="000000"/>
          <w:sz w:val="20"/>
          <w:szCs w:val="20"/>
        </w:rPr>
        <w:t>.</w:t>
      </w:r>
    </w:p>
    <w:p w:rsidR="00F93BF4" w:rsidRDefault="00F93BF4" w:rsidP="00F93BF4">
      <w:pPr>
        <w:spacing w:after="0" w:line="259" w:lineRule="auto"/>
        <w:ind w:left="0" w:firstLine="0"/>
        <w:jc w:val="left"/>
        <w:rPr>
          <w:rFonts w:eastAsiaTheme="minorHAnsi" w:cstheme="minorBidi"/>
          <w:b/>
          <w:szCs w:val="32"/>
        </w:rPr>
      </w:pPr>
      <w:r>
        <w:br w:type="page"/>
      </w:r>
    </w:p>
    <w:p w:rsidR="00B800D5" w:rsidRDefault="00B800D5" w:rsidP="00BE6CE4">
      <w:pPr>
        <w:pStyle w:val="Heading1"/>
      </w:pPr>
      <w:bookmarkStart w:id="6" w:name="_Toc487019288"/>
      <w:r>
        <w:lastRenderedPageBreak/>
        <w:t>KATA PENGANTAR</w:t>
      </w:r>
      <w:bookmarkEnd w:id="6"/>
      <w:r>
        <w:t xml:space="preserve"> </w:t>
      </w:r>
    </w:p>
    <w:p w:rsidR="0019367C" w:rsidRPr="0019367C" w:rsidRDefault="0019367C" w:rsidP="0019367C"/>
    <w:p w:rsidR="00B800D5" w:rsidRDefault="00B800D5" w:rsidP="00B800D5">
      <w:pPr>
        <w:spacing w:after="0" w:line="360" w:lineRule="auto"/>
        <w:ind w:left="0" w:firstLine="566"/>
      </w:pPr>
      <w:r>
        <w:t xml:space="preserve">Puji syukur kehadirat Allah SWT yang telah melimpahkan rahmat dan anugerah-Nya </w:t>
      </w:r>
      <w:r w:rsidR="00483D3D">
        <w:t>sehingga P</w:t>
      </w:r>
      <w:r>
        <w:t>enulis dapat menyelesaikan laporan Tugas Akhir yang berjudul “</w:t>
      </w:r>
      <w:r w:rsidR="00D82391">
        <w:rPr>
          <w:szCs w:val="24"/>
        </w:rPr>
        <w:t xml:space="preserve">Perancangan Aplikasi </w:t>
      </w:r>
      <w:r w:rsidR="00D82391" w:rsidRPr="00D9376D">
        <w:rPr>
          <w:szCs w:val="24"/>
        </w:rPr>
        <w:t>Identifikasi Karies Gig</w:t>
      </w:r>
      <w:r w:rsidR="00D82391">
        <w:rPr>
          <w:szCs w:val="24"/>
        </w:rPr>
        <w:t>i d</w:t>
      </w:r>
      <w:r w:rsidR="00D82391" w:rsidRPr="00D9376D">
        <w:rPr>
          <w:szCs w:val="24"/>
        </w:rPr>
        <w:t>engan Menggunakan Metode Otsu Berbasis Android</w:t>
      </w:r>
      <w:r w:rsidR="00D82391">
        <w:rPr>
          <w:szCs w:val="24"/>
          <w:lang w:val="id-ID"/>
        </w:rPr>
        <w:t>.</w:t>
      </w:r>
      <w:r>
        <w:t xml:space="preserve">”. </w:t>
      </w:r>
    </w:p>
    <w:p w:rsidR="00B800D5" w:rsidRDefault="00B800D5" w:rsidP="00B800D5">
      <w:pPr>
        <w:spacing w:after="0" w:line="360" w:lineRule="auto"/>
        <w:ind w:left="0" w:firstLine="566"/>
      </w:pPr>
      <w:r>
        <w:t>Dalam peny</w:t>
      </w:r>
      <w:r w:rsidR="00483D3D">
        <w:t>usunan laporan Tugas Akhir ini P</w:t>
      </w:r>
      <w:r>
        <w:t xml:space="preserve">enulis banyak mendapatkan </w:t>
      </w:r>
      <w:r w:rsidR="00D82391">
        <w:rPr>
          <w:lang w:val="id-ID"/>
        </w:rPr>
        <w:t xml:space="preserve">dukungan, </w:t>
      </w:r>
      <w:r>
        <w:t xml:space="preserve">bimbingan, bantuan </w:t>
      </w:r>
      <w:r w:rsidR="00D82391">
        <w:rPr>
          <w:lang w:val="id-ID"/>
        </w:rPr>
        <w:t xml:space="preserve">dan doa </w:t>
      </w:r>
      <w:r>
        <w:t>dari berbagai pihak. Oleh kare</w:t>
      </w:r>
      <w:r w:rsidR="00483D3D">
        <w:t>na itu, melalui kesempatan ini P</w:t>
      </w:r>
      <w:r>
        <w:t xml:space="preserve">enulis menyampaikan ucapan terima kasih kepada : </w:t>
      </w:r>
    </w:p>
    <w:p w:rsidR="00B800D5" w:rsidRDefault="00B800D5" w:rsidP="00B800D5">
      <w:pPr>
        <w:numPr>
          <w:ilvl w:val="0"/>
          <w:numId w:val="1"/>
        </w:numPr>
        <w:spacing w:after="0" w:line="360" w:lineRule="auto"/>
        <w:ind w:hanging="540"/>
      </w:pPr>
      <w:r>
        <w:t xml:space="preserve">Bapak </w:t>
      </w:r>
      <w:r w:rsidR="00D82391" w:rsidRPr="00D9376D">
        <w:rPr>
          <w:szCs w:val="24"/>
          <w:lang w:val="id-ID"/>
        </w:rPr>
        <w:t>Dr. R.</w:t>
      </w:r>
      <w:r w:rsidR="00D82391">
        <w:rPr>
          <w:szCs w:val="24"/>
          <w:lang w:val="id-ID"/>
        </w:rPr>
        <w:t xml:space="preserve"> Rizal Isnanto, S.T., M.M., M.T</w:t>
      </w:r>
      <w:r>
        <w:t xml:space="preserve">. selaku Ketua </w:t>
      </w:r>
      <w:r w:rsidR="00482A82">
        <w:t>Program Studi</w:t>
      </w:r>
      <w:r>
        <w:t xml:space="preserve"> Sistem Komputer Fakulta</w:t>
      </w:r>
      <w:r w:rsidR="00D82391">
        <w:t>s Teknik Universitas Diponegoro, serta selaku dosen pembimbing yang telah memberikan petunjuk serta bimbingan dalam pembuatan Tugas Akhir</w:t>
      </w:r>
      <w:r w:rsidR="00D82391">
        <w:rPr>
          <w:lang w:val="id-ID"/>
        </w:rPr>
        <w:t>.</w:t>
      </w:r>
    </w:p>
    <w:p w:rsidR="00B800D5" w:rsidRDefault="00D82391" w:rsidP="00B800D5">
      <w:pPr>
        <w:numPr>
          <w:ilvl w:val="0"/>
          <w:numId w:val="1"/>
        </w:numPr>
        <w:spacing w:after="0" w:line="360" w:lineRule="auto"/>
        <w:ind w:hanging="540"/>
      </w:pPr>
      <w:r>
        <w:rPr>
          <w:szCs w:val="24"/>
          <w:lang w:val="id-ID"/>
        </w:rPr>
        <w:t xml:space="preserve">Ibu </w:t>
      </w:r>
      <w:r w:rsidRPr="00D82391">
        <w:rPr>
          <w:szCs w:val="24"/>
        </w:rPr>
        <w:t>Dr. Oky Dwi Nurhayati, S.T., M.T.</w:t>
      </w:r>
      <w:r>
        <w:rPr>
          <w:szCs w:val="24"/>
          <w:lang w:val="id-ID"/>
        </w:rPr>
        <w:t xml:space="preserve"> </w:t>
      </w:r>
      <w:r w:rsidR="00B800D5">
        <w:t>selaku dosen pembimbing yang telah memberikan petunjuk serta bimbingan dalam pembuatan Tugas Akhir</w:t>
      </w:r>
      <w:r>
        <w:rPr>
          <w:lang w:val="id-ID"/>
        </w:rPr>
        <w:t xml:space="preserve"> ini</w:t>
      </w:r>
      <w:r w:rsidR="00B800D5">
        <w:t xml:space="preserve">. </w:t>
      </w:r>
    </w:p>
    <w:p w:rsidR="00B800D5" w:rsidRDefault="00B800D5" w:rsidP="00B800D5">
      <w:pPr>
        <w:numPr>
          <w:ilvl w:val="0"/>
          <w:numId w:val="1"/>
        </w:numPr>
        <w:spacing w:after="0" w:line="360" w:lineRule="auto"/>
        <w:ind w:hanging="540"/>
      </w:pPr>
      <w:r>
        <w:t>Ibu Ike Pertiwi Windasari, S.T., M.T. selaku Koordinator Tugas Akhir, yang telah membantu kelancaran Tugas Akhir</w:t>
      </w:r>
      <w:r w:rsidR="00D82391">
        <w:rPr>
          <w:lang w:val="id-ID"/>
        </w:rPr>
        <w:t>, dan sebagai doesen Wali yang telah membing selama perkuliahan</w:t>
      </w:r>
      <w:r>
        <w:t xml:space="preserve">. </w:t>
      </w:r>
    </w:p>
    <w:p w:rsidR="00B800D5" w:rsidRDefault="00B800D5" w:rsidP="00B800D5">
      <w:pPr>
        <w:numPr>
          <w:ilvl w:val="0"/>
          <w:numId w:val="1"/>
        </w:numPr>
        <w:spacing w:after="0" w:line="360" w:lineRule="auto"/>
        <w:ind w:hanging="540"/>
      </w:pPr>
      <w:r>
        <w:t>Bapak dan Ibu dosen Jurusan Teknik Sistem Komputer Universitas Diponegoro.</w:t>
      </w:r>
    </w:p>
    <w:p w:rsidR="00BE1A5B" w:rsidRDefault="00B800D5" w:rsidP="00BE1A5B">
      <w:pPr>
        <w:numPr>
          <w:ilvl w:val="0"/>
          <w:numId w:val="1"/>
        </w:numPr>
        <w:spacing w:after="0" w:line="360" w:lineRule="auto"/>
        <w:ind w:hanging="540"/>
      </w:pPr>
      <w:r w:rsidRPr="00B800D5">
        <w:t xml:space="preserve">Bapak </w:t>
      </w:r>
      <w:r w:rsidR="00BE5998">
        <w:rPr>
          <w:lang w:val="id-ID"/>
        </w:rPr>
        <w:t>Suhartanto</w:t>
      </w:r>
      <w:r w:rsidR="00A072C1">
        <w:rPr>
          <w:lang w:val="id-ID"/>
        </w:rPr>
        <w:t>,</w:t>
      </w:r>
      <w:r w:rsidRPr="00B800D5">
        <w:t xml:space="preserve"> </w:t>
      </w:r>
      <w:r>
        <w:t xml:space="preserve">(alm) </w:t>
      </w:r>
      <w:r w:rsidRPr="00B800D5">
        <w:t xml:space="preserve">Ibu </w:t>
      </w:r>
      <w:r w:rsidR="00BE5998">
        <w:rPr>
          <w:lang w:val="id-ID"/>
        </w:rPr>
        <w:t>Siti Umaroh</w:t>
      </w:r>
      <w:r w:rsidR="00A072C1">
        <w:rPr>
          <w:lang w:val="id-ID"/>
        </w:rPr>
        <w:t>, dan Arfian Firmansyah</w:t>
      </w:r>
      <w:r w:rsidR="00BE5998">
        <w:rPr>
          <w:lang w:val="id-ID"/>
        </w:rPr>
        <w:t xml:space="preserve"> beserta keluarga </w:t>
      </w:r>
      <w:r w:rsidR="00A072C1">
        <w:rPr>
          <w:lang w:val="id-ID"/>
        </w:rPr>
        <w:t xml:space="preserve">besar </w:t>
      </w:r>
      <w:r w:rsidRPr="00B800D5">
        <w:t xml:space="preserve">yang sangat </w:t>
      </w:r>
      <w:r w:rsidR="00483D3D">
        <w:rPr>
          <w:lang w:val="id-ID"/>
        </w:rPr>
        <w:t>P</w:t>
      </w:r>
      <w:r w:rsidRPr="00B800D5">
        <w:t xml:space="preserve">enulis sayangi, yang telah memberikan </w:t>
      </w:r>
      <w:r w:rsidR="00BE5998">
        <w:rPr>
          <w:lang w:val="id-ID"/>
        </w:rPr>
        <w:t xml:space="preserve">bantuan, </w:t>
      </w:r>
      <w:r w:rsidRPr="00B800D5">
        <w:t>doa, semangat,</w:t>
      </w:r>
      <w:r w:rsidR="00BE5998">
        <w:rPr>
          <w:lang w:val="id-ID"/>
        </w:rPr>
        <w:t xml:space="preserve"> dan</w:t>
      </w:r>
      <w:r w:rsidR="00483D3D">
        <w:t xml:space="preserve"> dorongan kepada P</w:t>
      </w:r>
      <w:r w:rsidRPr="00B800D5">
        <w:t>enulis se</w:t>
      </w:r>
      <w:r w:rsidR="00BE5998">
        <w:t>lama mengerjakan Tugas Akhir</w:t>
      </w:r>
      <w:r w:rsidRPr="00B800D5">
        <w:t>.</w:t>
      </w:r>
    </w:p>
    <w:p w:rsidR="00F93BF4" w:rsidRDefault="00B800D5" w:rsidP="00B800D5">
      <w:pPr>
        <w:numPr>
          <w:ilvl w:val="0"/>
          <w:numId w:val="1"/>
        </w:numPr>
        <w:spacing w:after="0" w:line="360" w:lineRule="auto"/>
        <w:ind w:hanging="540"/>
      </w:pPr>
      <w:r>
        <w:t xml:space="preserve">Teman-teman </w:t>
      </w:r>
      <w:r w:rsidR="0019367C">
        <w:t>Program Studi</w:t>
      </w:r>
      <w:r>
        <w:t xml:space="preserve"> Sistem K</w:t>
      </w:r>
      <w:r w:rsidR="00F93BF4">
        <w:t>omputer</w:t>
      </w:r>
      <w:r w:rsidR="00BE5998">
        <w:rPr>
          <w:lang w:val="id-ID"/>
        </w:rPr>
        <w:t xml:space="preserve"> yang turut membantu dalam mengerjakan Tugas Akhir</w:t>
      </w:r>
      <w:r w:rsidR="00F93BF4">
        <w:t xml:space="preserve">, </w:t>
      </w:r>
      <w:r w:rsidR="00BE5998">
        <w:rPr>
          <w:lang w:val="id-ID"/>
        </w:rPr>
        <w:t xml:space="preserve">serta pada </w:t>
      </w:r>
      <w:r w:rsidR="00F93BF4">
        <w:t xml:space="preserve">khususnya </w:t>
      </w:r>
      <w:r w:rsidR="00BE5998">
        <w:rPr>
          <w:lang w:val="id-ID"/>
        </w:rPr>
        <w:t xml:space="preserve">teman-teman </w:t>
      </w:r>
      <w:r w:rsidR="00F93BF4">
        <w:t>angkatan 2012</w:t>
      </w:r>
      <w:r>
        <w:t>.</w:t>
      </w:r>
    </w:p>
    <w:p w:rsidR="00F93BF4" w:rsidRPr="00E821DA" w:rsidRDefault="00A072C1" w:rsidP="00B800D5">
      <w:pPr>
        <w:numPr>
          <w:ilvl w:val="0"/>
          <w:numId w:val="1"/>
        </w:numPr>
        <w:spacing w:after="0" w:line="360" w:lineRule="auto"/>
        <w:ind w:hanging="540"/>
      </w:pPr>
      <w:r>
        <w:rPr>
          <w:color w:val="000000"/>
          <w:lang w:val="da-DK"/>
        </w:rPr>
        <w:t>Keluarga besar P</w:t>
      </w:r>
      <w:r w:rsidR="00F93BF4">
        <w:rPr>
          <w:color w:val="000000"/>
          <w:lang w:val="da-DK"/>
        </w:rPr>
        <w:t>enulis</w:t>
      </w:r>
      <w:r w:rsidR="00F93BF4" w:rsidRPr="00C44D80">
        <w:rPr>
          <w:color w:val="000000"/>
          <w:lang w:val="da-DK"/>
        </w:rPr>
        <w:t xml:space="preserve"> yang selalu</w:t>
      </w:r>
      <w:r w:rsidR="00482A82">
        <w:rPr>
          <w:color w:val="000000"/>
          <w:lang w:val="da-DK"/>
        </w:rPr>
        <w:t xml:space="preserve"> memberi </w:t>
      </w:r>
      <w:r w:rsidR="00F93BF4" w:rsidRPr="00C44D80">
        <w:rPr>
          <w:color w:val="000000"/>
          <w:lang w:val="da-DK"/>
        </w:rPr>
        <w:t>dukung</w:t>
      </w:r>
      <w:r w:rsidR="00483D3D">
        <w:rPr>
          <w:color w:val="000000"/>
          <w:lang w:val="da-DK"/>
        </w:rPr>
        <w:t>an kepada P</w:t>
      </w:r>
      <w:r w:rsidR="00482A82">
        <w:rPr>
          <w:color w:val="000000"/>
          <w:lang w:val="da-DK"/>
        </w:rPr>
        <w:t>enulis hingga menyelesaikan studi</w:t>
      </w:r>
      <w:r w:rsidR="00F93BF4" w:rsidRPr="00C44D80">
        <w:rPr>
          <w:color w:val="000000"/>
          <w:lang w:val="da-DK"/>
        </w:rPr>
        <w:t>.</w:t>
      </w:r>
    </w:p>
    <w:p w:rsidR="00B800D5" w:rsidRDefault="00B800D5" w:rsidP="00B800D5">
      <w:pPr>
        <w:numPr>
          <w:ilvl w:val="0"/>
          <w:numId w:val="1"/>
        </w:numPr>
        <w:spacing w:after="0" w:line="360" w:lineRule="auto"/>
        <w:ind w:hanging="540"/>
      </w:pPr>
      <w:r>
        <w:t xml:space="preserve">Semua pihak yang tidak dapat </w:t>
      </w:r>
      <w:r w:rsidR="00483D3D">
        <w:rPr>
          <w:lang w:val="id-ID"/>
        </w:rPr>
        <w:t>P</w:t>
      </w:r>
      <w:r>
        <w:t xml:space="preserve">enulis sebutkan satu persatu yang telah membantu selama ini. </w:t>
      </w:r>
    </w:p>
    <w:p w:rsidR="00BE5998" w:rsidRDefault="00BE5998" w:rsidP="00B800D5">
      <w:pPr>
        <w:spacing w:after="0" w:line="360" w:lineRule="auto"/>
        <w:ind w:left="0" w:firstLine="566"/>
      </w:pPr>
    </w:p>
    <w:p w:rsidR="00B800D5" w:rsidRDefault="00B800D5" w:rsidP="00B800D5">
      <w:pPr>
        <w:spacing w:after="0" w:line="360" w:lineRule="auto"/>
        <w:ind w:left="0" w:firstLine="566"/>
      </w:pPr>
      <w:r>
        <w:lastRenderedPageBreak/>
        <w:t>Penulis menyadari bahwa masih banyak kekurangan di dalam penyusunan</w:t>
      </w:r>
      <w:r w:rsidR="00483D3D">
        <w:rPr>
          <w:lang w:val="id-ID"/>
        </w:rPr>
        <w:t xml:space="preserve"> Tugas Akhir yang P</w:t>
      </w:r>
      <w:r w:rsidR="00BE5998">
        <w:rPr>
          <w:lang w:val="id-ID"/>
        </w:rPr>
        <w:t>enulis kerjakan dikarenakan keterbatasan waktu dan ilmu pengetahuan</w:t>
      </w:r>
      <w:r w:rsidR="00483D3D">
        <w:t>, maka P</w:t>
      </w:r>
      <w:r>
        <w:t>enulis mengharapkan kritik dan saran yang membangun</w:t>
      </w:r>
      <w:r w:rsidR="005F1F65">
        <w:t xml:space="preserve"> </w:t>
      </w:r>
      <w:r w:rsidR="00BE5998">
        <w:rPr>
          <w:lang w:val="id-ID"/>
        </w:rPr>
        <w:t>sehingga penyusunan karya tulis dapat lebih baik lagi di masa yang akan datang</w:t>
      </w:r>
      <w:r>
        <w:t xml:space="preserve">. </w:t>
      </w:r>
      <w:r w:rsidR="00BE5998">
        <w:rPr>
          <w:lang w:val="id-ID"/>
        </w:rPr>
        <w:t xml:space="preserve">Penulis berharap semoga Tugas Akhir ini </w:t>
      </w:r>
      <w:r w:rsidR="00483D3D">
        <w:t>dapat memberikan manfaat bagi P</w:t>
      </w:r>
      <w:r>
        <w:t xml:space="preserve">enulis maupun bagi </w:t>
      </w:r>
      <w:r w:rsidR="00BE5998">
        <w:rPr>
          <w:lang w:val="id-ID"/>
        </w:rPr>
        <w:t>masyarakat luas</w:t>
      </w:r>
      <w:r>
        <w:t xml:space="preserve">. </w:t>
      </w:r>
    </w:p>
    <w:p w:rsidR="00B800D5" w:rsidRDefault="00B800D5" w:rsidP="00B800D5">
      <w:pPr>
        <w:spacing w:after="0" w:line="360" w:lineRule="auto"/>
        <w:ind w:firstLine="0"/>
      </w:pPr>
      <w:r>
        <w:t xml:space="preserve"> </w:t>
      </w:r>
    </w:p>
    <w:p w:rsidR="00B800D5" w:rsidRPr="00BE5998" w:rsidRDefault="00B800D5" w:rsidP="00F93BF4">
      <w:pPr>
        <w:tabs>
          <w:tab w:val="left" w:pos="4536"/>
        </w:tabs>
        <w:spacing w:after="0" w:line="360" w:lineRule="auto"/>
        <w:ind w:left="4536" w:firstLine="0"/>
        <w:jc w:val="center"/>
        <w:rPr>
          <w:lang w:val="id-ID"/>
        </w:rPr>
      </w:pPr>
      <w:r>
        <w:t>Semarang</w:t>
      </w:r>
      <w:r w:rsidR="00F93BF4">
        <w:t>,</w:t>
      </w:r>
      <w:r w:rsidR="0019367C">
        <w:t xml:space="preserve"> </w:t>
      </w:r>
      <w:r w:rsidR="00FA70E7">
        <w:rPr>
          <w:lang w:val="id-ID"/>
        </w:rPr>
        <w:t>5 Jul</w:t>
      </w:r>
      <w:r w:rsidR="00BE5998">
        <w:rPr>
          <w:lang w:val="id-ID"/>
        </w:rPr>
        <w:t>i 2017</w:t>
      </w:r>
    </w:p>
    <w:p w:rsidR="00B800D5" w:rsidRDefault="00B800D5" w:rsidP="00F93BF4">
      <w:pPr>
        <w:tabs>
          <w:tab w:val="left" w:pos="4536"/>
        </w:tabs>
        <w:spacing w:after="0" w:line="360" w:lineRule="auto"/>
        <w:ind w:left="4536" w:firstLine="0"/>
        <w:jc w:val="center"/>
      </w:pPr>
    </w:p>
    <w:p w:rsidR="00B800D5" w:rsidRDefault="00B800D5" w:rsidP="00F93BF4">
      <w:pPr>
        <w:tabs>
          <w:tab w:val="left" w:pos="4536"/>
        </w:tabs>
        <w:spacing w:after="0" w:line="360" w:lineRule="auto"/>
        <w:ind w:left="4536" w:firstLine="0"/>
        <w:jc w:val="center"/>
      </w:pPr>
    </w:p>
    <w:p w:rsidR="00F93BF4" w:rsidRDefault="00B800D5" w:rsidP="00F93BF4">
      <w:pPr>
        <w:tabs>
          <w:tab w:val="left" w:pos="4536"/>
        </w:tabs>
        <w:spacing w:after="0" w:line="360" w:lineRule="auto"/>
        <w:ind w:left="4536" w:firstLine="0"/>
        <w:jc w:val="center"/>
      </w:pPr>
      <w:r>
        <w:t>Penulis</w:t>
      </w:r>
    </w:p>
    <w:p w:rsidR="00F93BF4" w:rsidRDefault="00F93BF4" w:rsidP="00B5391B">
      <w:pPr>
        <w:pStyle w:val="Heading1"/>
      </w:pPr>
      <w:r>
        <w:br w:type="page"/>
      </w:r>
      <w:bookmarkStart w:id="7" w:name="_Toc487019289"/>
      <w:r w:rsidR="00BE6CE4">
        <w:lastRenderedPageBreak/>
        <w:t>DAFTAR ISI</w:t>
      </w:r>
      <w:bookmarkEnd w:id="7"/>
    </w:p>
    <w:p w:rsidR="0057267B" w:rsidRPr="00DA04C7" w:rsidRDefault="0057267B" w:rsidP="00B3070C">
      <w:pPr>
        <w:spacing w:line="360" w:lineRule="auto"/>
        <w:rPr>
          <w:szCs w:val="24"/>
        </w:rPr>
      </w:pPr>
    </w:p>
    <w:p w:rsidR="00687E14" w:rsidRDefault="00687E14" w:rsidP="00B3070C">
      <w:pPr>
        <w:tabs>
          <w:tab w:val="right" w:leader="dot" w:pos="7657"/>
        </w:tabs>
        <w:spacing w:after="160" w:line="360" w:lineRule="auto"/>
        <w:ind w:left="0" w:firstLine="0"/>
        <w:jc w:val="left"/>
        <w:rPr>
          <w:lang w:val="id-ID"/>
        </w:rPr>
      </w:pPr>
      <w:r>
        <w:rPr>
          <w:lang w:val="id-ID"/>
        </w:rPr>
        <w:t>HALAMAN JUDUL</w:t>
      </w:r>
      <w:r w:rsidR="005C76B9">
        <w:rPr>
          <w:lang w:val="id-ID"/>
        </w:rPr>
        <w:tab/>
        <w:t>i</w:t>
      </w:r>
    </w:p>
    <w:p w:rsidR="00687E14" w:rsidRDefault="00687E14" w:rsidP="00B3070C">
      <w:pPr>
        <w:tabs>
          <w:tab w:val="right" w:leader="dot" w:pos="7657"/>
        </w:tabs>
        <w:spacing w:after="160" w:line="360" w:lineRule="auto"/>
        <w:ind w:left="0" w:firstLine="0"/>
        <w:jc w:val="left"/>
        <w:rPr>
          <w:lang w:val="id-ID"/>
        </w:rPr>
      </w:pPr>
      <w:r>
        <w:rPr>
          <w:lang w:val="id-ID"/>
        </w:rPr>
        <w:t>HALAMAN PENGESAHAN</w:t>
      </w:r>
      <w:r w:rsidR="005C76B9">
        <w:rPr>
          <w:lang w:val="id-ID"/>
        </w:rPr>
        <w:tab/>
        <w:t>ii</w:t>
      </w:r>
    </w:p>
    <w:p w:rsidR="00687E14" w:rsidRDefault="00687E14" w:rsidP="00B3070C">
      <w:pPr>
        <w:tabs>
          <w:tab w:val="right" w:leader="dot" w:pos="7657"/>
        </w:tabs>
        <w:spacing w:after="160" w:line="360" w:lineRule="auto"/>
        <w:ind w:left="0" w:firstLine="0"/>
        <w:jc w:val="left"/>
        <w:rPr>
          <w:lang w:val="id-ID"/>
        </w:rPr>
      </w:pPr>
      <w:r>
        <w:rPr>
          <w:lang w:val="id-ID"/>
        </w:rPr>
        <w:t>HALAMAN PERNYATAAN ORISISNALITAS</w:t>
      </w:r>
      <w:r w:rsidR="005C76B9">
        <w:rPr>
          <w:lang w:val="id-ID"/>
        </w:rPr>
        <w:tab/>
        <w:t>iii</w:t>
      </w:r>
    </w:p>
    <w:p w:rsidR="00687E14" w:rsidRDefault="00687E14" w:rsidP="00B3070C">
      <w:pPr>
        <w:tabs>
          <w:tab w:val="right" w:leader="dot" w:pos="7657"/>
        </w:tabs>
        <w:spacing w:after="160" w:line="360" w:lineRule="auto"/>
        <w:ind w:left="0" w:firstLine="0"/>
        <w:jc w:val="left"/>
        <w:rPr>
          <w:lang w:val="id-ID"/>
        </w:rPr>
      </w:pPr>
      <w:r>
        <w:rPr>
          <w:lang w:val="id-ID"/>
        </w:rPr>
        <w:t>HALAMAN PERNYATAAN PERSETUJUAN PUBLIKASI</w:t>
      </w:r>
      <w:r w:rsidR="005C76B9">
        <w:rPr>
          <w:lang w:val="id-ID"/>
        </w:rPr>
        <w:tab/>
        <w:t>iv</w:t>
      </w:r>
    </w:p>
    <w:p w:rsidR="00687E14" w:rsidRDefault="00687E14" w:rsidP="00B3070C">
      <w:pPr>
        <w:tabs>
          <w:tab w:val="right" w:leader="dot" w:pos="7657"/>
        </w:tabs>
        <w:spacing w:after="160" w:line="360" w:lineRule="auto"/>
        <w:ind w:left="0" w:firstLine="0"/>
        <w:jc w:val="left"/>
        <w:rPr>
          <w:lang w:val="id-ID"/>
        </w:rPr>
      </w:pPr>
      <w:r>
        <w:rPr>
          <w:lang w:val="id-ID"/>
        </w:rPr>
        <w:t>ABSTRAK</w:t>
      </w:r>
      <w:r w:rsidR="005C76B9">
        <w:rPr>
          <w:lang w:val="id-ID"/>
        </w:rPr>
        <w:tab/>
        <w:t>v</w:t>
      </w:r>
    </w:p>
    <w:p w:rsidR="00687E14" w:rsidRDefault="00687E14" w:rsidP="00B3070C">
      <w:pPr>
        <w:tabs>
          <w:tab w:val="right" w:leader="dot" w:pos="7657"/>
        </w:tabs>
        <w:spacing w:after="160" w:line="360" w:lineRule="auto"/>
        <w:ind w:left="0" w:firstLine="0"/>
        <w:jc w:val="left"/>
        <w:rPr>
          <w:lang w:val="id-ID"/>
        </w:rPr>
      </w:pPr>
      <w:r>
        <w:rPr>
          <w:lang w:val="id-ID"/>
        </w:rPr>
        <w:t>ABSTRACT</w:t>
      </w:r>
      <w:r w:rsidR="005C76B9">
        <w:rPr>
          <w:lang w:val="id-ID"/>
        </w:rPr>
        <w:tab/>
        <w:t>vi</w:t>
      </w:r>
    </w:p>
    <w:p w:rsidR="00687E14" w:rsidRDefault="00687E14" w:rsidP="00B3070C">
      <w:pPr>
        <w:tabs>
          <w:tab w:val="right" w:leader="dot" w:pos="7657"/>
        </w:tabs>
        <w:spacing w:after="160" w:line="360" w:lineRule="auto"/>
        <w:ind w:left="0" w:firstLine="0"/>
        <w:jc w:val="left"/>
        <w:rPr>
          <w:lang w:val="id-ID"/>
        </w:rPr>
      </w:pPr>
      <w:r>
        <w:rPr>
          <w:lang w:val="id-ID"/>
        </w:rPr>
        <w:t>KATA PENGANTAR</w:t>
      </w:r>
      <w:r w:rsidR="005C76B9">
        <w:rPr>
          <w:lang w:val="id-ID"/>
        </w:rPr>
        <w:tab/>
        <w:t>vii</w:t>
      </w:r>
    </w:p>
    <w:p w:rsidR="00687E14" w:rsidRDefault="00687E14" w:rsidP="00B3070C">
      <w:pPr>
        <w:tabs>
          <w:tab w:val="right" w:leader="dot" w:pos="7657"/>
        </w:tabs>
        <w:spacing w:after="160" w:line="360" w:lineRule="auto"/>
        <w:ind w:left="0" w:firstLine="0"/>
        <w:jc w:val="left"/>
        <w:rPr>
          <w:lang w:val="id-ID"/>
        </w:rPr>
      </w:pPr>
      <w:r>
        <w:rPr>
          <w:lang w:val="id-ID"/>
        </w:rPr>
        <w:t>DAFTAR ISI</w:t>
      </w:r>
      <w:r w:rsidR="005C76B9">
        <w:rPr>
          <w:lang w:val="id-ID"/>
        </w:rPr>
        <w:tab/>
        <w:t>ix</w:t>
      </w:r>
    </w:p>
    <w:p w:rsidR="00687E14" w:rsidRDefault="00687E14" w:rsidP="00B3070C">
      <w:pPr>
        <w:tabs>
          <w:tab w:val="right" w:leader="dot" w:pos="7657"/>
        </w:tabs>
        <w:spacing w:after="160" w:line="360" w:lineRule="auto"/>
        <w:ind w:left="0" w:firstLine="0"/>
        <w:jc w:val="left"/>
        <w:rPr>
          <w:lang w:val="id-ID"/>
        </w:rPr>
      </w:pPr>
      <w:r>
        <w:rPr>
          <w:lang w:val="id-ID"/>
        </w:rPr>
        <w:t>DAFTAR GAMBAR</w:t>
      </w:r>
      <w:r w:rsidR="005C76B9">
        <w:rPr>
          <w:lang w:val="id-ID"/>
        </w:rPr>
        <w:tab/>
        <w:t>xi</w:t>
      </w:r>
    </w:p>
    <w:p w:rsidR="00687E14" w:rsidRDefault="00687E14" w:rsidP="00B3070C">
      <w:pPr>
        <w:tabs>
          <w:tab w:val="right" w:leader="dot" w:pos="7657"/>
        </w:tabs>
        <w:spacing w:after="160" w:line="360" w:lineRule="auto"/>
        <w:ind w:left="0" w:firstLine="0"/>
        <w:jc w:val="left"/>
        <w:rPr>
          <w:lang w:val="id-ID"/>
        </w:rPr>
      </w:pPr>
      <w:r>
        <w:rPr>
          <w:lang w:val="id-ID"/>
        </w:rPr>
        <w:t>DAFTAR TABEL</w:t>
      </w:r>
      <w:r w:rsidR="005C76B9">
        <w:rPr>
          <w:lang w:val="id-ID"/>
        </w:rPr>
        <w:tab/>
        <w:t>xiii</w:t>
      </w:r>
    </w:p>
    <w:p w:rsidR="00687E14" w:rsidRDefault="00687E14" w:rsidP="00B3070C">
      <w:pPr>
        <w:tabs>
          <w:tab w:val="left" w:pos="1134"/>
          <w:tab w:val="right" w:leader="dot" w:pos="7657"/>
        </w:tabs>
        <w:spacing w:after="160" w:line="360" w:lineRule="auto"/>
        <w:ind w:left="0" w:firstLine="0"/>
        <w:jc w:val="left"/>
        <w:rPr>
          <w:lang w:val="id-ID"/>
        </w:rPr>
      </w:pPr>
      <w:r>
        <w:rPr>
          <w:lang w:val="id-ID"/>
        </w:rPr>
        <w:t>BAB I</w:t>
      </w:r>
      <w:r w:rsidR="007446D1">
        <w:rPr>
          <w:lang w:val="id-ID"/>
        </w:rPr>
        <w:tab/>
        <w:t>PENDAHULUAN</w:t>
      </w:r>
    </w:p>
    <w:p w:rsidR="005C76B9" w:rsidRDefault="005C76B9" w:rsidP="00E21B24">
      <w:pPr>
        <w:pStyle w:val="ListParagraph"/>
        <w:numPr>
          <w:ilvl w:val="1"/>
          <w:numId w:val="41"/>
        </w:numPr>
        <w:tabs>
          <w:tab w:val="right" w:leader="dot" w:pos="7657"/>
        </w:tabs>
        <w:spacing w:after="160" w:line="360" w:lineRule="auto"/>
        <w:jc w:val="left"/>
        <w:rPr>
          <w:lang w:val="id-ID"/>
        </w:rPr>
      </w:pPr>
      <w:r>
        <w:rPr>
          <w:lang w:val="id-ID"/>
        </w:rPr>
        <w:t>Latar Belakang</w:t>
      </w:r>
      <w:r>
        <w:rPr>
          <w:lang w:val="id-ID"/>
        </w:rPr>
        <w:tab/>
        <w:t>1</w:t>
      </w:r>
    </w:p>
    <w:p w:rsidR="005C76B9" w:rsidRDefault="005C76B9" w:rsidP="00E21B24">
      <w:pPr>
        <w:pStyle w:val="ListParagraph"/>
        <w:numPr>
          <w:ilvl w:val="1"/>
          <w:numId w:val="41"/>
        </w:numPr>
        <w:tabs>
          <w:tab w:val="right" w:leader="dot" w:pos="7657"/>
        </w:tabs>
        <w:spacing w:after="160" w:line="360" w:lineRule="auto"/>
        <w:jc w:val="left"/>
        <w:rPr>
          <w:lang w:val="id-ID"/>
        </w:rPr>
      </w:pPr>
      <w:r>
        <w:rPr>
          <w:lang w:val="id-ID"/>
        </w:rPr>
        <w:t>Rumusan Masalah</w:t>
      </w:r>
      <w:r>
        <w:rPr>
          <w:lang w:val="id-ID"/>
        </w:rPr>
        <w:tab/>
        <w:t>2</w:t>
      </w:r>
    </w:p>
    <w:p w:rsidR="005C76B9" w:rsidRDefault="005C76B9" w:rsidP="00E21B24">
      <w:pPr>
        <w:pStyle w:val="ListParagraph"/>
        <w:numPr>
          <w:ilvl w:val="1"/>
          <w:numId w:val="41"/>
        </w:numPr>
        <w:tabs>
          <w:tab w:val="right" w:leader="dot" w:pos="7657"/>
        </w:tabs>
        <w:spacing w:after="160" w:line="360" w:lineRule="auto"/>
        <w:jc w:val="left"/>
        <w:rPr>
          <w:lang w:val="id-ID"/>
        </w:rPr>
      </w:pPr>
      <w:r>
        <w:rPr>
          <w:lang w:val="id-ID"/>
        </w:rPr>
        <w:t>Batasan Masalah</w:t>
      </w:r>
      <w:r>
        <w:rPr>
          <w:lang w:val="id-ID"/>
        </w:rPr>
        <w:tab/>
        <w:t>2</w:t>
      </w:r>
    </w:p>
    <w:p w:rsidR="005C76B9" w:rsidRDefault="008A39F7" w:rsidP="00E21B24">
      <w:pPr>
        <w:pStyle w:val="ListParagraph"/>
        <w:numPr>
          <w:ilvl w:val="1"/>
          <w:numId w:val="41"/>
        </w:numPr>
        <w:tabs>
          <w:tab w:val="right" w:leader="dot" w:pos="7657"/>
        </w:tabs>
        <w:spacing w:after="160" w:line="360" w:lineRule="auto"/>
        <w:jc w:val="left"/>
        <w:rPr>
          <w:lang w:val="id-ID"/>
        </w:rPr>
      </w:pPr>
      <w:r>
        <w:rPr>
          <w:lang w:val="id-ID"/>
        </w:rPr>
        <w:t>Tujuan Penelitian</w:t>
      </w:r>
      <w:r>
        <w:rPr>
          <w:lang w:val="id-ID"/>
        </w:rPr>
        <w:tab/>
        <w:t>3</w:t>
      </w:r>
    </w:p>
    <w:p w:rsidR="007446D1" w:rsidRDefault="007446D1" w:rsidP="00E21B24">
      <w:pPr>
        <w:pStyle w:val="ListParagraph"/>
        <w:numPr>
          <w:ilvl w:val="1"/>
          <w:numId w:val="41"/>
        </w:numPr>
        <w:tabs>
          <w:tab w:val="right" w:leader="dot" w:pos="7657"/>
        </w:tabs>
        <w:spacing w:after="160" w:line="360" w:lineRule="auto"/>
        <w:jc w:val="left"/>
        <w:rPr>
          <w:lang w:val="id-ID"/>
        </w:rPr>
      </w:pPr>
      <w:r>
        <w:rPr>
          <w:lang w:val="id-ID"/>
        </w:rPr>
        <w:t>Manfaat Penelitian</w:t>
      </w:r>
      <w:r>
        <w:rPr>
          <w:lang w:val="id-ID"/>
        </w:rPr>
        <w:tab/>
        <w:t>3</w:t>
      </w:r>
    </w:p>
    <w:p w:rsidR="00B3070C" w:rsidRDefault="00B3070C" w:rsidP="00E21B24">
      <w:pPr>
        <w:pStyle w:val="ListParagraph"/>
        <w:numPr>
          <w:ilvl w:val="0"/>
          <w:numId w:val="47"/>
        </w:numPr>
        <w:tabs>
          <w:tab w:val="right" w:leader="dot" w:pos="7657"/>
        </w:tabs>
        <w:spacing w:after="160" w:line="360" w:lineRule="auto"/>
        <w:ind w:left="2127" w:hanging="644"/>
        <w:jc w:val="left"/>
        <w:rPr>
          <w:lang w:val="id-ID"/>
        </w:rPr>
      </w:pPr>
      <w:r>
        <w:rPr>
          <w:lang w:val="id-ID"/>
        </w:rPr>
        <w:t>Manfaat Bagi Penulis</w:t>
      </w:r>
      <w:r>
        <w:rPr>
          <w:lang w:val="id-ID"/>
        </w:rPr>
        <w:tab/>
        <w:t>3</w:t>
      </w:r>
    </w:p>
    <w:p w:rsidR="00B3070C" w:rsidRDefault="00B3070C" w:rsidP="00E21B24">
      <w:pPr>
        <w:pStyle w:val="ListParagraph"/>
        <w:numPr>
          <w:ilvl w:val="0"/>
          <w:numId w:val="47"/>
        </w:numPr>
        <w:tabs>
          <w:tab w:val="right" w:leader="dot" w:pos="7657"/>
        </w:tabs>
        <w:spacing w:after="160" w:line="360" w:lineRule="auto"/>
        <w:ind w:left="2127" w:hanging="644"/>
        <w:jc w:val="left"/>
        <w:rPr>
          <w:lang w:val="id-ID"/>
        </w:rPr>
      </w:pPr>
      <w:bookmarkStart w:id="8" w:name="_Toc383635852"/>
      <w:r w:rsidRPr="007A0FC4">
        <w:t>Manfaat bagi pengguna perangkat lunak</w:t>
      </w:r>
      <w:bookmarkEnd w:id="8"/>
      <w:r>
        <w:tab/>
      </w:r>
      <w:r>
        <w:rPr>
          <w:lang w:val="id-ID"/>
        </w:rPr>
        <w:t>3</w:t>
      </w:r>
    </w:p>
    <w:p w:rsidR="007446D1" w:rsidRPr="005C76B9" w:rsidRDefault="007446D1" w:rsidP="00E21B24">
      <w:pPr>
        <w:pStyle w:val="ListParagraph"/>
        <w:numPr>
          <w:ilvl w:val="1"/>
          <w:numId w:val="41"/>
        </w:numPr>
        <w:tabs>
          <w:tab w:val="right" w:leader="dot" w:pos="7657"/>
        </w:tabs>
        <w:spacing w:after="160" w:line="360" w:lineRule="auto"/>
        <w:jc w:val="left"/>
        <w:rPr>
          <w:lang w:val="id-ID"/>
        </w:rPr>
      </w:pPr>
      <w:r>
        <w:rPr>
          <w:lang w:val="id-ID"/>
        </w:rPr>
        <w:t>Sistematika Penulisan</w:t>
      </w:r>
      <w:r>
        <w:rPr>
          <w:lang w:val="id-ID"/>
        </w:rPr>
        <w:tab/>
        <w:t>3</w:t>
      </w:r>
    </w:p>
    <w:p w:rsidR="00687E14" w:rsidRDefault="00687E14" w:rsidP="00B3070C">
      <w:pPr>
        <w:tabs>
          <w:tab w:val="left" w:pos="1134"/>
          <w:tab w:val="right" w:leader="dot" w:pos="7657"/>
        </w:tabs>
        <w:spacing w:after="160" w:line="360" w:lineRule="auto"/>
        <w:ind w:left="0" w:firstLine="0"/>
        <w:jc w:val="left"/>
        <w:rPr>
          <w:lang w:val="id-ID"/>
        </w:rPr>
      </w:pPr>
      <w:r>
        <w:rPr>
          <w:lang w:val="id-ID"/>
        </w:rPr>
        <w:t>BAB II</w:t>
      </w:r>
      <w:r w:rsidR="007446D1">
        <w:rPr>
          <w:lang w:val="id-ID"/>
        </w:rPr>
        <w:tab/>
        <w:t>LANDASAN TEORI</w:t>
      </w:r>
    </w:p>
    <w:p w:rsidR="007446D1" w:rsidRDefault="007446D1" w:rsidP="00E21B24">
      <w:pPr>
        <w:pStyle w:val="ListParagraph"/>
        <w:numPr>
          <w:ilvl w:val="0"/>
          <w:numId w:val="42"/>
        </w:numPr>
        <w:tabs>
          <w:tab w:val="right" w:leader="dot" w:pos="7657"/>
        </w:tabs>
        <w:spacing w:after="160" w:line="360" w:lineRule="auto"/>
        <w:ind w:left="1418"/>
        <w:jc w:val="left"/>
        <w:rPr>
          <w:lang w:val="id-ID"/>
        </w:rPr>
      </w:pPr>
      <w:r>
        <w:rPr>
          <w:lang w:val="id-ID"/>
        </w:rPr>
        <w:t>Penelitian Terdahulu</w:t>
      </w:r>
      <w:r>
        <w:rPr>
          <w:lang w:val="id-ID"/>
        </w:rPr>
        <w:tab/>
        <w:t>5</w:t>
      </w:r>
    </w:p>
    <w:p w:rsidR="007446D1" w:rsidRDefault="007446D1" w:rsidP="00E21B24">
      <w:pPr>
        <w:pStyle w:val="ListParagraph"/>
        <w:numPr>
          <w:ilvl w:val="0"/>
          <w:numId w:val="42"/>
        </w:numPr>
        <w:tabs>
          <w:tab w:val="right" w:leader="dot" w:pos="7657"/>
        </w:tabs>
        <w:spacing w:after="160" w:line="360" w:lineRule="auto"/>
        <w:ind w:left="1418"/>
        <w:jc w:val="left"/>
        <w:rPr>
          <w:lang w:val="id-ID"/>
        </w:rPr>
      </w:pPr>
      <w:r>
        <w:rPr>
          <w:lang w:val="id-ID"/>
        </w:rPr>
        <w:t>Karies Gigi</w:t>
      </w:r>
      <w:r>
        <w:rPr>
          <w:lang w:val="id-ID"/>
        </w:rPr>
        <w:tab/>
        <w:t>7</w:t>
      </w:r>
    </w:p>
    <w:p w:rsidR="007446D1" w:rsidRDefault="007446D1" w:rsidP="00E21B24">
      <w:pPr>
        <w:pStyle w:val="ListParagraph"/>
        <w:numPr>
          <w:ilvl w:val="0"/>
          <w:numId w:val="42"/>
        </w:numPr>
        <w:tabs>
          <w:tab w:val="right" w:leader="dot" w:pos="7657"/>
        </w:tabs>
        <w:spacing w:after="160" w:line="360" w:lineRule="auto"/>
        <w:ind w:left="1418"/>
        <w:jc w:val="left"/>
        <w:rPr>
          <w:lang w:val="id-ID"/>
        </w:rPr>
      </w:pPr>
      <w:r>
        <w:rPr>
          <w:lang w:val="id-ID"/>
        </w:rPr>
        <w:t>Citra</w:t>
      </w:r>
      <w:r>
        <w:rPr>
          <w:lang w:val="id-ID"/>
        </w:rPr>
        <w:tab/>
        <w:t>9</w:t>
      </w:r>
    </w:p>
    <w:p w:rsidR="00B3070C" w:rsidRDefault="00B3070C" w:rsidP="00E21B24">
      <w:pPr>
        <w:pStyle w:val="ListParagraph"/>
        <w:numPr>
          <w:ilvl w:val="0"/>
          <w:numId w:val="48"/>
        </w:numPr>
        <w:tabs>
          <w:tab w:val="right" w:leader="dot" w:pos="7657"/>
        </w:tabs>
        <w:spacing w:after="160" w:line="360" w:lineRule="auto"/>
        <w:ind w:hanging="720"/>
        <w:jc w:val="left"/>
        <w:rPr>
          <w:lang w:val="id-ID"/>
        </w:rPr>
      </w:pPr>
      <w:r>
        <w:rPr>
          <w:lang w:val="id-ID"/>
        </w:rPr>
        <w:lastRenderedPageBreak/>
        <w:t>Akuisisi citra</w:t>
      </w:r>
      <w:r>
        <w:rPr>
          <w:lang w:val="id-ID"/>
        </w:rPr>
        <w:tab/>
        <w:t>12</w:t>
      </w:r>
    </w:p>
    <w:p w:rsidR="00B3070C" w:rsidRDefault="008A39F7" w:rsidP="00E21B24">
      <w:pPr>
        <w:pStyle w:val="ListParagraph"/>
        <w:numPr>
          <w:ilvl w:val="0"/>
          <w:numId w:val="48"/>
        </w:numPr>
        <w:tabs>
          <w:tab w:val="right" w:leader="dot" w:pos="7657"/>
        </w:tabs>
        <w:spacing w:after="160" w:line="360" w:lineRule="auto"/>
        <w:ind w:hanging="720"/>
        <w:jc w:val="left"/>
        <w:rPr>
          <w:lang w:val="id-ID"/>
        </w:rPr>
      </w:pPr>
      <w:r>
        <w:rPr>
          <w:lang w:val="id-ID"/>
        </w:rPr>
        <w:t>Sampling</w:t>
      </w:r>
      <w:r>
        <w:rPr>
          <w:lang w:val="id-ID"/>
        </w:rPr>
        <w:tab/>
        <w:t>14</w:t>
      </w:r>
    </w:p>
    <w:p w:rsidR="00B3070C" w:rsidRDefault="008A39F7" w:rsidP="00E21B24">
      <w:pPr>
        <w:pStyle w:val="ListParagraph"/>
        <w:numPr>
          <w:ilvl w:val="0"/>
          <w:numId w:val="48"/>
        </w:numPr>
        <w:tabs>
          <w:tab w:val="right" w:leader="dot" w:pos="7657"/>
        </w:tabs>
        <w:spacing w:after="160" w:line="360" w:lineRule="auto"/>
        <w:ind w:hanging="720"/>
        <w:jc w:val="left"/>
        <w:rPr>
          <w:lang w:val="id-ID"/>
        </w:rPr>
      </w:pPr>
      <w:r>
        <w:rPr>
          <w:lang w:val="id-ID"/>
        </w:rPr>
        <w:t>Kuantisasi</w:t>
      </w:r>
      <w:r>
        <w:rPr>
          <w:lang w:val="id-ID"/>
        </w:rPr>
        <w:tab/>
        <w:t>16</w:t>
      </w:r>
    </w:p>
    <w:p w:rsidR="00B3070C" w:rsidRDefault="00B3070C" w:rsidP="00E21B24">
      <w:pPr>
        <w:pStyle w:val="ListParagraph"/>
        <w:numPr>
          <w:ilvl w:val="0"/>
          <w:numId w:val="48"/>
        </w:numPr>
        <w:tabs>
          <w:tab w:val="right" w:leader="dot" w:pos="7657"/>
        </w:tabs>
        <w:spacing w:after="160" w:line="360" w:lineRule="auto"/>
        <w:ind w:hanging="720"/>
        <w:jc w:val="left"/>
        <w:rPr>
          <w:lang w:val="id-ID"/>
        </w:rPr>
      </w:pPr>
      <w:r>
        <w:rPr>
          <w:lang w:val="id-ID"/>
        </w:rPr>
        <w:t>Representasi Citra Digital</w:t>
      </w:r>
      <w:r>
        <w:rPr>
          <w:lang w:val="id-ID"/>
        </w:rPr>
        <w:tab/>
        <w:t>18</w:t>
      </w:r>
    </w:p>
    <w:p w:rsidR="00B3070C" w:rsidRDefault="00B3070C" w:rsidP="00E21B24">
      <w:pPr>
        <w:pStyle w:val="ListParagraph"/>
        <w:numPr>
          <w:ilvl w:val="0"/>
          <w:numId w:val="48"/>
        </w:numPr>
        <w:tabs>
          <w:tab w:val="right" w:leader="dot" w:pos="7657"/>
        </w:tabs>
        <w:spacing w:after="160" w:line="360" w:lineRule="auto"/>
        <w:ind w:hanging="720"/>
        <w:jc w:val="left"/>
        <w:rPr>
          <w:lang w:val="id-ID"/>
        </w:rPr>
      </w:pPr>
      <w:r>
        <w:rPr>
          <w:lang w:val="id-ID"/>
        </w:rPr>
        <w:t xml:space="preserve">Resolusi Spasial dan </w:t>
      </w:r>
      <w:r w:rsidRPr="00063942">
        <w:rPr>
          <w:i/>
          <w:iCs/>
          <w:lang w:val="id-ID"/>
        </w:rPr>
        <w:t>Grey Level (Brightness</w:t>
      </w:r>
      <w:r>
        <w:rPr>
          <w:lang w:val="id-ID"/>
        </w:rPr>
        <w:t>)</w:t>
      </w:r>
      <w:r>
        <w:rPr>
          <w:lang w:val="id-ID"/>
        </w:rPr>
        <w:tab/>
        <w:t>20</w:t>
      </w:r>
    </w:p>
    <w:p w:rsidR="00B3070C" w:rsidRDefault="00B3070C" w:rsidP="00E21B24">
      <w:pPr>
        <w:pStyle w:val="ListParagraph"/>
        <w:numPr>
          <w:ilvl w:val="0"/>
          <w:numId w:val="48"/>
        </w:numPr>
        <w:tabs>
          <w:tab w:val="right" w:leader="dot" w:pos="7657"/>
        </w:tabs>
        <w:spacing w:after="160" w:line="360" w:lineRule="auto"/>
        <w:ind w:hanging="720"/>
        <w:jc w:val="left"/>
        <w:rPr>
          <w:lang w:val="id-ID"/>
        </w:rPr>
      </w:pPr>
      <w:r>
        <w:rPr>
          <w:lang w:val="id-ID"/>
        </w:rPr>
        <w:t xml:space="preserve">Konsep Citra </w:t>
      </w:r>
      <w:r w:rsidRPr="0040345A">
        <w:rPr>
          <w:i/>
          <w:iCs/>
          <w:lang w:val="id-ID"/>
        </w:rPr>
        <w:t>Grey</w:t>
      </w:r>
      <w:r>
        <w:rPr>
          <w:lang w:val="id-ID"/>
        </w:rPr>
        <w:t xml:space="preserve"> dan Warna</w:t>
      </w:r>
      <w:r>
        <w:rPr>
          <w:lang w:val="id-ID"/>
        </w:rPr>
        <w:tab/>
        <w:t>21</w:t>
      </w:r>
    </w:p>
    <w:p w:rsidR="008A39F7" w:rsidRDefault="008A39F7" w:rsidP="00E21B24">
      <w:pPr>
        <w:pStyle w:val="ListParagraph"/>
        <w:numPr>
          <w:ilvl w:val="0"/>
          <w:numId w:val="48"/>
        </w:numPr>
        <w:tabs>
          <w:tab w:val="right" w:leader="dot" w:pos="7657"/>
        </w:tabs>
        <w:spacing w:after="160" w:line="360" w:lineRule="auto"/>
        <w:ind w:hanging="720"/>
        <w:jc w:val="left"/>
        <w:rPr>
          <w:lang w:val="id-ID"/>
        </w:rPr>
      </w:pPr>
      <w:r>
        <w:rPr>
          <w:lang w:val="id-ID"/>
        </w:rPr>
        <w:t>Pengambangan</w:t>
      </w:r>
      <w:r>
        <w:rPr>
          <w:lang w:val="id-ID"/>
        </w:rPr>
        <w:tab/>
        <w:t>22</w:t>
      </w:r>
    </w:p>
    <w:p w:rsidR="008A39F7" w:rsidRDefault="008A39F7" w:rsidP="00E21B24">
      <w:pPr>
        <w:pStyle w:val="ListParagraph"/>
        <w:numPr>
          <w:ilvl w:val="0"/>
          <w:numId w:val="48"/>
        </w:numPr>
        <w:tabs>
          <w:tab w:val="right" w:leader="dot" w:pos="7657"/>
        </w:tabs>
        <w:spacing w:after="160" w:line="360" w:lineRule="auto"/>
        <w:ind w:hanging="720"/>
        <w:jc w:val="left"/>
        <w:rPr>
          <w:lang w:val="id-ID"/>
        </w:rPr>
      </w:pPr>
      <w:r>
        <w:rPr>
          <w:lang w:val="id-ID"/>
        </w:rPr>
        <w:t>Morfologi</w:t>
      </w:r>
      <w:r>
        <w:rPr>
          <w:lang w:val="id-ID"/>
        </w:rPr>
        <w:tab/>
        <w:t>23</w:t>
      </w:r>
    </w:p>
    <w:p w:rsidR="00B3070C" w:rsidRDefault="008A39F7" w:rsidP="00E21B24">
      <w:pPr>
        <w:pStyle w:val="ListParagraph"/>
        <w:numPr>
          <w:ilvl w:val="0"/>
          <w:numId w:val="48"/>
        </w:numPr>
        <w:tabs>
          <w:tab w:val="right" w:leader="dot" w:pos="7657"/>
        </w:tabs>
        <w:spacing w:after="160" w:line="360" w:lineRule="auto"/>
        <w:ind w:hanging="720"/>
        <w:jc w:val="left"/>
        <w:rPr>
          <w:lang w:val="id-ID"/>
        </w:rPr>
      </w:pPr>
      <w:r>
        <w:rPr>
          <w:lang w:val="id-ID"/>
        </w:rPr>
        <w:t>Pengenalan Objek</w:t>
      </w:r>
      <w:r>
        <w:rPr>
          <w:lang w:val="id-ID"/>
        </w:rPr>
        <w:tab/>
        <w:t>28</w:t>
      </w:r>
    </w:p>
    <w:p w:rsidR="00B3070C" w:rsidRDefault="008A39F7" w:rsidP="00E21B24">
      <w:pPr>
        <w:pStyle w:val="ListParagraph"/>
        <w:numPr>
          <w:ilvl w:val="0"/>
          <w:numId w:val="48"/>
        </w:numPr>
        <w:tabs>
          <w:tab w:val="right" w:leader="dot" w:pos="7657"/>
        </w:tabs>
        <w:spacing w:after="160" w:line="360" w:lineRule="auto"/>
        <w:ind w:hanging="720"/>
        <w:jc w:val="left"/>
        <w:rPr>
          <w:lang w:val="id-ID"/>
        </w:rPr>
      </w:pPr>
      <w:r>
        <w:rPr>
          <w:lang w:val="id-ID"/>
        </w:rPr>
        <w:t>Ekstraksi Ciri Citra</w:t>
      </w:r>
      <w:r>
        <w:rPr>
          <w:lang w:val="id-ID"/>
        </w:rPr>
        <w:tab/>
        <w:t>29</w:t>
      </w:r>
    </w:p>
    <w:p w:rsidR="007446D1" w:rsidRDefault="008A39F7" w:rsidP="00E21B24">
      <w:pPr>
        <w:pStyle w:val="ListParagraph"/>
        <w:numPr>
          <w:ilvl w:val="0"/>
          <w:numId w:val="42"/>
        </w:numPr>
        <w:tabs>
          <w:tab w:val="right" w:leader="dot" w:pos="7657"/>
        </w:tabs>
        <w:spacing w:after="160" w:line="360" w:lineRule="auto"/>
        <w:ind w:left="1418"/>
        <w:jc w:val="left"/>
        <w:rPr>
          <w:lang w:val="id-ID"/>
        </w:rPr>
      </w:pPr>
      <w:r>
        <w:rPr>
          <w:lang w:val="id-ID"/>
        </w:rPr>
        <w:t>OpenCV</w:t>
      </w:r>
      <w:r>
        <w:rPr>
          <w:lang w:val="id-ID"/>
        </w:rPr>
        <w:tab/>
        <w:t>29</w:t>
      </w:r>
    </w:p>
    <w:p w:rsidR="007446D1" w:rsidRDefault="008A39F7" w:rsidP="00E21B24">
      <w:pPr>
        <w:pStyle w:val="ListParagraph"/>
        <w:numPr>
          <w:ilvl w:val="0"/>
          <w:numId w:val="42"/>
        </w:numPr>
        <w:tabs>
          <w:tab w:val="right" w:leader="dot" w:pos="7657"/>
        </w:tabs>
        <w:spacing w:after="160" w:line="360" w:lineRule="auto"/>
        <w:ind w:left="1418"/>
        <w:jc w:val="left"/>
        <w:rPr>
          <w:lang w:val="id-ID"/>
        </w:rPr>
      </w:pPr>
      <w:r>
        <w:rPr>
          <w:lang w:val="id-ID"/>
        </w:rPr>
        <w:t>Bahasa Pemrograman Java</w:t>
      </w:r>
      <w:r>
        <w:rPr>
          <w:lang w:val="id-ID"/>
        </w:rPr>
        <w:tab/>
        <w:t>30</w:t>
      </w:r>
    </w:p>
    <w:p w:rsidR="007446D1" w:rsidRDefault="008A39F7" w:rsidP="00E21B24">
      <w:pPr>
        <w:pStyle w:val="ListParagraph"/>
        <w:numPr>
          <w:ilvl w:val="0"/>
          <w:numId w:val="42"/>
        </w:numPr>
        <w:tabs>
          <w:tab w:val="right" w:leader="dot" w:pos="7657"/>
        </w:tabs>
        <w:spacing w:after="160" w:line="360" w:lineRule="auto"/>
        <w:ind w:left="1418"/>
        <w:jc w:val="left"/>
        <w:rPr>
          <w:lang w:val="id-ID"/>
        </w:rPr>
      </w:pPr>
      <w:r>
        <w:rPr>
          <w:lang w:val="id-ID"/>
        </w:rPr>
        <w:t>Android Studio</w:t>
      </w:r>
      <w:r>
        <w:rPr>
          <w:lang w:val="id-ID"/>
        </w:rPr>
        <w:tab/>
        <w:t>31</w:t>
      </w:r>
    </w:p>
    <w:p w:rsidR="007446D1" w:rsidRDefault="008A39F7" w:rsidP="00E21B24">
      <w:pPr>
        <w:pStyle w:val="ListParagraph"/>
        <w:numPr>
          <w:ilvl w:val="0"/>
          <w:numId w:val="42"/>
        </w:numPr>
        <w:tabs>
          <w:tab w:val="right" w:leader="dot" w:pos="7657"/>
        </w:tabs>
        <w:spacing w:after="160" w:line="360" w:lineRule="auto"/>
        <w:ind w:left="1418"/>
        <w:jc w:val="left"/>
        <w:rPr>
          <w:lang w:val="id-ID"/>
        </w:rPr>
      </w:pPr>
      <w:r>
        <w:rPr>
          <w:lang w:val="id-ID"/>
        </w:rPr>
        <w:t>Android</w:t>
      </w:r>
      <w:r>
        <w:rPr>
          <w:lang w:val="id-ID"/>
        </w:rPr>
        <w:tab/>
        <w:t>32</w:t>
      </w:r>
    </w:p>
    <w:p w:rsidR="007446D1" w:rsidRPr="007446D1" w:rsidRDefault="007446D1" w:rsidP="00E21B24">
      <w:pPr>
        <w:pStyle w:val="ListParagraph"/>
        <w:numPr>
          <w:ilvl w:val="0"/>
          <w:numId w:val="42"/>
        </w:numPr>
        <w:tabs>
          <w:tab w:val="right" w:leader="dot" w:pos="7657"/>
        </w:tabs>
        <w:spacing w:after="160" w:line="360" w:lineRule="auto"/>
        <w:ind w:left="1418"/>
        <w:jc w:val="left"/>
        <w:rPr>
          <w:lang w:val="id-ID"/>
        </w:rPr>
      </w:pPr>
      <w:r>
        <w:rPr>
          <w:lang w:val="id-ID"/>
        </w:rPr>
        <w:t>Model Proses</w:t>
      </w:r>
      <w:r w:rsidR="008A39F7">
        <w:rPr>
          <w:lang w:val="id-ID"/>
        </w:rPr>
        <w:t xml:space="preserve"> Pengembangan Perangkat Lunak</w:t>
      </w:r>
      <w:r w:rsidR="008A39F7">
        <w:rPr>
          <w:lang w:val="id-ID"/>
        </w:rPr>
        <w:tab/>
        <w:t>33</w:t>
      </w:r>
    </w:p>
    <w:p w:rsidR="00687E14" w:rsidRDefault="00687E14" w:rsidP="00B3070C">
      <w:pPr>
        <w:tabs>
          <w:tab w:val="left" w:pos="1134"/>
          <w:tab w:val="right" w:leader="dot" w:pos="7657"/>
        </w:tabs>
        <w:spacing w:after="160" w:line="360" w:lineRule="auto"/>
        <w:ind w:left="0" w:firstLine="0"/>
        <w:jc w:val="left"/>
        <w:rPr>
          <w:lang w:val="id-ID"/>
        </w:rPr>
      </w:pPr>
      <w:r>
        <w:rPr>
          <w:lang w:val="id-ID"/>
        </w:rPr>
        <w:t>BAB III</w:t>
      </w:r>
      <w:r w:rsidR="007446D1">
        <w:rPr>
          <w:lang w:val="id-ID"/>
        </w:rPr>
        <w:tab/>
        <w:t>PERANCANGAN SISTEM</w:t>
      </w:r>
    </w:p>
    <w:p w:rsidR="007446D1" w:rsidRDefault="008A39F7" w:rsidP="00E21B24">
      <w:pPr>
        <w:pStyle w:val="ListParagraph"/>
        <w:numPr>
          <w:ilvl w:val="0"/>
          <w:numId w:val="43"/>
        </w:numPr>
        <w:tabs>
          <w:tab w:val="right" w:leader="dot" w:pos="7657"/>
        </w:tabs>
        <w:spacing w:after="160" w:line="360" w:lineRule="auto"/>
        <w:ind w:left="1418"/>
        <w:jc w:val="left"/>
        <w:rPr>
          <w:lang w:val="id-ID"/>
        </w:rPr>
      </w:pPr>
      <w:r>
        <w:rPr>
          <w:lang w:val="id-ID"/>
        </w:rPr>
        <w:t>Tahap Perancangan Sistem</w:t>
      </w:r>
      <w:r>
        <w:rPr>
          <w:lang w:val="id-ID"/>
        </w:rPr>
        <w:tab/>
        <w:t>36</w:t>
      </w:r>
    </w:p>
    <w:p w:rsidR="007446D1" w:rsidRDefault="007D690D" w:rsidP="00E21B24">
      <w:pPr>
        <w:pStyle w:val="ListParagraph"/>
        <w:numPr>
          <w:ilvl w:val="0"/>
          <w:numId w:val="43"/>
        </w:numPr>
        <w:tabs>
          <w:tab w:val="right" w:leader="dot" w:pos="7657"/>
        </w:tabs>
        <w:spacing w:after="160" w:line="360" w:lineRule="auto"/>
        <w:ind w:left="1418"/>
        <w:jc w:val="left"/>
        <w:rPr>
          <w:lang w:val="id-ID"/>
        </w:rPr>
      </w:pPr>
      <w:r>
        <w:rPr>
          <w:lang w:val="id-ID"/>
        </w:rPr>
        <w:t>Kebutuhan Sistem</w:t>
      </w:r>
      <w:r w:rsidR="007446D1">
        <w:rPr>
          <w:lang w:val="id-ID"/>
        </w:rPr>
        <w:t xml:space="preserve"> </w:t>
      </w:r>
      <w:r w:rsidR="007446D1">
        <w:rPr>
          <w:lang w:val="id-ID"/>
        </w:rPr>
        <w:tab/>
      </w:r>
      <w:r w:rsidR="008A39F7">
        <w:rPr>
          <w:lang w:val="id-ID"/>
        </w:rPr>
        <w:t>38</w:t>
      </w:r>
    </w:p>
    <w:p w:rsidR="00F16087" w:rsidRDefault="00F16087" w:rsidP="00E21B24">
      <w:pPr>
        <w:pStyle w:val="ListParagraph"/>
        <w:numPr>
          <w:ilvl w:val="0"/>
          <w:numId w:val="49"/>
        </w:numPr>
        <w:tabs>
          <w:tab w:val="right" w:leader="dot" w:pos="7657"/>
        </w:tabs>
        <w:spacing w:after="160" w:line="360" w:lineRule="auto"/>
        <w:ind w:hanging="720"/>
        <w:jc w:val="left"/>
        <w:rPr>
          <w:lang w:val="id-ID"/>
        </w:rPr>
      </w:pPr>
      <w:r w:rsidRPr="00F16087">
        <w:t>Perangkat Keras</w:t>
      </w:r>
      <w:r>
        <w:tab/>
      </w:r>
      <w:r w:rsidR="008A39F7">
        <w:rPr>
          <w:lang w:val="id-ID"/>
        </w:rPr>
        <w:t>39</w:t>
      </w:r>
    </w:p>
    <w:p w:rsidR="00F16087" w:rsidRPr="00F16087" w:rsidRDefault="00F16087" w:rsidP="00E21B24">
      <w:pPr>
        <w:pStyle w:val="ListParagraph"/>
        <w:numPr>
          <w:ilvl w:val="0"/>
          <w:numId w:val="49"/>
        </w:numPr>
        <w:tabs>
          <w:tab w:val="right" w:leader="dot" w:pos="7657"/>
        </w:tabs>
        <w:spacing w:after="160" w:line="360" w:lineRule="auto"/>
        <w:ind w:hanging="720"/>
        <w:jc w:val="left"/>
        <w:rPr>
          <w:lang w:val="id-ID"/>
        </w:rPr>
      </w:pPr>
      <w:r w:rsidRPr="00F16087">
        <w:t>Perangkat Lunak</w:t>
      </w:r>
      <w:r>
        <w:tab/>
      </w:r>
      <w:r w:rsidR="008A39F7">
        <w:rPr>
          <w:lang w:val="id-ID"/>
        </w:rPr>
        <w:t>39</w:t>
      </w:r>
    </w:p>
    <w:p w:rsidR="007446D1" w:rsidRDefault="007D690D" w:rsidP="00E21B24">
      <w:pPr>
        <w:pStyle w:val="ListParagraph"/>
        <w:numPr>
          <w:ilvl w:val="0"/>
          <w:numId w:val="43"/>
        </w:numPr>
        <w:tabs>
          <w:tab w:val="right" w:leader="dot" w:pos="7657"/>
        </w:tabs>
        <w:spacing w:after="160" w:line="360" w:lineRule="auto"/>
        <w:ind w:left="1418"/>
        <w:jc w:val="left"/>
        <w:rPr>
          <w:lang w:val="id-ID"/>
        </w:rPr>
      </w:pPr>
      <w:r>
        <w:rPr>
          <w:lang w:val="id-ID"/>
        </w:rPr>
        <w:t>Prosedur Pengembangan Perangkat Lunak</w:t>
      </w:r>
      <w:r w:rsidR="007446D1">
        <w:rPr>
          <w:lang w:val="id-ID"/>
        </w:rPr>
        <w:t xml:space="preserve"> </w:t>
      </w:r>
      <w:r w:rsidR="007446D1">
        <w:rPr>
          <w:lang w:val="id-ID"/>
        </w:rPr>
        <w:tab/>
      </w:r>
      <w:r w:rsidR="008A39F7">
        <w:rPr>
          <w:lang w:val="id-ID"/>
        </w:rPr>
        <w:t>39</w:t>
      </w:r>
    </w:p>
    <w:p w:rsidR="007D690D" w:rsidRPr="007446D1" w:rsidRDefault="007D690D" w:rsidP="00E21B24">
      <w:pPr>
        <w:pStyle w:val="ListParagraph"/>
        <w:numPr>
          <w:ilvl w:val="0"/>
          <w:numId w:val="43"/>
        </w:numPr>
        <w:tabs>
          <w:tab w:val="right" w:leader="dot" w:pos="7657"/>
        </w:tabs>
        <w:spacing w:after="160" w:line="360" w:lineRule="auto"/>
        <w:ind w:left="1418"/>
        <w:jc w:val="left"/>
        <w:rPr>
          <w:lang w:val="id-ID"/>
        </w:rPr>
      </w:pPr>
      <w:r>
        <w:rPr>
          <w:lang w:val="id-ID"/>
        </w:rPr>
        <w:t xml:space="preserve">Rancangan </w:t>
      </w:r>
      <w:r w:rsidRPr="007D690D">
        <w:rPr>
          <w:lang w:val="id-ID"/>
        </w:rPr>
        <w:t>A</w:t>
      </w:r>
      <w:r w:rsidRPr="007D690D">
        <w:t>ntarmuka Perangkat Lunak</w:t>
      </w:r>
      <w:r>
        <w:tab/>
      </w:r>
      <w:r w:rsidR="008A39F7">
        <w:rPr>
          <w:lang w:val="id-ID"/>
        </w:rPr>
        <w:t>43</w:t>
      </w:r>
    </w:p>
    <w:p w:rsidR="00687E14" w:rsidRDefault="00687E14" w:rsidP="00B3070C">
      <w:pPr>
        <w:tabs>
          <w:tab w:val="right" w:leader="dot" w:pos="7657"/>
        </w:tabs>
        <w:spacing w:after="160" w:line="360" w:lineRule="auto"/>
        <w:ind w:left="0" w:firstLine="0"/>
        <w:jc w:val="left"/>
        <w:rPr>
          <w:lang w:val="id-ID"/>
        </w:rPr>
      </w:pPr>
      <w:r>
        <w:rPr>
          <w:lang w:val="id-ID"/>
        </w:rPr>
        <w:t>BAB IV</w:t>
      </w:r>
      <w:r w:rsidR="00F16087">
        <w:rPr>
          <w:lang w:val="id-ID"/>
        </w:rPr>
        <w:t xml:space="preserve"> IMPLEMENTASI DAN PENGUJIAN</w:t>
      </w:r>
    </w:p>
    <w:p w:rsidR="007D690D" w:rsidRPr="007D690D" w:rsidRDefault="007D690D" w:rsidP="00E21B24">
      <w:pPr>
        <w:pStyle w:val="ListParagraph"/>
        <w:numPr>
          <w:ilvl w:val="0"/>
          <w:numId w:val="44"/>
        </w:numPr>
        <w:tabs>
          <w:tab w:val="right" w:leader="dot" w:pos="7657"/>
        </w:tabs>
        <w:spacing w:after="160" w:line="360" w:lineRule="auto"/>
        <w:ind w:left="1418"/>
        <w:jc w:val="left"/>
        <w:rPr>
          <w:lang w:val="id-ID"/>
        </w:rPr>
      </w:pPr>
      <w:r>
        <w:rPr>
          <w:lang w:val="id-ID"/>
        </w:rPr>
        <w:t xml:space="preserve">Implementasi Antarmuka </w:t>
      </w:r>
      <w:r w:rsidRPr="007D690D">
        <w:rPr>
          <w:color w:val="262626"/>
          <w:lang w:val="id-ID"/>
        </w:rPr>
        <w:t>Perangkat Lunak</w:t>
      </w:r>
      <w:r w:rsidR="008A39F7">
        <w:rPr>
          <w:color w:val="262626"/>
          <w:lang w:val="id-ID"/>
        </w:rPr>
        <w:tab/>
        <w:t>48</w:t>
      </w:r>
    </w:p>
    <w:p w:rsidR="007D690D" w:rsidRDefault="007D690D" w:rsidP="00E21B24">
      <w:pPr>
        <w:pStyle w:val="ListParagraph"/>
        <w:numPr>
          <w:ilvl w:val="0"/>
          <w:numId w:val="45"/>
        </w:numPr>
        <w:tabs>
          <w:tab w:val="right" w:leader="dot" w:pos="7657"/>
        </w:tabs>
        <w:spacing w:after="160" w:line="360" w:lineRule="auto"/>
        <w:ind w:left="2127" w:hanging="709"/>
        <w:jc w:val="left"/>
        <w:rPr>
          <w:lang w:val="id-ID"/>
        </w:rPr>
      </w:pPr>
      <w:r w:rsidRPr="007D690D">
        <w:rPr>
          <w:lang w:val="id-ID"/>
        </w:rPr>
        <w:t>Tampilan Pembuka pada Aplikasi</w:t>
      </w:r>
      <w:r w:rsidR="008A39F7">
        <w:rPr>
          <w:lang w:val="id-ID"/>
        </w:rPr>
        <w:tab/>
        <w:t>48</w:t>
      </w:r>
    </w:p>
    <w:p w:rsidR="007D690D" w:rsidRPr="007D690D" w:rsidRDefault="007D690D" w:rsidP="00E21B24">
      <w:pPr>
        <w:pStyle w:val="ListParagraph"/>
        <w:numPr>
          <w:ilvl w:val="0"/>
          <w:numId w:val="45"/>
        </w:numPr>
        <w:tabs>
          <w:tab w:val="right" w:leader="dot" w:pos="7657"/>
        </w:tabs>
        <w:spacing w:after="160" w:line="360" w:lineRule="auto"/>
        <w:ind w:left="2127" w:hanging="709"/>
        <w:jc w:val="left"/>
        <w:rPr>
          <w:lang w:val="id-ID"/>
        </w:rPr>
      </w:pPr>
      <w:r w:rsidRPr="007D690D">
        <w:rPr>
          <w:color w:val="262626"/>
          <w:lang w:val="id-ID"/>
        </w:rPr>
        <w:t>Halaman Menu Utama</w:t>
      </w:r>
      <w:r w:rsidR="008A39F7">
        <w:rPr>
          <w:color w:val="262626"/>
          <w:lang w:val="id-ID"/>
        </w:rPr>
        <w:tab/>
        <w:t>49</w:t>
      </w:r>
    </w:p>
    <w:p w:rsidR="007D690D" w:rsidRPr="007D690D" w:rsidRDefault="007D690D" w:rsidP="00E21B24">
      <w:pPr>
        <w:pStyle w:val="ListParagraph"/>
        <w:numPr>
          <w:ilvl w:val="0"/>
          <w:numId w:val="45"/>
        </w:numPr>
        <w:tabs>
          <w:tab w:val="right" w:leader="dot" w:pos="7657"/>
        </w:tabs>
        <w:spacing w:after="160" w:line="360" w:lineRule="auto"/>
        <w:ind w:left="2127" w:hanging="709"/>
        <w:jc w:val="left"/>
        <w:rPr>
          <w:lang w:val="id-ID"/>
        </w:rPr>
      </w:pPr>
      <w:r w:rsidRPr="007D690D">
        <w:rPr>
          <w:color w:val="262626"/>
          <w:lang w:val="id-ID"/>
        </w:rPr>
        <w:t>Halaman Cara Menggunakan</w:t>
      </w:r>
      <w:r w:rsidR="008A39F7">
        <w:rPr>
          <w:color w:val="262626"/>
          <w:lang w:val="id-ID"/>
        </w:rPr>
        <w:tab/>
        <w:t>50</w:t>
      </w:r>
    </w:p>
    <w:p w:rsidR="007D690D" w:rsidRPr="007D690D" w:rsidRDefault="007D690D" w:rsidP="00E21B24">
      <w:pPr>
        <w:pStyle w:val="ListParagraph"/>
        <w:numPr>
          <w:ilvl w:val="0"/>
          <w:numId w:val="45"/>
        </w:numPr>
        <w:tabs>
          <w:tab w:val="right" w:leader="dot" w:pos="7657"/>
        </w:tabs>
        <w:spacing w:after="160" w:line="360" w:lineRule="auto"/>
        <w:ind w:left="2127" w:hanging="709"/>
        <w:jc w:val="left"/>
        <w:rPr>
          <w:lang w:val="id-ID"/>
        </w:rPr>
      </w:pPr>
      <w:r w:rsidRPr="007D690D">
        <w:rPr>
          <w:color w:val="262626"/>
          <w:lang w:val="id-ID"/>
        </w:rPr>
        <w:t>Halaman Mulai Deteksi</w:t>
      </w:r>
      <w:r w:rsidR="008A39F7">
        <w:rPr>
          <w:color w:val="262626"/>
          <w:lang w:val="id-ID"/>
        </w:rPr>
        <w:tab/>
        <w:t>51</w:t>
      </w:r>
    </w:p>
    <w:p w:rsidR="007D690D" w:rsidRPr="007D690D" w:rsidRDefault="007D690D" w:rsidP="00E21B24">
      <w:pPr>
        <w:pStyle w:val="ListParagraph"/>
        <w:numPr>
          <w:ilvl w:val="0"/>
          <w:numId w:val="45"/>
        </w:numPr>
        <w:tabs>
          <w:tab w:val="right" w:leader="dot" w:pos="7657"/>
        </w:tabs>
        <w:spacing w:after="160" w:line="360" w:lineRule="auto"/>
        <w:ind w:left="2127" w:hanging="709"/>
        <w:jc w:val="left"/>
        <w:rPr>
          <w:lang w:val="id-ID"/>
        </w:rPr>
      </w:pPr>
      <w:r w:rsidRPr="007D690D">
        <w:rPr>
          <w:color w:val="262626"/>
          <w:lang w:val="id-ID"/>
        </w:rPr>
        <w:t>Halaman Tentang Karies</w:t>
      </w:r>
      <w:r w:rsidR="008A39F7">
        <w:rPr>
          <w:color w:val="262626"/>
          <w:lang w:val="id-ID"/>
        </w:rPr>
        <w:tab/>
        <w:t>58</w:t>
      </w:r>
    </w:p>
    <w:p w:rsidR="007D690D" w:rsidRPr="007D690D" w:rsidRDefault="007D690D" w:rsidP="00E21B24">
      <w:pPr>
        <w:pStyle w:val="ListParagraph"/>
        <w:numPr>
          <w:ilvl w:val="0"/>
          <w:numId w:val="45"/>
        </w:numPr>
        <w:tabs>
          <w:tab w:val="right" w:leader="dot" w:pos="7657"/>
        </w:tabs>
        <w:spacing w:after="160" w:line="360" w:lineRule="auto"/>
        <w:ind w:left="2127" w:hanging="709"/>
        <w:jc w:val="left"/>
        <w:rPr>
          <w:lang w:val="id-ID"/>
        </w:rPr>
      </w:pPr>
      <w:r w:rsidRPr="007D690D">
        <w:rPr>
          <w:color w:val="262626"/>
          <w:lang w:val="id-ID"/>
        </w:rPr>
        <w:lastRenderedPageBreak/>
        <w:t>Halaman Informasi</w:t>
      </w:r>
      <w:r w:rsidR="008A39F7">
        <w:rPr>
          <w:color w:val="262626"/>
          <w:lang w:val="id-ID"/>
        </w:rPr>
        <w:tab/>
        <w:t>58</w:t>
      </w:r>
    </w:p>
    <w:p w:rsidR="007D690D" w:rsidRPr="008A39F7" w:rsidRDefault="007D690D" w:rsidP="00E21B24">
      <w:pPr>
        <w:pStyle w:val="ListParagraph"/>
        <w:numPr>
          <w:ilvl w:val="0"/>
          <w:numId w:val="44"/>
        </w:numPr>
        <w:tabs>
          <w:tab w:val="right" w:leader="dot" w:pos="7657"/>
        </w:tabs>
        <w:spacing w:after="160" w:line="360" w:lineRule="auto"/>
        <w:ind w:left="1418"/>
        <w:jc w:val="left"/>
        <w:rPr>
          <w:lang w:val="id-ID"/>
        </w:rPr>
      </w:pPr>
      <w:r>
        <w:rPr>
          <w:color w:val="262626"/>
          <w:lang w:val="id-ID"/>
        </w:rPr>
        <w:t>Ha</w:t>
      </w:r>
      <w:r w:rsidR="008A39F7">
        <w:rPr>
          <w:color w:val="262626"/>
          <w:lang w:val="id-ID"/>
        </w:rPr>
        <w:t>sil Penelitian dan Pembahasan</w:t>
      </w:r>
      <w:r w:rsidR="008A39F7">
        <w:rPr>
          <w:color w:val="262626"/>
          <w:lang w:val="id-ID"/>
        </w:rPr>
        <w:tab/>
        <w:t>59</w:t>
      </w:r>
    </w:p>
    <w:p w:rsidR="008A39F7" w:rsidRDefault="008A39F7" w:rsidP="008A39F7">
      <w:pPr>
        <w:pStyle w:val="ListParagraph"/>
        <w:numPr>
          <w:ilvl w:val="0"/>
          <w:numId w:val="46"/>
        </w:numPr>
        <w:tabs>
          <w:tab w:val="right" w:leader="dot" w:pos="7657"/>
        </w:tabs>
        <w:spacing w:after="160" w:line="360" w:lineRule="auto"/>
        <w:ind w:left="2127" w:hanging="709"/>
        <w:jc w:val="left"/>
        <w:rPr>
          <w:lang w:val="id-ID"/>
        </w:rPr>
      </w:pPr>
      <w:r>
        <w:rPr>
          <w:lang w:val="id-ID"/>
        </w:rPr>
        <w:t>Pengedokan</w:t>
      </w:r>
      <w:r>
        <w:rPr>
          <w:lang w:val="id-ID"/>
        </w:rPr>
        <w:tab/>
        <w:t>59</w:t>
      </w:r>
    </w:p>
    <w:p w:rsidR="008A39F7" w:rsidRPr="008A39F7" w:rsidRDefault="008A39F7" w:rsidP="008A39F7">
      <w:pPr>
        <w:pStyle w:val="ListParagraph"/>
        <w:numPr>
          <w:ilvl w:val="0"/>
          <w:numId w:val="46"/>
        </w:numPr>
        <w:tabs>
          <w:tab w:val="right" w:leader="dot" w:pos="7657"/>
        </w:tabs>
        <w:spacing w:after="160" w:line="360" w:lineRule="auto"/>
        <w:ind w:left="2127" w:hanging="709"/>
        <w:jc w:val="left"/>
        <w:rPr>
          <w:lang w:val="id-ID"/>
        </w:rPr>
      </w:pPr>
      <w:r>
        <w:rPr>
          <w:lang w:val="id-ID"/>
        </w:rPr>
        <w:t>Menentukan Karies</w:t>
      </w:r>
      <w:r>
        <w:rPr>
          <w:lang w:val="id-ID"/>
        </w:rPr>
        <w:tab/>
        <w:t>65</w:t>
      </w:r>
    </w:p>
    <w:p w:rsidR="008A39F7" w:rsidRPr="008A39F7" w:rsidRDefault="008A39F7" w:rsidP="008A39F7">
      <w:pPr>
        <w:pStyle w:val="ListParagraph"/>
        <w:numPr>
          <w:ilvl w:val="0"/>
          <w:numId w:val="44"/>
        </w:numPr>
        <w:tabs>
          <w:tab w:val="right" w:leader="dot" w:pos="7657"/>
        </w:tabs>
        <w:spacing w:after="160" w:line="360" w:lineRule="auto"/>
        <w:ind w:left="1418"/>
        <w:jc w:val="left"/>
        <w:rPr>
          <w:lang w:val="id-ID"/>
        </w:rPr>
      </w:pPr>
      <w:r>
        <w:rPr>
          <w:color w:val="262626"/>
          <w:lang w:val="id-ID"/>
        </w:rPr>
        <w:t>Pengujian aplikasi</w:t>
      </w:r>
      <w:r>
        <w:rPr>
          <w:color w:val="262626"/>
          <w:lang w:val="id-ID"/>
        </w:rPr>
        <w:tab/>
        <w:t>68</w:t>
      </w:r>
    </w:p>
    <w:p w:rsidR="00687E14" w:rsidRDefault="00687E14" w:rsidP="00B3070C">
      <w:pPr>
        <w:tabs>
          <w:tab w:val="right" w:leader="dot" w:pos="7657"/>
        </w:tabs>
        <w:spacing w:after="160" w:line="360" w:lineRule="auto"/>
        <w:ind w:left="0" w:firstLine="0"/>
        <w:jc w:val="left"/>
        <w:rPr>
          <w:lang w:val="id-ID"/>
        </w:rPr>
      </w:pPr>
      <w:r>
        <w:rPr>
          <w:lang w:val="id-ID"/>
        </w:rPr>
        <w:t>BAB V</w:t>
      </w:r>
      <w:r w:rsidR="00F16087">
        <w:rPr>
          <w:lang w:val="id-ID"/>
        </w:rPr>
        <w:t xml:space="preserve"> PENUTUP</w:t>
      </w:r>
    </w:p>
    <w:p w:rsidR="00F16087" w:rsidRDefault="00F56EE6" w:rsidP="00E21B24">
      <w:pPr>
        <w:pStyle w:val="ListParagraph"/>
        <w:numPr>
          <w:ilvl w:val="0"/>
          <w:numId w:val="50"/>
        </w:numPr>
        <w:tabs>
          <w:tab w:val="right" w:leader="dot" w:pos="7657"/>
        </w:tabs>
        <w:spacing w:after="160" w:line="360" w:lineRule="auto"/>
        <w:ind w:left="1418"/>
        <w:jc w:val="left"/>
        <w:rPr>
          <w:lang w:val="id-ID"/>
        </w:rPr>
      </w:pPr>
      <w:r>
        <w:rPr>
          <w:lang w:val="id-ID"/>
        </w:rPr>
        <w:t>Kesimpulan</w:t>
      </w:r>
      <w:r>
        <w:rPr>
          <w:lang w:val="id-ID"/>
        </w:rPr>
        <w:tab/>
        <w:t>71</w:t>
      </w:r>
    </w:p>
    <w:p w:rsidR="00F16087" w:rsidRPr="00F16087" w:rsidRDefault="00F56EE6" w:rsidP="00E21B24">
      <w:pPr>
        <w:pStyle w:val="ListParagraph"/>
        <w:numPr>
          <w:ilvl w:val="0"/>
          <w:numId w:val="50"/>
        </w:numPr>
        <w:tabs>
          <w:tab w:val="right" w:leader="dot" w:pos="7657"/>
        </w:tabs>
        <w:spacing w:after="160" w:line="360" w:lineRule="auto"/>
        <w:ind w:left="1418"/>
        <w:jc w:val="left"/>
        <w:rPr>
          <w:lang w:val="id-ID"/>
        </w:rPr>
      </w:pPr>
      <w:r>
        <w:rPr>
          <w:lang w:val="id-ID"/>
        </w:rPr>
        <w:t>Saran</w:t>
      </w:r>
      <w:r>
        <w:rPr>
          <w:lang w:val="id-ID"/>
        </w:rPr>
        <w:tab/>
        <w:t>71</w:t>
      </w:r>
    </w:p>
    <w:p w:rsidR="00687E14" w:rsidRDefault="00687E14" w:rsidP="00B3070C">
      <w:pPr>
        <w:tabs>
          <w:tab w:val="right" w:leader="dot" w:pos="7657"/>
        </w:tabs>
        <w:spacing w:after="160" w:line="360" w:lineRule="auto"/>
        <w:ind w:left="0" w:firstLine="0"/>
        <w:jc w:val="left"/>
        <w:rPr>
          <w:lang w:val="id-ID"/>
        </w:rPr>
      </w:pPr>
      <w:r>
        <w:rPr>
          <w:lang w:val="id-ID"/>
        </w:rPr>
        <w:t>DAFTAR PUSTAKA</w:t>
      </w:r>
      <w:r w:rsidR="005C76B9">
        <w:rPr>
          <w:lang w:val="id-ID"/>
        </w:rPr>
        <w:tab/>
      </w:r>
      <w:r w:rsidR="00F56EE6">
        <w:rPr>
          <w:lang w:val="id-ID"/>
        </w:rPr>
        <w:t>73</w:t>
      </w:r>
    </w:p>
    <w:p w:rsidR="00586A39" w:rsidRDefault="003656B7" w:rsidP="00586A39">
      <w:pPr>
        <w:tabs>
          <w:tab w:val="right" w:leader="dot" w:pos="7657"/>
        </w:tabs>
        <w:spacing w:after="160" w:line="360" w:lineRule="auto"/>
        <w:ind w:left="0" w:firstLine="0"/>
        <w:jc w:val="left"/>
        <w:rPr>
          <w:lang w:val="id-ID"/>
        </w:rPr>
      </w:pPr>
      <w:r w:rsidRPr="003656B7">
        <w:rPr>
          <w:lang w:val="id-ID"/>
        </w:rPr>
        <w:t xml:space="preserve">LAMPIRAN </w:t>
      </w:r>
    </w:p>
    <w:p w:rsidR="00586A39" w:rsidRDefault="00030914" w:rsidP="00FA70E7">
      <w:pPr>
        <w:tabs>
          <w:tab w:val="right" w:leader="dot" w:pos="7657"/>
        </w:tabs>
        <w:spacing w:after="160" w:line="360" w:lineRule="auto"/>
        <w:ind w:left="0" w:firstLine="0"/>
        <w:jc w:val="left"/>
        <w:rPr>
          <w:lang w:val="id-ID"/>
        </w:rPr>
      </w:pPr>
      <w:r>
        <w:rPr>
          <w:lang w:val="id-ID"/>
        </w:rPr>
        <w:t>Biodata Mahasiswa</w:t>
      </w:r>
      <w:r>
        <w:rPr>
          <w:lang w:val="id-ID"/>
        </w:rPr>
        <w:tab/>
        <w:t>75</w:t>
      </w:r>
    </w:p>
    <w:p w:rsidR="00586A39" w:rsidRDefault="00030914" w:rsidP="00FA70E7">
      <w:pPr>
        <w:tabs>
          <w:tab w:val="right" w:leader="dot" w:pos="7657"/>
        </w:tabs>
        <w:spacing w:after="160" w:line="360" w:lineRule="auto"/>
        <w:ind w:left="0" w:firstLine="0"/>
        <w:jc w:val="left"/>
      </w:pPr>
      <w:r>
        <w:rPr>
          <w:lang w:val="id-ID"/>
        </w:rPr>
        <w:t>Makalah Tugas Akhir</w:t>
      </w:r>
      <w:r>
        <w:rPr>
          <w:lang w:val="id-ID"/>
        </w:rPr>
        <w:tab/>
        <w:t>76</w:t>
      </w:r>
    </w:p>
    <w:p w:rsidR="00D02BE4" w:rsidRPr="00687E14" w:rsidRDefault="00D02BE4" w:rsidP="003656B7">
      <w:pPr>
        <w:tabs>
          <w:tab w:val="right" w:leader="dot" w:pos="7657"/>
        </w:tabs>
        <w:spacing w:after="160" w:line="360" w:lineRule="auto"/>
        <w:ind w:left="0" w:firstLine="0"/>
        <w:jc w:val="left"/>
        <w:rPr>
          <w:lang w:val="id-ID"/>
        </w:rPr>
      </w:pPr>
      <w:r>
        <w:br w:type="page"/>
      </w:r>
    </w:p>
    <w:p w:rsidR="00B5391B" w:rsidRDefault="00BE6CE4" w:rsidP="00644B80">
      <w:pPr>
        <w:pStyle w:val="Heading1"/>
      </w:pPr>
      <w:bookmarkStart w:id="9" w:name="_Toc487019290"/>
      <w:r>
        <w:lastRenderedPageBreak/>
        <w:t>DAFTAR GAMBAR</w:t>
      </w:r>
      <w:bookmarkEnd w:id="9"/>
    </w:p>
    <w:p w:rsidR="00D02BE4" w:rsidRPr="00D02BE4" w:rsidRDefault="00D02BE4" w:rsidP="00644B80">
      <w:pPr>
        <w:spacing w:after="0" w:line="360" w:lineRule="auto"/>
      </w:pPr>
    </w:p>
    <w:p w:rsidR="00BE5998" w:rsidRPr="00567CE9" w:rsidRDefault="00BE5998" w:rsidP="00BE5998">
      <w:pPr>
        <w:tabs>
          <w:tab w:val="right" w:leader="dot" w:pos="8789"/>
        </w:tabs>
        <w:spacing w:after="0" w:line="360" w:lineRule="auto"/>
        <w:ind w:left="1134" w:right="237" w:hanging="1134"/>
        <w:rPr>
          <w:szCs w:val="24"/>
        </w:rPr>
      </w:pPr>
      <w:r w:rsidRPr="00567CE9">
        <w:rPr>
          <w:szCs w:val="24"/>
        </w:rPr>
        <w:t>Gambar 2.1 Koordinat citra digital</w:t>
      </w:r>
      <w:r w:rsidRPr="00567CE9">
        <w:rPr>
          <w:szCs w:val="24"/>
        </w:rPr>
        <w:tab/>
        <w:t>12</w:t>
      </w:r>
    </w:p>
    <w:p w:rsidR="00BE5998" w:rsidRPr="00567CE9" w:rsidRDefault="00BE5998" w:rsidP="00BE5998">
      <w:pPr>
        <w:tabs>
          <w:tab w:val="right" w:leader="dot" w:pos="8789"/>
        </w:tabs>
        <w:spacing w:after="0" w:line="360" w:lineRule="auto"/>
        <w:ind w:left="1134" w:right="237" w:hanging="1134"/>
        <w:rPr>
          <w:szCs w:val="24"/>
        </w:rPr>
      </w:pPr>
      <w:r w:rsidRPr="00567CE9">
        <w:rPr>
          <w:szCs w:val="24"/>
        </w:rPr>
        <w:t>Gambar 2.2 Contoh citra dengan skala keabuan dan ni</w:t>
      </w:r>
      <w:r>
        <w:rPr>
          <w:szCs w:val="24"/>
        </w:rPr>
        <w:t xml:space="preserve">lai intensitas pada cuplikan di </w:t>
      </w:r>
      <w:r w:rsidRPr="00567CE9">
        <w:rPr>
          <w:szCs w:val="24"/>
        </w:rPr>
        <w:t>bidang tertentu.</w:t>
      </w:r>
      <w:r w:rsidRPr="00567CE9">
        <w:rPr>
          <w:szCs w:val="24"/>
        </w:rPr>
        <w:tab/>
        <w:t>12</w:t>
      </w:r>
    </w:p>
    <w:p w:rsidR="00BE5998" w:rsidRPr="00567CE9" w:rsidRDefault="00BE5998" w:rsidP="00BE5998">
      <w:pPr>
        <w:tabs>
          <w:tab w:val="right" w:leader="dot" w:pos="8789"/>
        </w:tabs>
        <w:spacing w:after="0" w:line="360" w:lineRule="auto"/>
        <w:ind w:left="1134" w:right="237" w:hanging="1134"/>
        <w:rPr>
          <w:szCs w:val="24"/>
        </w:rPr>
      </w:pPr>
      <w:r w:rsidRPr="00567CE9">
        <w:rPr>
          <w:szCs w:val="24"/>
        </w:rPr>
        <w:t>Gambar 2.3 Pemanfaatan sensor garis.</w:t>
      </w:r>
      <w:r w:rsidRPr="00567CE9">
        <w:rPr>
          <w:szCs w:val="24"/>
        </w:rPr>
        <w:tab/>
        <w:t>13</w:t>
      </w:r>
    </w:p>
    <w:p w:rsidR="00BE5998" w:rsidRPr="00567CE9" w:rsidRDefault="00BE5998" w:rsidP="00BE5998">
      <w:pPr>
        <w:tabs>
          <w:tab w:val="right" w:leader="dot" w:pos="8789"/>
        </w:tabs>
        <w:spacing w:after="0" w:line="360" w:lineRule="auto"/>
        <w:ind w:left="1134" w:right="237" w:hanging="1134"/>
        <w:rPr>
          <w:szCs w:val="24"/>
        </w:rPr>
      </w:pPr>
      <w:r w:rsidRPr="00567CE9">
        <w:rPr>
          <w:szCs w:val="24"/>
        </w:rPr>
        <w:t>Gambar 2.4 Pemanfaatan sensor larik</w:t>
      </w:r>
      <w:r w:rsidRPr="00567CE9">
        <w:rPr>
          <w:szCs w:val="24"/>
        </w:rPr>
        <w:tab/>
        <w:t>14</w:t>
      </w:r>
    </w:p>
    <w:p w:rsidR="00BE5998" w:rsidRDefault="00BE5998" w:rsidP="00BE5998">
      <w:pPr>
        <w:tabs>
          <w:tab w:val="right" w:leader="dot" w:pos="8789"/>
        </w:tabs>
        <w:spacing w:after="0" w:line="360" w:lineRule="auto"/>
        <w:ind w:left="1134" w:right="237" w:hanging="1134"/>
        <w:rPr>
          <w:szCs w:val="24"/>
        </w:rPr>
      </w:pPr>
      <w:r w:rsidRPr="00567CE9">
        <w:rPr>
          <w:szCs w:val="24"/>
        </w:rPr>
        <w:t>Gambar 2.5 scan pada baris AB.</w:t>
      </w:r>
      <w:r w:rsidRPr="00567CE9">
        <w:rPr>
          <w:szCs w:val="24"/>
        </w:rPr>
        <w:tab/>
      </w:r>
      <w:r>
        <w:rPr>
          <w:szCs w:val="24"/>
        </w:rPr>
        <w:t>14</w:t>
      </w:r>
    </w:p>
    <w:p w:rsidR="00BE5998" w:rsidRPr="00567CE9" w:rsidRDefault="00BE5998" w:rsidP="00BE5998">
      <w:pPr>
        <w:tabs>
          <w:tab w:val="right" w:leader="dot" w:pos="8789"/>
        </w:tabs>
        <w:spacing w:after="0" w:line="360" w:lineRule="auto"/>
        <w:ind w:left="1134" w:right="237" w:hanging="1134"/>
        <w:rPr>
          <w:szCs w:val="24"/>
        </w:rPr>
      </w:pPr>
      <w:r>
        <w:rPr>
          <w:szCs w:val="24"/>
        </w:rPr>
        <w:t>Gambar 2.6 Sinyal kontinu AB</w:t>
      </w:r>
      <w:r>
        <w:rPr>
          <w:szCs w:val="24"/>
        </w:rPr>
        <w:tab/>
      </w:r>
      <w:r w:rsidRPr="00567CE9">
        <w:rPr>
          <w:szCs w:val="24"/>
        </w:rPr>
        <w:t>15</w:t>
      </w:r>
    </w:p>
    <w:p w:rsidR="00BE5998" w:rsidRPr="00567CE9" w:rsidRDefault="00BE5998" w:rsidP="00BE5998">
      <w:pPr>
        <w:tabs>
          <w:tab w:val="right" w:leader="dot" w:pos="8789"/>
        </w:tabs>
        <w:spacing w:after="0" w:line="360" w:lineRule="auto"/>
        <w:ind w:left="1134" w:right="237" w:hanging="1134"/>
        <w:rPr>
          <w:szCs w:val="24"/>
        </w:rPr>
      </w:pPr>
      <w:r w:rsidRPr="00567CE9">
        <w:rPr>
          <w:szCs w:val="24"/>
        </w:rPr>
        <w:t>Gambar 2.7 Proses sampling.</w:t>
      </w:r>
      <w:r w:rsidRPr="00567CE9">
        <w:rPr>
          <w:szCs w:val="24"/>
        </w:rPr>
        <w:tab/>
        <w:t>15</w:t>
      </w:r>
    </w:p>
    <w:p w:rsidR="00BE5998" w:rsidRPr="00567CE9" w:rsidRDefault="00BE5998" w:rsidP="00BE5998">
      <w:pPr>
        <w:tabs>
          <w:tab w:val="right" w:leader="dot" w:pos="8789"/>
        </w:tabs>
        <w:spacing w:after="0" w:line="360" w:lineRule="auto"/>
        <w:ind w:left="1134" w:right="237" w:hanging="1134"/>
        <w:rPr>
          <w:szCs w:val="24"/>
        </w:rPr>
      </w:pPr>
      <w:r w:rsidRPr="00567CE9">
        <w:rPr>
          <w:szCs w:val="24"/>
        </w:rPr>
        <w:t>Gambar 2.8 hasil sampling dan kuantisasi.</w:t>
      </w:r>
      <w:r w:rsidRPr="00567CE9">
        <w:rPr>
          <w:szCs w:val="24"/>
        </w:rPr>
        <w:tab/>
        <w:t>16</w:t>
      </w:r>
    </w:p>
    <w:p w:rsidR="00BE5998" w:rsidRPr="00567CE9" w:rsidRDefault="00BE5998" w:rsidP="00BE5998">
      <w:pPr>
        <w:tabs>
          <w:tab w:val="right" w:leader="dot" w:pos="8789"/>
        </w:tabs>
        <w:spacing w:after="0" w:line="360" w:lineRule="auto"/>
        <w:ind w:left="1134" w:right="237" w:hanging="1134"/>
        <w:rPr>
          <w:szCs w:val="24"/>
        </w:rPr>
      </w:pPr>
      <w:r w:rsidRPr="00567CE9">
        <w:rPr>
          <w:szCs w:val="24"/>
        </w:rPr>
        <w:t>Gambar 2.9 Proses sampling (a) Citra asli 256 x 256 pixel (b) Samping 128 x 128 (c) samping 64 x 64 (d) samping 32 x 32</w:t>
      </w:r>
      <w:r w:rsidRPr="00567CE9">
        <w:rPr>
          <w:szCs w:val="24"/>
        </w:rPr>
        <w:tab/>
        <w:t>17</w:t>
      </w:r>
    </w:p>
    <w:p w:rsidR="00BE5998" w:rsidRPr="00567CE9" w:rsidRDefault="00BE5998" w:rsidP="00BE5998">
      <w:pPr>
        <w:tabs>
          <w:tab w:val="right" w:leader="dot" w:pos="8789"/>
        </w:tabs>
        <w:spacing w:after="0" w:line="360" w:lineRule="auto"/>
        <w:ind w:left="1134" w:right="237" w:hanging="1134"/>
        <w:rPr>
          <w:szCs w:val="24"/>
        </w:rPr>
      </w:pPr>
      <w:r w:rsidRPr="00567CE9">
        <w:rPr>
          <w:szCs w:val="24"/>
        </w:rPr>
        <w:t>Gambar 2.10 proses kuantisasi (a) Citra asli 256 level warna (b) Kuantisasi 64 level (c) Kuantisasi 16 level (d)  Kuantisasi 4 level (e) Kuantisasi 2 level</w:t>
      </w:r>
      <w:r w:rsidRPr="00567CE9">
        <w:rPr>
          <w:szCs w:val="24"/>
        </w:rPr>
        <w:tab/>
        <w:t>18</w:t>
      </w:r>
    </w:p>
    <w:p w:rsidR="00BE5998" w:rsidRPr="00567CE9" w:rsidRDefault="00BE5998" w:rsidP="00BE5998">
      <w:pPr>
        <w:tabs>
          <w:tab w:val="right" w:leader="dot" w:pos="8789"/>
        </w:tabs>
        <w:spacing w:after="0" w:line="360" w:lineRule="auto"/>
        <w:ind w:left="1134" w:right="237" w:hanging="1134"/>
        <w:rPr>
          <w:szCs w:val="24"/>
        </w:rPr>
      </w:pPr>
      <w:r w:rsidRPr="00567CE9">
        <w:rPr>
          <w:szCs w:val="24"/>
        </w:rPr>
        <w:t>Gambar 2.11 Aturan koordinat yang digunakan.</w:t>
      </w:r>
      <w:r w:rsidRPr="00567CE9">
        <w:rPr>
          <w:szCs w:val="24"/>
        </w:rPr>
        <w:tab/>
        <w:t>19</w:t>
      </w:r>
    </w:p>
    <w:p w:rsidR="00BE5998" w:rsidRPr="00567CE9" w:rsidRDefault="00BE5998" w:rsidP="00BE5998">
      <w:pPr>
        <w:tabs>
          <w:tab w:val="right" w:leader="dot" w:pos="8789"/>
        </w:tabs>
        <w:spacing w:after="0" w:line="360" w:lineRule="auto"/>
        <w:ind w:left="1134" w:right="237" w:hanging="1134"/>
        <w:rPr>
          <w:szCs w:val="24"/>
        </w:rPr>
      </w:pPr>
      <w:r w:rsidRPr="00567CE9">
        <w:rPr>
          <w:szCs w:val="24"/>
        </w:rPr>
        <w:t>Gambar 2.12 Citra Digital dan representasinya.</w:t>
      </w:r>
      <w:r w:rsidRPr="00567CE9">
        <w:rPr>
          <w:szCs w:val="24"/>
        </w:rPr>
        <w:tab/>
        <w:t>19</w:t>
      </w:r>
    </w:p>
    <w:p w:rsidR="00BE5998" w:rsidRPr="00567CE9" w:rsidRDefault="00BE5998" w:rsidP="00BE5998">
      <w:pPr>
        <w:tabs>
          <w:tab w:val="right" w:leader="dot" w:pos="8789"/>
        </w:tabs>
        <w:spacing w:after="0" w:line="360" w:lineRule="auto"/>
        <w:ind w:left="1134" w:right="237" w:hanging="1134"/>
        <w:rPr>
          <w:szCs w:val="24"/>
        </w:rPr>
      </w:pPr>
      <w:r w:rsidRPr="00567CE9">
        <w:rPr>
          <w:szCs w:val="24"/>
        </w:rPr>
        <w:t>Gambar 2.13. Representasi citra grey scale yang diambil pada titik tertentu.</w:t>
      </w:r>
      <w:r w:rsidRPr="00567CE9">
        <w:rPr>
          <w:szCs w:val="24"/>
        </w:rPr>
        <w:tab/>
        <w:t>21</w:t>
      </w:r>
    </w:p>
    <w:p w:rsidR="00BE5998" w:rsidRPr="00567CE9" w:rsidRDefault="00BE5998" w:rsidP="00BE5998">
      <w:pPr>
        <w:tabs>
          <w:tab w:val="right" w:leader="dot" w:pos="8789"/>
        </w:tabs>
        <w:spacing w:after="0" w:line="360" w:lineRule="auto"/>
        <w:ind w:left="1134" w:right="237" w:hanging="1134"/>
        <w:rPr>
          <w:szCs w:val="24"/>
        </w:rPr>
      </w:pPr>
      <w:r w:rsidRPr="00567CE9">
        <w:rPr>
          <w:szCs w:val="24"/>
        </w:rPr>
        <w:t>Gambar 2.14 Representasi Citra RGB yang diambil pada titik tertentu.</w:t>
      </w:r>
      <w:r w:rsidRPr="00567CE9">
        <w:rPr>
          <w:szCs w:val="24"/>
        </w:rPr>
        <w:tab/>
        <w:t>22</w:t>
      </w:r>
    </w:p>
    <w:p w:rsidR="00D60A82" w:rsidRDefault="00BE5998" w:rsidP="00BE5998">
      <w:pPr>
        <w:tabs>
          <w:tab w:val="right" w:leader="dot" w:pos="8789"/>
        </w:tabs>
        <w:spacing w:after="0" w:line="360" w:lineRule="auto"/>
        <w:ind w:left="1134" w:right="237" w:hanging="1134"/>
        <w:rPr>
          <w:szCs w:val="24"/>
          <w:lang w:val="id-ID"/>
        </w:rPr>
      </w:pPr>
      <w:r w:rsidRPr="00567CE9">
        <w:rPr>
          <w:szCs w:val="24"/>
        </w:rPr>
        <w:t xml:space="preserve">Gambar 2.15 </w:t>
      </w:r>
      <w:r w:rsidR="00D60A82" w:rsidRPr="00D60A82">
        <w:rPr>
          <w:szCs w:val="24"/>
        </w:rPr>
        <w:t>Contoh Dilasi (a) Langkah dilasi (b) Proses pada saat posisi poros S ada di (2,0)</w:t>
      </w:r>
      <w:r w:rsidR="00D60A82">
        <w:rPr>
          <w:szCs w:val="24"/>
        </w:rPr>
        <w:tab/>
      </w:r>
      <w:r w:rsidR="00D60A82">
        <w:rPr>
          <w:szCs w:val="24"/>
          <w:lang w:val="id-ID"/>
        </w:rPr>
        <w:t>24</w:t>
      </w:r>
    </w:p>
    <w:p w:rsidR="00D60A82" w:rsidRDefault="00D60A82" w:rsidP="00BE5998">
      <w:pPr>
        <w:tabs>
          <w:tab w:val="right" w:leader="dot" w:pos="8789"/>
        </w:tabs>
        <w:spacing w:after="0" w:line="360" w:lineRule="auto"/>
        <w:ind w:left="1134" w:right="237" w:hanging="1134"/>
        <w:rPr>
          <w:szCs w:val="24"/>
          <w:lang w:val="id-ID"/>
        </w:rPr>
      </w:pPr>
      <w:r w:rsidRPr="00D60A82">
        <w:rPr>
          <w:szCs w:val="24"/>
        </w:rPr>
        <w:t xml:space="preserve">Gambar 2.16 Contoh Erosi (a) Proses erosi (b) Proses pada saat posisi poros S </w:t>
      </w:r>
      <w:r w:rsidRPr="00D60A82">
        <w:rPr>
          <w:szCs w:val="24"/>
          <w:lang w:val="id-ID"/>
        </w:rPr>
        <w:t>ber</w:t>
      </w:r>
      <w:r w:rsidRPr="00D60A82">
        <w:rPr>
          <w:szCs w:val="24"/>
        </w:rPr>
        <w:t>ada di (0,0)</w:t>
      </w:r>
      <w:r>
        <w:rPr>
          <w:szCs w:val="24"/>
        </w:rPr>
        <w:tab/>
      </w:r>
      <w:r>
        <w:rPr>
          <w:szCs w:val="24"/>
          <w:lang w:val="id-ID"/>
        </w:rPr>
        <w:t>25</w:t>
      </w:r>
    </w:p>
    <w:p w:rsidR="00D60A82" w:rsidRDefault="00D60A82" w:rsidP="00BE5998">
      <w:pPr>
        <w:tabs>
          <w:tab w:val="right" w:leader="dot" w:pos="8789"/>
        </w:tabs>
        <w:spacing w:after="0" w:line="360" w:lineRule="auto"/>
        <w:ind w:left="1134" w:right="237" w:hanging="1134"/>
        <w:rPr>
          <w:szCs w:val="24"/>
          <w:lang w:val="id-ID"/>
        </w:rPr>
      </w:pPr>
      <w:r w:rsidRPr="00D60A82">
        <w:rPr>
          <w:szCs w:val="24"/>
          <w:lang w:val="id-ID"/>
        </w:rPr>
        <w:t>Gambar 2.17 Contoh operasi O</w:t>
      </w:r>
      <w:r w:rsidRPr="00D60A82">
        <w:rPr>
          <w:i/>
          <w:szCs w:val="24"/>
          <w:lang w:val="id-ID"/>
        </w:rPr>
        <w:t>pening</w:t>
      </w:r>
      <w:r w:rsidRPr="00D60A82">
        <w:rPr>
          <w:szCs w:val="24"/>
          <w:lang w:val="id-ID"/>
        </w:rPr>
        <w:t xml:space="preserve"> citra A oleh B (a) Citra A (b) Proses erosi citra A oleh B (c) Hasil erosi citra A (d) Proses dilasi citra A oleh B (e) Hasil operasi opening citra A oleh B</w:t>
      </w:r>
      <w:r>
        <w:rPr>
          <w:szCs w:val="24"/>
          <w:lang w:val="id-ID"/>
        </w:rPr>
        <w:tab/>
        <w:t>27</w:t>
      </w:r>
    </w:p>
    <w:p w:rsidR="00D60A82" w:rsidRPr="00D60A82" w:rsidRDefault="00D60A82" w:rsidP="00BE5998">
      <w:pPr>
        <w:tabs>
          <w:tab w:val="right" w:leader="dot" w:pos="8789"/>
        </w:tabs>
        <w:spacing w:after="0" w:line="360" w:lineRule="auto"/>
        <w:ind w:left="1134" w:right="237" w:hanging="1134"/>
        <w:rPr>
          <w:szCs w:val="24"/>
          <w:lang w:val="id-ID"/>
        </w:rPr>
      </w:pPr>
      <w:r w:rsidRPr="00D60A82">
        <w:rPr>
          <w:szCs w:val="24"/>
          <w:lang w:val="id-ID"/>
        </w:rPr>
        <w:t xml:space="preserve">Gambar 2.18  Proses morfologi </w:t>
      </w:r>
      <w:r w:rsidRPr="00D60A82">
        <w:rPr>
          <w:i/>
          <w:szCs w:val="24"/>
          <w:lang w:val="id-ID"/>
        </w:rPr>
        <w:t>Closing</w:t>
      </w:r>
      <w:r w:rsidRPr="00D60A82">
        <w:rPr>
          <w:szCs w:val="24"/>
          <w:lang w:val="id-ID"/>
        </w:rPr>
        <w:t xml:space="preserve"> (a) Citra A (b) Proses dilasi citra A oleh B (c) Hasil dilasi citra A (d) Proses erosi citra A oleh B (e) Hasil operasi closing citra A oleh B</w:t>
      </w:r>
      <w:r>
        <w:rPr>
          <w:szCs w:val="24"/>
          <w:lang w:val="id-ID"/>
        </w:rPr>
        <w:tab/>
        <w:t>28</w:t>
      </w:r>
    </w:p>
    <w:p w:rsidR="00BE5998" w:rsidRPr="00D60A82" w:rsidRDefault="00D60A82" w:rsidP="00BE5998">
      <w:pPr>
        <w:tabs>
          <w:tab w:val="right" w:leader="dot" w:pos="8789"/>
        </w:tabs>
        <w:spacing w:after="0" w:line="360" w:lineRule="auto"/>
        <w:ind w:left="1134" w:right="237" w:hanging="1134"/>
        <w:rPr>
          <w:szCs w:val="24"/>
          <w:lang w:val="id-ID"/>
        </w:rPr>
      </w:pPr>
      <w:r w:rsidRPr="00D60A82">
        <w:rPr>
          <w:szCs w:val="24"/>
          <w:lang w:val="id-ID"/>
        </w:rPr>
        <w:t xml:space="preserve">Gambar 2.18  </w:t>
      </w:r>
      <w:r w:rsidR="00BE5998" w:rsidRPr="00567CE9">
        <w:rPr>
          <w:szCs w:val="24"/>
        </w:rPr>
        <w:t>Model Waterfal</w:t>
      </w:r>
      <w:r w:rsidR="00BE5998">
        <w:rPr>
          <w:szCs w:val="24"/>
        </w:rPr>
        <w:t>l menurut Roger S. Pressman.</w:t>
      </w:r>
      <w:r w:rsidR="00BE5998">
        <w:rPr>
          <w:szCs w:val="24"/>
        </w:rPr>
        <w:tab/>
      </w:r>
      <w:r>
        <w:rPr>
          <w:szCs w:val="24"/>
          <w:lang w:val="id-ID"/>
        </w:rPr>
        <w:t>34</w:t>
      </w:r>
    </w:p>
    <w:p w:rsidR="00BE5998" w:rsidRPr="00567CE9" w:rsidRDefault="00BE5998" w:rsidP="00BE5998">
      <w:pPr>
        <w:tabs>
          <w:tab w:val="right" w:leader="dot" w:pos="8789"/>
        </w:tabs>
        <w:spacing w:after="0" w:line="360" w:lineRule="auto"/>
        <w:ind w:left="1134" w:right="237" w:hanging="1134"/>
        <w:rPr>
          <w:bCs/>
          <w:i/>
          <w:szCs w:val="32"/>
        </w:rPr>
      </w:pPr>
      <w:r w:rsidRPr="00567CE9">
        <w:rPr>
          <w:bCs/>
          <w:szCs w:val="32"/>
        </w:rPr>
        <w:lastRenderedPageBreak/>
        <w:t xml:space="preserve">Gambar 3.1 Tahapan Metode </w:t>
      </w:r>
      <w:r w:rsidRPr="00567CE9">
        <w:rPr>
          <w:bCs/>
          <w:i/>
          <w:szCs w:val="32"/>
        </w:rPr>
        <w:t>Waterfall</w:t>
      </w:r>
      <w:r>
        <w:rPr>
          <w:bCs/>
          <w:i/>
          <w:szCs w:val="32"/>
        </w:rPr>
        <w:tab/>
      </w:r>
      <w:r w:rsidR="00D60A82">
        <w:rPr>
          <w:bCs/>
          <w:szCs w:val="32"/>
        </w:rPr>
        <w:t>36</w:t>
      </w:r>
    </w:p>
    <w:p w:rsidR="00BE5998" w:rsidRPr="00567CE9" w:rsidRDefault="00BE5998" w:rsidP="00BE5998">
      <w:pPr>
        <w:tabs>
          <w:tab w:val="right" w:leader="dot" w:pos="8789"/>
        </w:tabs>
        <w:spacing w:after="0" w:line="360" w:lineRule="auto"/>
        <w:ind w:left="1134" w:right="237" w:hanging="1134"/>
        <w:rPr>
          <w:bCs/>
          <w:szCs w:val="32"/>
        </w:rPr>
      </w:pPr>
      <w:r w:rsidRPr="00567CE9">
        <w:rPr>
          <w:bCs/>
          <w:szCs w:val="32"/>
        </w:rPr>
        <w:t>Gambar 3.2 Perancangan diagram alir sistem “Deteksi Karies Gigi”.</w:t>
      </w:r>
      <w:r w:rsidR="00D60A82">
        <w:rPr>
          <w:bCs/>
          <w:szCs w:val="32"/>
        </w:rPr>
        <w:tab/>
        <w:t>40</w:t>
      </w:r>
    </w:p>
    <w:p w:rsidR="00BE5998" w:rsidRPr="00567CE9" w:rsidRDefault="00BE5998" w:rsidP="00BE5998">
      <w:pPr>
        <w:tabs>
          <w:tab w:val="right" w:leader="dot" w:pos="8789"/>
        </w:tabs>
        <w:spacing w:after="0" w:line="360" w:lineRule="auto"/>
        <w:ind w:left="1134" w:right="237" w:hanging="1134"/>
        <w:rPr>
          <w:bCs/>
          <w:szCs w:val="32"/>
        </w:rPr>
      </w:pPr>
      <w:r w:rsidRPr="00567CE9">
        <w:rPr>
          <w:bCs/>
          <w:szCs w:val="32"/>
        </w:rPr>
        <w:t>Gambar 3.3 Perancangan diagram alir aplikasi Deteksi Karies Gigi.</w:t>
      </w:r>
      <w:r w:rsidR="00D60A82">
        <w:rPr>
          <w:bCs/>
          <w:szCs w:val="32"/>
        </w:rPr>
        <w:tab/>
        <w:t>42</w:t>
      </w:r>
    </w:p>
    <w:p w:rsidR="00BE5998" w:rsidRPr="00567CE9" w:rsidRDefault="00BE5998" w:rsidP="00BE5998">
      <w:pPr>
        <w:tabs>
          <w:tab w:val="right" w:leader="dot" w:pos="8789"/>
        </w:tabs>
        <w:spacing w:after="0" w:line="360" w:lineRule="auto"/>
        <w:ind w:left="1134" w:right="237" w:hanging="1134"/>
        <w:rPr>
          <w:bCs/>
          <w:szCs w:val="32"/>
        </w:rPr>
      </w:pPr>
      <w:r w:rsidRPr="00567CE9">
        <w:rPr>
          <w:bCs/>
          <w:szCs w:val="32"/>
        </w:rPr>
        <w:t>Gambar 3.4 Halaman judul.</w:t>
      </w:r>
      <w:r w:rsidR="00D60A82">
        <w:rPr>
          <w:bCs/>
          <w:szCs w:val="32"/>
        </w:rPr>
        <w:tab/>
        <w:t>44</w:t>
      </w:r>
    </w:p>
    <w:p w:rsidR="00BE5998" w:rsidRPr="00567CE9" w:rsidRDefault="00BE5998" w:rsidP="00BE5998">
      <w:pPr>
        <w:tabs>
          <w:tab w:val="right" w:leader="dot" w:pos="8789"/>
        </w:tabs>
        <w:spacing w:after="0" w:line="360" w:lineRule="auto"/>
        <w:ind w:left="1134" w:right="237" w:hanging="1134"/>
        <w:rPr>
          <w:bCs/>
          <w:szCs w:val="32"/>
        </w:rPr>
      </w:pPr>
      <w:r w:rsidRPr="00567CE9">
        <w:rPr>
          <w:bCs/>
          <w:szCs w:val="32"/>
        </w:rPr>
        <w:t>Gambar 3.5 Halaman Menu Utama aplikasi.</w:t>
      </w:r>
      <w:r w:rsidR="00D60A82">
        <w:rPr>
          <w:bCs/>
          <w:szCs w:val="32"/>
        </w:rPr>
        <w:tab/>
        <w:t>45</w:t>
      </w:r>
    </w:p>
    <w:p w:rsidR="00BE5998" w:rsidRPr="00567CE9" w:rsidRDefault="00BE5998" w:rsidP="00BE5998">
      <w:pPr>
        <w:tabs>
          <w:tab w:val="right" w:leader="dot" w:pos="8789"/>
        </w:tabs>
        <w:spacing w:after="0" w:line="360" w:lineRule="auto"/>
        <w:ind w:left="1134" w:right="237" w:hanging="1134"/>
        <w:rPr>
          <w:bCs/>
          <w:szCs w:val="32"/>
        </w:rPr>
      </w:pPr>
      <w:r w:rsidRPr="00567CE9">
        <w:rPr>
          <w:bCs/>
          <w:szCs w:val="32"/>
        </w:rPr>
        <w:t>Gambar 3.6 Halaman Cara Penggunaan aplikasi.</w:t>
      </w:r>
      <w:r w:rsidR="00D60A82">
        <w:rPr>
          <w:bCs/>
          <w:szCs w:val="32"/>
        </w:rPr>
        <w:tab/>
        <w:t>45</w:t>
      </w:r>
    </w:p>
    <w:p w:rsidR="00BE5998" w:rsidRPr="00567CE9" w:rsidRDefault="00BE5998" w:rsidP="00BE5998">
      <w:pPr>
        <w:tabs>
          <w:tab w:val="right" w:leader="dot" w:pos="8789"/>
        </w:tabs>
        <w:spacing w:after="0" w:line="360" w:lineRule="auto"/>
        <w:ind w:left="1134" w:right="237" w:hanging="1134"/>
        <w:rPr>
          <w:bCs/>
          <w:szCs w:val="32"/>
        </w:rPr>
      </w:pPr>
      <w:r w:rsidRPr="00567CE9">
        <w:rPr>
          <w:bCs/>
          <w:szCs w:val="32"/>
        </w:rPr>
        <w:t>Gambar 3.7 Halaman deteksi karies.</w:t>
      </w:r>
      <w:r w:rsidR="00D60A82">
        <w:rPr>
          <w:bCs/>
          <w:szCs w:val="32"/>
        </w:rPr>
        <w:tab/>
        <w:t>46</w:t>
      </w:r>
    </w:p>
    <w:p w:rsidR="00BE5998" w:rsidRPr="00567CE9" w:rsidRDefault="00BE5998" w:rsidP="00BE5998">
      <w:pPr>
        <w:tabs>
          <w:tab w:val="right" w:leader="dot" w:pos="8789"/>
        </w:tabs>
        <w:spacing w:after="0" w:line="360" w:lineRule="auto"/>
        <w:ind w:left="1134" w:right="237" w:hanging="1134"/>
        <w:rPr>
          <w:bCs/>
          <w:szCs w:val="32"/>
        </w:rPr>
      </w:pPr>
      <w:r w:rsidRPr="00567CE9">
        <w:rPr>
          <w:bCs/>
          <w:szCs w:val="32"/>
        </w:rPr>
        <w:t>Gambar 3.8 Halaman Tentang Karies.</w:t>
      </w:r>
      <w:r w:rsidR="00D60A82">
        <w:rPr>
          <w:bCs/>
          <w:szCs w:val="32"/>
        </w:rPr>
        <w:tab/>
        <w:t>46</w:t>
      </w:r>
    </w:p>
    <w:p w:rsidR="00BE5998" w:rsidRPr="00D60A82" w:rsidRDefault="00BE5998" w:rsidP="00BE5998">
      <w:pPr>
        <w:tabs>
          <w:tab w:val="right" w:leader="dot" w:pos="8789"/>
        </w:tabs>
        <w:spacing w:after="0" w:line="360" w:lineRule="auto"/>
        <w:ind w:left="1134" w:right="237" w:hanging="1134"/>
        <w:rPr>
          <w:rFonts w:eastAsia="Times New Roman"/>
          <w:b/>
          <w:bCs/>
          <w:sz w:val="20"/>
          <w:szCs w:val="24"/>
          <w:lang w:val="id-ID" w:eastAsia="x-none"/>
        </w:rPr>
      </w:pPr>
      <w:r w:rsidRPr="00567CE9">
        <w:rPr>
          <w:bCs/>
          <w:szCs w:val="32"/>
        </w:rPr>
        <w:t>Gambar 3.9 Halaman Info aplikasi.</w:t>
      </w:r>
      <w:r w:rsidR="00D60A82">
        <w:rPr>
          <w:bCs/>
          <w:szCs w:val="32"/>
        </w:rPr>
        <w:tab/>
        <w:t>4</w:t>
      </w:r>
      <w:r w:rsidR="00D60A82">
        <w:rPr>
          <w:bCs/>
          <w:szCs w:val="32"/>
          <w:lang w:val="id-ID"/>
        </w:rPr>
        <w:t>7</w:t>
      </w:r>
    </w:p>
    <w:p w:rsidR="00BE5998" w:rsidRDefault="00BE5998" w:rsidP="00BE5998">
      <w:pPr>
        <w:tabs>
          <w:tab w:val="right" w:leader="dot" w:pos="8789"/>
        </w:tabs>
        <w:spacing w:after="0" w:line="360" w:lineRule="auto"/>
        <w:ind w:left="1134" w:right="237" w:hanging="1134"/>
        <w:rPr>
          <w:rFonts w:eastAsia="Times New Roman"/>
          <w:b/>
          <w:bCs/>
          <w:sz w:val="20"/>
          <w:szCs w:val="24"/>
          <w:lang w:eastAsia="x-none"/>
        </w:rPr>
      </w:pPr>
      <w:r w:rsidRPr="00D06848">
        <w:rPr>
          <w:bCs/>
          <w:szCs w:val="32"/>
        </w:rPr>
        <w:t xml:space="preserve">Gambar 4.1 </w:t>
      </w:r>
      <w:r w:rsidR="00D60A82">
        <w:rPr>
          <w:bCs/>
          <w:szCs w:val="32"/>
        </w:rPr>
        <w:t>Tampilan pembuka aplikasi</w:t>
      </w:r>
      <w:r w:rsidR="00D60A82">
        <w:rPr>
          <w:bCs/>
          <w:szCs w:val="32"/>
        </w:rPr>
        <w:tab/>
        <w:t>49</w:t>
      </w:r>
    </w:p>
    <w:p w:rsidR="00BE5998" w:rsidRPr="00D06848" w:rsidRDefault="00BE5998" w:rsidP="00BE5998">
      <w:pPr>
        <w:tabs>
          <w:tab w:val="right" w:leader="dot" w:pos="8789"/>
        </w:tabs>
        <w:spacing w:after="0" w:line="360" w:lineRule="auto"/>
        <w:ind w:left="1134" w:right="237" w:hanging="1134"/>
        <w:rPr>
          <w:bCs/>
          <w:szCs w:val="32"/>
        </w:rPr>
      </w:pPr>
      <w:r>
        <w:rPr>
          <w:bCs/>
          <w:szCs w:val="32"/>
        </w:rPr>
        <w:t>G</w:t>
      </w:r>
      <w:r w:rsidR="00D60A82">
        <w:rPr>
          <w:bCs/>
          <w:szCs w:val="32"/>
        </w:rPr>
        <w:t>ambar 4.2 Menu utama aplikasi</w:t>
      </w:r>
      <w:r w:rsidR="00D60A82">
        <w:rPr>
          <w:bCs/>
          <w:szCs w:val="32"/>
        </w:rPr>
        <w:tab/>
        <w:t>50</w:t>
      </w:r>
    </w:p>
    <w:p w:rsidR="00BE5998" w:rsidRPr="00D06848" w:rsidRDefault="00BE5998" w:rsidP="00BE5998">
      <w:pPr>
        <w:tabs>
          <w:tab w:val="right" w:leader="dot" w:pos="8789"/>
        </w:tabs>
        <w:spacing w:after="0" w:line="360" w:lineRule="auto"/>
        <w:ind w:left="1134" w:right="237" w:hanging="1134"/>
        <w:rPr>
          <w:bCs/>
          <w:szCs w:val="32"/>
        </w:rPr>
      </w:pPr>
      <w:r w:rsidRPr="00D06848">
        <w:rPr>
          <w:bCs/>
          <w:szCs w:val="32"/>
        </w:rPr>
        <w:t>Gambar 4.3 Halaman Cara Menggunakan</w:t>
      </w:r>
      <w:r w:rsidR="00D60A82">
        <w:rPr>
          <w:bCs/>
          <w:szCs w:val="32"/>
        </w:rPr>
        <w:tab/>
        <w:t>51</w:t>
      </w:r>
    </w:p>
    <w:p w:rsidR="00BE5998" w:rsidRPr="00D06848" w:rsidRDefault="00BE5998" w:rsidP="00BE5998">
      <w:pPr>
        <w:tabs>
          <w:tab w:val="right" w:leader="dot" w:pos="8789"/>
        </w:tabs>
        <w:spacing w:after="0" w:line="360" w:lineRule="auto"/>
        <w:ind w:left="1134" w:right="237" w:hanging="1134"/>
        <w:rPr>
          <w:bCs/>
          <w:szCs w:val="32"/>
        </w:rPr>
      </w:pPr>
      <w:r w:rsidRPr="00D06848">
        <w:rPr>
          <w:bCs/>
          <w:szCs w:val="32"/>
        </w:rPr>
        <w:t>Gambar 4.4 Aktivitas pengambilan gambar</w:t>
      </w:r>
      <w:r w:rsidR="00D60A82">
        <w:rPr>
          <w:bCs/>
          <w:szCs w:val="32"/>
        </w:rPr>
        <w:tab/>
        <w:t>52</w:t>
      </w:r>
    </w:p>
    <w:p w:rsidR="00BE5998" w:rsidRPr="00D06848" w:rsidRDefault="00BE5998" w:rsidP="00BE5998">
      <w:pPr>
        <w:tabs>
          <w:tab w:val="right" w:leader="dot" w:pos="8789"/>
        </w:tabs>
        <w:spacing w:after="0" w:line="360" w:lineRule="auto"/>
        <w:ind w:left="1134" w:right="237" w:hanging="1134"/>
        <w:rPr>
          <w:bCs/>
          <w:szCs w:val="32"/>
        </w:rPr>
      </w:pPr>
      <w:r w:rsidRPr="00D06848">
        <w:rPr>
          <w:bCs/>
          <w:szCs w:val="32"/>
        </w:rPr>
        <w:t>Gambar 4.5 Memilih aplikasi penampil gambar</w:t>
      </w:r>
      <w:r w:rsidR="00D60A82">
        <w:rPr>
          <w:bCs/>
          <w:szCs w:val="32"/>
        </w:rPr>
        <w:tab/>
        <w:t>53</w:t>
      </w:r>
    </w:p>
    <w:p w:rsidR="00BE5998" w:rsidRPr="00D06848" w:rsidRDefault="00BE5998" w:rsidP="00BE5998">
      <w:pPr>
        <w:tabs>
          <w:tab w:val="right" w:leader="dot" w:pos="8789"/>
        </w:tabs>
        <w:spacing w:after="0" w:line="360" w:lineRule="auto"/>
        <w:ind w:left="1134" w:right="237" w:hanging="1134"/>
        <w:rPr>
          <w:bCs/>
          <w:szCs w:val="32"/>
        </w:rPr>
      </w:pPr>
      <w:r w:rsidRPr="00D06848">
        <w:rPr>
          <w:bCs/>
          <w:szCs w:val="32"/>
        </w:rPr>
        <w:t>Gambar 4.6 Aplikasi penampil gambar untuk memilih gambar</w:t>
      </w:r>
      <w:r w:rsidR="00D60A82">
        <w:rPr>
          <w:bCs/>
          <w:szCs w:val="32"/>
        </w:rPr>
        <w:tab/>
        <w:t>53</w:t>
      </w:r>
    </w:p>
    <w:p w:rsidR="00BE5998" w:rsidRPr="00D06848" w:rsidRDefault="00BE5998" w:rsidP="00BE5998">
      <w:pPr>
        <w:tabs>
          <w:tab w:val="right" w:leader="dot" w:pos="8789"/>
        </w:tabs>
        <w:spacing w:after="0" w:line="360" w:lineRule="auto"/>
        <w:ind w:left="1134" w:right="237" w:hanging="1134"/>
        <w:rPr>
          <w:bCs/>
          <w:szCs w:val="32"/>
        </w:rPr>
      </w:pPr>
      <w:r w:rsidRPr="00D06848">
        <w:rPr>
          <w:bCs/>
          <w:szCs w:val="32"/>
        </w:rPr>
        <w:t>Gambar 4.7</w:t>
      </w:r>
      <w:r>
        <w:rPr>
          <w:bCs/>
          <w:szCs w:val="32"/>
        </w:rPr>
        <w:t xml:space="preserve"> M</w:t>
      </w:r>
      <w:r w:rsidR="00D60A82">
        <w:rPr>
          <w:bCs/>
          <w:szCs w:val="32"/>
        </w:rPr>
        <w:t>engambil gambar dengan kamera</w:t>
      </w:r>
      <w:r w:rsidR="00D60A82">
        <w:rPr>
          <w:bCs/>
          <w:szCs w:val="32"/>
        </w:rPr>
        <w:tab/>
        <w:t>54</w:t>
      </w:r>
    </w:p>
    <w:p w:rsidR="00BE5998" w:rsidRPr="00D06848" w:rsidRDefault="00BE5998" w:rsidP="00BE5998">
      <w:pPr>
        <w:tabs>
          <w:tab w:val="right" w:leader="dot" w:pos="8789"/>
        </w:tabs>
        <w:spacing w:after="0" w:line="360" w:lineRule="auto"/>
        <w:ind w:left="1134" w:right="237" w:hanging="1134"/>
        <w:rPr>
          <w:bCs/>
          <w:szCs w:val="32"/>
        </w:rPr>
      </w:pPr>
      <w:r w:rsidRPr="00D06848">
        <w:rPr>
          <w:bCs/>
          <w:szCs w:val="32"/>
        </w:rPr>
        <w:t>Gambar 4.8 Menyutui pengambilan gambar dari kamera</w:t>
      </w:r>
      <w:r w:rsidR="00D60A82">
        <w:rPr>
          <w:bCs/>
          <w:szCs w:val="32"/>
        </w:rPr>
        <w:tab/>
        <w:t>55</w:t>
      </w:r>
    </w:p>
    <w:p w:rsidR="00BE5998" w:rsidRPr="00D06848" w:rsidRDefault="00BE5998" w:rsidP="00BE5998">
      <w:pPr>
        <w:tabs>
          <w:tab w:val="right" w:leader="dot" w:pos="8789"/>
        </w:tabs>
        <w:spacing w:after="0" w:line="360" w:lineRule="auto"/>
        <w:ind w:left="1134" w:right="237" w:hanging="1134"/>
        <w:rPr>
          <w:bCs/>
          <w:i/>
          <w:szCs w:val="32"/>
        </w:rPr>
      </w:pPr>
      <w:r w:rsidRPr="00D06848">
        <w:rPr>
          <w:bCs/>
          <w:szCs w:val="32"/>
        </w:rPr>
        <w:t>Gambar 4.9 Hasil mengambil gambar</w:t>
      </w:r>
      <w:r w:rsidR="00D60A82">
        <w:rPr>
          <w:bCs/>
          <w:szCs w:val="32"/>
        </w:rPr>
        <w:tab/>
        <w:t>55</w:t>
      </w:r>
    </w:p>
    <w:p w:rsidR="00BE5998" w:rsidRPr="00D06848" w:rsidRDefault="00BE5998" w:rsidP="00BE5998">
      <w:pPr>
        <w:tabs>
          <w:tab w:val="right" w:leader="dot" w:pos="8789"/>
        </w:tabs>
        <w:spacing w:after="0" w:line="360" w:lineRule="auto"/>
        <w:ind w:left="1134" w:right="237" w:hanging="1134"/>
        <w:rPr>
          <w:bCs/>
          <w:szCs w:val="32"/>
        </w:rPr>
      </w:pPr>
      <w:r w:rsidRPr="00D06848">
        <w:rPr>
          <w:bCs/>
          <w:szCs w:val="32"/>
        </w:rPr>
        <w:t>Gambar 4.10 Menyeleksi gambar</w:t>
      </w:r>
      <w:r w:rsidR="00D60A82">
        <w:rPr>
          <w:bCs/>
          <w:szCs w:val="32"/>
        </w:rPr>
        <w:tab/>
        <w:t>56</w:t>
      </w:r>
    </w:p>
    <w:p w:rsidR="00BE5998" w:rsidRPr="00D06848" w:rsidRDefault="00BE5998" w:rsidP="00BE5998">
      <w:pPr>
        <w:tabs>
          <w:tab w:val="right" w:leader="dot" w:pos="8789"/>
        </w:tabs>
        <w:spacing w:after="0" w:line="360" w:lineRule="auto"/>
        <w:ind w:left="1134" w:right="237" w:hanging="1134"/>
        <w:rPr>
          <w:bCs/>
          <w:szCs w:val="32"/>
        </w:rPr>
      </w:pPr>
      <w:r w:rsidRPr="00D06848">
        <w:rPr>
          <w:bCs/>
          <w:szCs w:val="32"/>
        </w:rPr>
        <w:t>Gambar 4.11 Tampilah hasil identifikasi Karies</w:t>
      </w:r>
      <w:r w:rsidR="00D60A82">
        <w:rPr>
          <w:bCs/>
          <w:szCs w:val="32"/>
        </w:rPr>
        <w:tab/>
        <w:t>57</w:t>
      </w:r>
    </w:p>
    <w:p w:rsidR="00BE5998" w:rsidRPr="00D06848" w:rsidRDefault="00BE5998" w:rsidP="00BE5998">
      <w:pPr>
        <w:tabs>
          <w:tab w:val="right" w:leader="dot" w:pos="8789"/>
        </w:tabs>
        <w:spacing w:after="0" w:line="360" w:lineRule="auto"/>
        <w:ind w:left="1134" w:right="237" w:hanging="1134"/>
        <w:rPr>
          <w:bCs/>
          <w:szCs w:val="32"/>
        </w:rPr>
      </w:pPr>
      <w:r w:rsidRPr="00D06848">
        <w:rPr>
          <w:bCs/>
          <w:szCs w:val="32"/>
        </w:rPr>
        <w:t>Gambar 4.12 Tampilan sebagian</w:t>
      </w:r>
      <w:r>
        <w:rPr>
          <w:bCs/>
          <w:szCs w:val="32"/>
        </w:rPr>
        <w:t xml:space="preserve"> i</w:t>
      </w:r>
      <w:r w:rsidR="00D60A82">
        <w:rPr>
          <w:bCs/>
          <w:szCs w:val="32"/>
        </w:rPr>
        <w:t>nformasi mengenai karies gigi</w:t>
      </w:r>
      <w:r w:rsidR="00D60A82">
        <w:rPr>
          <w:bCs/>
          <w:szCs w:val="32"/>
        </w:rPr>
        <w:tab/>
        <w:t>58</w:t>
      </w:r>
    </w:p>
    <w:p w:rsidR="00BE5998" w:rsidRPr="00D06848" w:rsidRDefault="00BE5998" w:rsidP="00BE5998">
      <w:pPr>
        <w:tabs>
          <w:tab w:val="right" w:leader="dot" w:pos="8789"/>
        </w:tabs>
        <w:spacing w:after="0" w:line="360" w:lineRule="auto"/>
        <w:ind w:left="1134" w:right="237" w:hanging="1134"/>
        <w:rPr>
          <w:bCs/>
          <w:szCs w:val="32"/>
        </w:rPr>
      </w:pPr>
      <w:r w:rsidRPr="00D06848">
        <w:rPr>
          <w:bCs/>
          <w:szCs w:val="32"/>
        </w:rPr>
        <w:t xml:space="preserve">Gambar </w:t>
      </w:r>
      <w:r>
        <w:rPr>
          <w:bCs/>
          <w:szCs w:val="32"/>
        </w:rPr>
        <w:t>4.</w:t>
      </w:r>
      <w:r w:rsidR="00D60A82">
        <w:rPr>
          <w:bCs/>
          <w:szCs w:val="32"/>
        </w:rPr>
        <w:t>13 Tampilan halaman Informasi</w:t>
      </w:r>
      <w:r w:rsidR="00D60A82">
        <w:rPr>
          <w:bCs/>
          <w:szCs w:val="32"/>
        </w:rPr>
        <w:tab/>
        <w:t>59</w:t>
      </w:r>
    </w:p>
    <w:p w:rsidR="00BE5998" w:rsidRPr="00D06848" w:rsidRDefault="00BE5998" w:rsidP="00BE5998">
      <w:pPr>
        <w:tabs>
          <w:tab w:val="right" w:leader="dot" w:pos="8789"/>
        </w:tabs>
        <w:spacing w:after="0" w:line="360" w:lineRule="auto"/>
        <w:ind w:left="1134" w:right="237" w:hanging="1134"/>
        <w:rPr>
          <w:bCs/>
          <w:szCs w:val="32"/>
        </w:rPr>
      </w:pPr>
      <w:r w:rsidRPr="00D06848">
        <w:rPr>
          <w:bCs/>
          <w:szCs w:val="32"/>
        </w:rPr>
        <w:t>Gambar 4.14 Melakukan penghilangan derau pada citra. (a) Citra asli (b) C</w:t>
      </w:r>
      <w:r>
        <w:rPr>
          <w:bCs/>
          <w:szCs w:val="32"/>
        </w:rPr>
        <w:t xml:space="preserve">itra setelah penghilangan </w:t>
      </w:r>
      <w:r w:rsidR="00D60A82">
        <w:rPr>
          <w:bCs/>
          <w:szCs w:val="32"/>
        </w:rPr>
        <w:t>derau</w:t>
      </w:r>
      <w:r w:rsidR="00D60A82">
        <w:rPr>
          <w:bCs/>
          <w:szCs w:val="32"/>
        </w:rPr>
        <w:tab/>
        <w:t>60</w:t>
      </w:r>
    </w:p>
    <w:p w:rsidR="00BE5998" w:rsidRPr="00D06848" w:rsidRDefault="00BE5998" w:rsidP="00BE5998">
      <w:pPr>
        <w:tabs>
          <w:tab w:val="right" w:leader="dot" w:pos="8789"/>
        </w:tabs>
        <w:spacing w:after="0" w:line="360" w:lineRule="auto"/>
        <w:ind w:left="1134" w:right="237" w:hanging="1134"/>
        <w:rPr>
          <w:bCs/>
          <w:szCs w:val="32"/>
        </w:rPr>
      </w:pPr>
      <w:r w:rsidRPr="00D06848">
        <w:rPr>
          <w:bCs/>
          <w:szCs w:val="32"/>
        </w:rPr>
        <w:t>Gambar 4.15 (a) Citra area warna pertama, (b) Citra area warna kedua (c) Penggabungan citra area warna pertama dan kedua (d) Citra tepi dari penggabungan citra pertama dan kedua</w:t>
      </w:r>
      <w:r w:rsidR="00D60A82">
        <w:rPr>
          <w:bCs/>
          <w:szCs w:val="32"/>
        </w:rPr>
        <w:tab/>
        <w:t>61</w:t>
      </w:r>
    </w:p>
    <w:p w:rsidR="00BE5998" w:rsidRPr="00D06848" w:rsidRDefault="00BE5998" w:rsidP="00BE5998">
      <w:pPr>
        <w:tabs>
          <w:tab w:val="right" w:leader="dot" w:pos="8789"/>
        </w:tabs>
        <w:spacing w:after="0" w:line="360" w:lineRule="auto"/>
        <w:ind w:left="1134" w:right="237" w:hanging="1134"/>
        <w:rPr>
          <w:bCs/>
          <w:szCs w:val="32"/>
        </w:rPr>
      </w:pPr>
      <w:r w:rsidRPr="00D06848">
        <w:rPr>
          <w:bCs/>
          <w:szCs w:val="32"/>
        </w:rPr>
        <w:t xml:space="preserve">Gambar 4.16 (a) Citra aras keabuan. (b) Citra hasil deteksi tepi dengan metode Canny. (c) Hasil citra morfologi </w:t>
      </w:r>
      <w:r w:rsidRPr="00D06848">
        <w:rPr>
          <w:bCs/>
          <w:i/>
          <w:szCs w:val="32"/>
        </w:rPr>
        <w:t>Closing</w:t>
      </w:r>
      <w:r w:rsidRPr="00D06848">
        <w:rPr>
          <w:bCs/>
          <w:szCs w:val="32"/>
        </w:rPr>
        <w:t xml:space="preserve"> dari citra tepi (d) penggabungan kedua citra tepi.</w:t>
      </w:r>
      <w:r w:rsidR="00D60A82">
        <w:rPr>
          <w:bCs/>
          <w:szCs w:val="32"/>
        </w:rPr>
        <w:tab/>
        <w:t>62</w:t>
      </w:r>
    </w:p>
    <w:p w:rsidR="00BE5998" w:rsidRPr="00D06848" w:rsidRDefault="00BE5998" w:rsidP="00BE5998">
      <w:pPr>
        <w:tabs>
          <w:tab w:val="right" w:leader="dot" w:pos="8789"/>
        </w:tabs>
        <w:spacing w:after="0" w:line="360" w:lineRule="auto"/>
        <w:ind w:left="1134" w:right="237" w:hanging="1134"/>
        <w:rPr>
          <w:bCs/>
          <w:szCs w:val="32"/>
        </w:rPr>
      </w:pPr>
      <w:r w:rsidRPr="00D06848">
        <w:rPr>
          <w:bCs/>
          <w:szCs w:val="32"/>
        </w:rPr>
        <w:lastRenderedPageBreak/>
        <w:t xml:space="preserve">Gambar 4.17 (a) Citra hasil </w:t>
      </w:r>
      <w:r w:rsidRPr="00D06848">
        <w:rPr>
          <w:bCs/>
          <w:i/>
          <w:szCs w:val="32"/>
        </w:rPr>
        <w:t xml:space="preserve">Area Filling </w:t>
      </w:r>
      <w:r w:rsidRPr="00D06848">
        <w:rPr>
          <w:bCs/>
          <w:szCs w:val="32"/>
        </w:rPr>
        <w:t xml:space="preserve">pertama dari koordinat (0,0). (b) Citra hasil </w:t>
      </w:r>
      <w:r w:rsidRPr="00D06848">
        <w:rPr>
          <w:bCs/>
          <w:i/>
          <w:szCs w:val="32"/>
        </w:rPr>
        <w:t xml:space="preserve">Area Filling </w:t>
      </w:r>
      <w:r w:rsidRPr="00D06848">
        <w:rPr>
          <w:bCs/>
          <w:szCs w:val="32"/>
        </w:rPr>
        <w:t>ke</w:t>
      </w:r>
      <w:r>
        <w:rPr>
          <w:bCs/>
          <w:szCs w:val="32"/>
        </w:rPr>
        <w:t>du</w:t>
      </w:r>
      <w:r w:rsidR="00D60A82">
        <w:rPr>
          <w:bCs/>
          <w:szCs w:val="32"/>
        </w:rPr>
        <w:t>a dari koordinat tengah citra</w:t>
      </w:r>
      <w:r w:rsidR="00D60A82">
        <w:rPr>
          <w:bCs/>
          <w:szCs w:val="32"/>
        </w:rPr>
        <w:tab/>
        <w:t>63</w:t>
      </w:r>
    </w:p>
    <w:p w:rsidR="00BE5998" w:rsidRPr="00D06848" w:rsidRDefault="00BE5998" w:rsidP="00BE5998">
      <w:pPr>
        <w:tabs>
          <w:tab w:val="right" w:leader="dot" w:pos="8789"/>
        </w:tabs>
        <w:spacing w:after="0" w:line="360" w:lineRule="auto"/>
        <w:ind w:left="1134" w:right="237" w:hanging="1134"/>
        <w:rPr>
          <w:bCs/>
          <w:szCs w:val="32"/>
        </w:rPr>
      </w:pPr>
      <w:r w:rsidRPr="00D06848">
        <w:rPr>
          <w:bCs/>
          <w:szCs w:val="32"/>
        </w:rPr>
        <w:t xml:space="preserve">Gambar 4.18 (a) Hasil Morfologi </w:t>
      </w:r>
      <w:r w:rsidRPr="00D06848">
        <w:rPr>
          <w:bCs/>
          <w:i/>
          <w:szCs w:val="32"/>
        </w:rPr>
        <w:t>Closing</w:t>
      </w:r>
      <w:r w:rsidRPr="00D06848">
        <w:rPr>
          <w:bCs/>
          <w:szCs w:val="32"/>
        </w:rPr>
        <w:t xml:space="preserve"> (b) Hasil pengaburan pertama (c) Hasil erosi (d) Hasil pengaburan kedua</w:t>
      </w:r>
      <w:r w:rsidR="00D60A82">
        <w:rPr>
          <w:bCs/>
          <w:szCs w:val="32"/>
        </w:rPr>
        <w:tab/>
        <w:t>64</w:t>
      </w:r>
    </w:p>
    <w:p w:rsidR="00BE5998" w:rsidRDefault="00BE5998" w:rsidP="00BE5998">
      <w:pPr>
        <w:tabs>
          <w:tab w:val="right" w:leader="dot" w:pos="8789"/>
        </w:tabs>
        <w:spacing w:after="0" w:line="360" w:lineRule="auto"/>
        <w:ind w:left="1134" w:right="237" w:hanging="1134"/>
        <w:rPr>
          <w:bCs/>
          <w:szCs w:val="32"/>
        </w:rPr>
      </w:pPr>
      <w:r w:rsidRPr="00D06848">
        <w:rPr>
          <w:bCs/>
          <w:szCs w:val="32"/>
        </w:rPr>
        <w:t>Gambar 4.19 (a) Citra Hasil penyesuaian warna. (b) Citra hasil pengedokan</w:t>
      </w:r>
      <w:r w:rsidR="00D60A82">
        <w:rPr>
          <w:bCs/>
          <w:szCs w:val="32"/>
        </w:rPr>
        <w:tab/>
        <w:t>65</w:t>
      </w:r>
    </w:p>
    <w:p w:rsidR="00D60A82" w:rsidRPr="00D60A82" w:rsidRDefault="00D60A82" w:rsidP="00BE5998">
      <w:pPr>
        <w:tabs>
          <w:tab w:val="right" w:leader="dot" w:pos="8789"/>
        </w:tabs>
        <w:spacing w:after="0" w:line="360" w:lineRule="auto"/>
        <w:ind w:left="1134" w:right="237" w:hanging="1134"/>
        <w:rPr>
          <w:bCs/>
          <w:szCs w:val="32"/>
          <w:lang w:val="id-ID"/>
        </w:rPr>
      </w:pPr>
      <w:r>
        <w:rPr>
          <w:bCs/>
          <w:szCs w:val="32"/>
          <w:lang w:val="id-ID"/>
        </w:rPr>
        <w:t>Gambar 4.20 Letak karies yang terlihat diubah menjadi warna hitam</w:t>
      </w:r>
      <w:r>
        <w:rPr>
          <w:bCs/>
          <w:szCs w:val="32"/>
          <w:lang w:val="id-ID"/>
        </w:rPr>
        <w:tab/>
        <w:t>67</w:t>
      </w:r>
    </w:p>
    <w:p w:rsidR="00BE5998" w:rsidRDefault="00BE5998">
      <w:pPr>
        <w:spacing w:after="160" w:line="259" w:lineRule="auto"/>
        <w:ind w:left="0" w:firstLine="0"/>
        <w:jc w:val="left"/>
        <w:rPr>
          <w:bCs/>
          <w:szCs w:val="32"/>
        </w:rPr>
      </w:pPr>
      <w:r>
        <w:rPr>
          <w:bCs/>
          <w:szCs w:val="32"/>
        </w:rPr>
        <w:br w:type="page"/>
      </w:r>
    </w:p>
    <w:p w:rsidR="00B5391B" w:rsidRPr="006A64F3" w:rsidRDefault="00BE6CE4" w:rsidP="006111B1">
      <w:pPr>
        <w:pStyle w:val="Heading1"/>
      </w:pPr>
      <w:bookmarkStart w:id="10" w:name="_Toc487019291"/>
      <w:r w:rsidRPr="006A64F3">
        <w:lastRenderedPageBreak/>
        <w:t>DAFTAR TABEL</w:t>
      </w:r>
      <w:bookmarkEnd w:id="10"/>
    </w:p>
    <w:p w:rsidR="00D02BE4" w:rsidRPr="00D02BE4" w:rsidRDefault="00D02BE4" w:rsidP="00D02BE4"/>
    <w:p w:rsidR="00D60A82" w:rsidRDefault="00D60A82" w:rsidP="00687E14">
      <w:pPr>
        <w:tabs>
          <w:tab w:val="right" w:leader="dot" w:pos="7655"/>
        </w:tabs>
        <w:spacing w:after="0" w:line="360" w:lineRule="auto"/>
        <w:ind w:left="0" w:firstLine="0"/>
        <w:rPr>
          <w:lang w:val="id-ID"/>
        </w:rPr>
      </w:pPr>
      <w:r>
        <w:rPr>
          <w:lang w:val="id-ID"/>
        </w:rPr>
        <w:t>Tabel 2.1 Hasil proses Dilasi</w:t>
      </w:r>
      <w:r>
        <w:rPr>
          <w:lang w:val="id-ID"/>
        </w:rPr>
        <w:tab/>
        <w:t>24</w:t>
      </w:r>
    </w:p>
    <w:p w:rsidR="00D60A82" w:rsidRDefault="00D60A82" w:rsidP="00687E14">
      <w:pPr>
        <w:tabs>
          <w:tab w:val="right" w:leader="dot" w:pos="7655"/>
        </w:tabs>
        <w:spacing w:after="0" w:line="360" w:lineRule="auto"/>
        <w:ind w:left="0" w:firstLine="0"/>
        <w:rPr>
          <w:lang w:val="id-ID"/>
        </w:rPr>
      </w:pPr>
      <w:r>
        <w:rPr>
          <w:lang w:val="id-ID"/>
        </w:rPr>
        <w:t>Tabel 2.2 Hasil proses Erosi</w:t>
      </w:r>
      <w:r>
        <w:rPr>
          <w:lang w:val="id-ID"/>
        </w:rPr>
        <w:tab/>
      </w:r>
      <w:r w:rsidR="00152CDC">
        <w:rPr>
          <w:lang w:val="id-ID"/>
        </w:rPr>
        <w:t>26</w:t>
      </w:r>
    </w:p>
    <w:p w:rsidR="00D02BE4" w:rsidRDefault="00BE5998" w:rsidP="00687E14">
      <w:pPr>
        <w:tabs>
          <w:tab w:val="right" w:leader="dot" w:pos="7655"/>
        </w:tabs>
        <w:spacing w:after="0" w:line="360" w:lineRule="auto"/>
        <w:ind w:left="0" w:firstLine="0"/>
        <w:rPr>
          <w:lang w:val="id-ID"/>
        </w:rPr>
      </w:pPr>
      <w:r>
        <w:rPr>
          <w:lang w:val="id-ID"/>
        </w:rPr>
        <w:t>Tabel 4.1 Ke</w:t>
      </w:r>
      <w:r w:rsidR="00687E14">
        <w:rPr>
          <w:lang w:val="id-ID"/>
        </w:rPr>
        <w:t>terangan mengenai Size dan Site</w:t>
      </w:r>
      <w:r w:rsidR="00687E14">
        <w:rPr>
          <w:lang w:val="id-ID"/>
        </w:rPr>
        <w:tab/>
      </w:r>
      <w:r>
        <w:rPr>
          <w:lang w:val="id-ID"/>
        </w:rPr>
        <w:t>61</w:t>
      </w:r>
    </w:p>
    <w:p w:rsidR="00152CDC" w:rsidRDefault="00152CDC" w:rsidP="00687E14">
      <w:pPr>
        <w:tabs>
          <w:tab w:val="right" w:leader="dot" w:pos="7655"/>
        </w:tabs>
        <w:spacing w:after="0" w:line="360" w:lineRule="auto"/>
        <w:ind w:left="0" w:firstLine="0"/>
        <w:rPr>
          <w:lang w:val="id-ID"/>
        </w:rPr>
      </w:pPr>
      <w:r>
        <w:rPr>
          <w:lang w:val="id-ID"/>
        </w:rPr>
        <w:t>Tabel 4.2 Tabel pengujian fungsi pada aplikasi</w:t>
      </w:r>
      <w:r>
        <w:rPr>
          <w:lang w:val="id-ID"/>
        </w:rPr>
        <w:tab/>
        <w:t>68</w:t>
      </w:r>
    </w:p>
    <w:p w:rsidR="00152CDC" w:rsidRPr="00D02BE4" w:rsidRDefault="00152CDC" w:rsidP="00687E14">
      <w:pPr>
        <w:tabs>
          <w:tab w:val="right" w:leader="dot" w:pos="7655"/>
        </w:tabs>
        <w:spacing w:after="0" w:line="360" w:lineRule="auto"/>
        <w:ind w:left="0" w:firstLine="0"/>
      </w:pPr>
      <w:r>
        <w:rPr>
          <w:lang w:val="id-ID"/>
        </w:rPr>
        <w:t>Tab</w:t>
      </w:r>
      <w:r>
        <w:rPr>
          <w:lang w:val="id-ID"/>
        </w:rPr>
        <w:t>el 4.3</w:t>
      </w:r>
      <w:bookmarkStart w:id="11" w:name="_GoBack"/>
      <w:bookmarkEnd w:id="11"/>
      <w:r>
        <w:rPr>
          <w:lang w:val="id-ID"/>
        </w:rPr>
        <w:t xml:space="preserve"> Tabel pengujian tombol pada aplikasi</w:t>
      </w:r>
      <w:r>
        <w:rPr>
          <w:lang w:val="id-ID"/>
        </w:rPr>
        <w:tab/>
        <w:t>69</w:t>
      </w:r>
    </w:p>
    <w:p w:rsidR="001F312D" w:rsidRPr="00687E14" w:rsidRDefault="00B5391B" w:rsidP="00687E14">
      <w:pPr>
        <w:spacing w:after="0" w:line="259" w:lineRule="auto"/>
        <w:ind w:left="0" w:firstLine="0"/>
        <w:jc w:val="left"/>
        <w:rPr>
          <w:rFonts w:eastAsiaTheme="minorHAnsi" w:cstheme="minorBidi"/>
          <w:b/>
          <w:szCs w:val="32"/>
        </w:rPr>
      </w:pPr>
      <w:r>
        <w:br w:type="page"/>
      </w:r>
    </w:p>
    <w:p w:rsidR="001F312D" w:rsidRPr="001F312D" w:rsidRDefault="001F312D" w:rsidP="001F312D">
      <w:pPr>
        <w:tabs>
          <w:tab w:val="left" w:pos="1701"/>
        </w:tabs>
        <w:spacing w:after="0" w:line="360" w:lineRule="auto"/>
        <w:ind w:left="0" w:firstLine="0"/>
        <w:rPr>
          <w:rFonts w:eastAsiaTheme="minorHAnsi"/>
          <w:i/>
          <w:iCs/>
          <w:color w:val="000000"/>
          <w:szCs w:val="24"/>
        </w:rPr>
        <w:sectPr w:rsidR="001F312D" w:rsidRPr="001F312D" w:rsidSect="00F93BF4">
          <w:pgSz w:w="11907" w:h="16839" w:code="9"/>
          <w:pgMar w:top="2268" w:right="1701" w:bottom="1701" w:left="2268" w:header="720" w:footer="720" w:gutter="0"/>
          <w:pgNumType w:fmt="lowerRoman"/>
          <w:cols w:space="720"/>
          <w:docGrid w:linePitch="360"/>
        </w:sectPr>
      </w:pPr>
    </w:p>
    <w:p w:rsidR="00B5391B" w:rsidRPr="00B5391B" w:rsidRDefault="00B5391B" w:rsidP="00B5391B">
      <w:pPr>
        <w:keepNext/>
        <w:keepLines/>
        <w:spacing w:after="0" w:line="360" w:lineRule="auto"/>
        <w:ind w:left="0" w:firstLine="0"/>
        <w:jc w:val="center"/>
        <w:outlineLvl w:val="0"/>
        <w:rPr>
          <w:rFonts w:eastAsiaTheme="majorEastAsia" w:cstheme="majorBidi"/>
          <w:b/>
          <w:kern w:val="2"/>
          <w:szCs w:val="32"/>
        </w:rPr>
      </w:pPr>
      <w:bookmarkStart w:id="12" w:name="_Toc487019292"/>
      <w:r w:rsidRPr="00B5391B">
        <w:rPr>
          <w:rFonts w:eastAsiaTheme="majorEastAsia" w:cstheme="majorBidi"/>
          <w:b/>
          <w:kern w:val="2"/>
          <w:szCs w:val="32"/>
        </w:rPr>
        <w:lastRenderedPageBreak/>
        <w:t>BAB I</w:t>
      </w:r>
      <w:r w:rsidRPr="00B5391B">
        <w:rPr>
          <w:rFonts w:eastAsiaTheme="majorEastAsia" w:cstheme="majorBidi"/>
          <w:b/>
          <w:kern w:val="2"/>
          <w:szCs w:val="32"/>
        </w:rPr>
        <w:br/>
        <w:t>PENDAHULUAN</w:t>
      </w:r>
      <w:bookmarkEnd w:id="12"/>
    </w:p>
    <w:p w:rsidR="00B5391B" w:rsidRPr="00B5391B" w:rsidRDefault="00B5391B" w:rsidP="00B5391B">
      <w:pPr>
        <w:spacing w:after="0" w:line="360" w:lineRule="auto"/>
        <w:ind w:left="0" w:firstLine="0"/>
        <w:rPr>
          <w:rFonts w:eastAsiaTheme="minorHAnsi" w:cstheme="minorBidi"/>
        </w:rPr>
      </w:pPr>
    </w:p>
    <w:p w:rsidR="00B5391B" w:rsidRPr="00027FB3" w:rsidRDefault="00B5391B" w:rsidP="000413E1">
      <w:pPr>
        <w:keepNext/>
        <w:keepLines/>
        <w:numPr>
          <w:ilvl w:val="1"/>
          <w:numId w:val="2"/>
        </w:numPr>
        <w:spacing w:after="0" w:line="360" w:lineRule="auto"/>
        <w:ind w:left="567" w:hanging="567"/>
        <w:outlineLvl w:val="1"/>
        <w:rPr>
          <w:rFonts w:eastAsiaTheme="majorEastAsia" w:cstheme="majorBidi"/>
          <w:b/>
          <w:szCs w:val="26"/>
        </w:rPr>
      </w:pPr>
      <w:bookmarkStart w:id="13" w:name="_Toc487019293"/>
      <w:r w:rsidRPr="00B5391B">
        <w:rPr>
          <w:rFonts w:eastAsiaTheme="majorEastAsia" w:cstheme="majorBidi"/>
          <w:b/>
          <w:szCs w:val="26"/>
        </w:rPr>
        <w:t>Latar Belakang</w:t>
      </w:r>
      <w:bookmarkEnd w:id="13"/>
      <w:r w:rsidR="00027FB3">
        <w:rPr>
          <w:rFonts w:eastAsiaTheme="majorEastAsia" w:cstheme="majorBidi"/>
          <w:b/>
          <w:szCs w:val="26"/>
          <w:lang w:val="id-ID"/>
        </w:rPr>
        <w:t xml:space="preserve"> </w:t>
      </w:r>
    </w:p>
    <w:p w:rsidR="00027FB3" w:rsidRDefault="00027FB3" w:rsidP="00027FB3">
      <w:pPr>
        <w:keepNext/>
        <w:keepLines/>
        <w:spacing w:after="0" w:line="360" w:lineRule="auto"/>
        <w:ind w:left="567" w:firstLine="0"/>
        <w:outlineLvl w:val="1"/>
        <w:rPr>
          <w:rFonts w:eastAsiaTheme="majorEastAsia" w:cstheme="majorBidi"/>
          <w:b/>
          <w:szCs w:val="26"/>
        </w:rPr>
      </w:pPr>
    </w:p>
    <w:p w:rsidR="00027FB3" w:rsidRDefault="00027FB3">
      <w:pPr>
        <w:spacing w:after="160" w:line="259" w:lineRule="auto"/>
        <w:ind w:left="0" w:firstLine="0"/>
        <w:jc w:val="left"/>
        <w:rPr>
          <w:rFonts w:eastAsiaTheme="majorEastAsia" w:cstheme="majorBidi"/>
          <w:b/>
          <w:szCs w:val="26"/>
        </w:rPr>
      </w:pPr>
      <w:r>
        <w:rPr>
          <w:rFonts w:eastAsiaTheme="majorEastAsia" w:cstheme="majorBidi"/>
          <w:b/>
          <w:szCs w:val="26"/>
        </w:rPr>
        <w:br w:type="page"/>
      </w:r>
    </w:p>
    <w:p w:rsidR="00027FB3" w:rsidRPr="00027FB3" w:rsidRDefault="00027FB3" w:rsidP="00027FB3">
      <w:pPr>
        <w:keepNext/>
        <w:keepLines/>
        <w:spacing w:after="0" w:line="360" w:lineRule="auto"/>
        <w:ind w:left="567" w:firstLine="0"/>
        <w:outlineLvl w:val="1"/>
        <w:rPr>
          <w:rFonts w:eastAsiaTheme="majorEastAsia" w:cstheme="majorBidi"/>
          <w:b/>
          <w:szCs w:val="26"/>
        </w:rPr>
      </w:pPr>
    </w:p>
    <w:p w:rsidR="00027FB3" w:rsidRPr="00B5391B" w:rsidRDefault="00027FB3" w:rsidP="000413E1">
      <w:pPr>
        <w:keepNext/>
        <w:keepLines/>
        <w:numPr>
          <w:ilvl w:val="1"/>
          <w:numId w:val="2"/>
        </w:numPr>
        <w:spacing w:after="0" w:line="360" w:lineRule="auto"/>
        <w:ind w:left="567" w:hanging="567"/>
        <w:outlineLvl w:val="1"/>
        <w:rPr>
          <w:rFonts w:eastAsiaTheme="majorEastAsia" w:cstheme="majorBidi"/>
          <w:b/>
          <w:szCs w:val="26"/>
        </w:rPr>
      </w:pPr>
    </w:p>
    <w:sectPr w:rsidR="00027FB3" w:rsidRPr="00B5391B" w:rsidSect="00027FB3">
      <w:pgSz w:w="11907" w:h="16839"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27C" w:rsidRDefault="008D527C" w:rsidP="00F93BF4">
      <w:pPr>
        <w:spacing w:after="0" w:line="240" w:lineRule="auto"/>
      </w:pPr>
      <w:r>
        <w:separator/>
      </w:r>
    </w:p>
  </w:endnote>
  <w:endnote w:type="continuationSeparator" w:id="0">
    <w:p w:rsidR="008D527C" w:rsidRDefault="008D527C" w:rsidP="00F9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FreeSans">
    <w:altName w:val="Arial"/>
    <w:charset w:val="01"/>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530751"/>
      <w:docPartObj>
        <w:docPartGallery w:val="Page Numbers (Bottom of Page)"/>
        <w:docPartUnique/>
      </w:docPartObj>
    </w:sdtPr>
    <w:sdtEndPr>
      <w:rPr>
        <w:noProof/>
      </w:rPr>
    </w:sdtEndPr>
    <w:sdtContent>
      <w:p w:rsidR="00C76BFF" w:rsidRDefault="00C76BFF">
        <w:pPr>
          <w:pStyle w:val="Footer"/>
          <w:jc w:val="center"/>
        </w:pPr>
        <w:r>
          <w:fldChar w:fldCharType="begin"/>
        </w:r>
        <w:r>
          <w:instrText xml:space="preserve"> PAGE   \* MERGEFORMAT </w:instrText>
        </w:r>
        <w:r>
          <w:fldChar w:fldCharType="separate"/>
        </w:r>
        <w:r w:rsidR="00152CDC">
          <w:rPr>
            <w:noProof/>
          </w:rPr>
          <w:t>2</w:t>
        </w:r>
        <w:r>
          <w:rPr>
            <w:noProof/>
          </w:rPr>
          <w:fldChar w:fldCharType="end"/>
        </w:r>
      </w:p>
    </w:sdtContent>
  </w:sdt>
  <w:p w:rsidR="00C76BFF" w:rsidRDefault="00C76B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27C" w:rsidRDefault="008D527C" w:rsidP="00F93BF4">
      <w:pPr>
        <w:spacing w:after="0" w:line="240" w:lineRule="auto"/>
      </w:pPr>
      <w:r>
        <w:separator/>
      </w:r>
    </w:p>
  </w:footnote>
  <w:footnote w:type="continuationSeparator" w:id="0">
    <w:p w:rsidR="008D527C" w:rsidRDefault="008D527C" w:rsidP="00F93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none"/>
      <w:suff w:val="nothing"/>
      <w:lvlText w:val=""/>
      <w:lvlJc w:val="left"/>
      <w:pPr>
        <w:tabs>
          <w:tab w:val="num" w:pos="0"/>
        </w:tabs>
        <w:ind w:left="0" w:firstLine="0"/>
      </w:pPr>
      <w:rPr>
        <w:b/>
        <w:lang w:val="id-ID"/>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3"/>
    <w:multiLevelType w:val="singleLevel"/>
    <w:tmpl w:val="00000003"/>
    <w:name w:val="WW8Num4"/>
    <w:lvl w:ilvl="0">
      <w:start w:val="1"/>
      <w:numFmt w:val="decimal"/>
      <w:lvlText w:val="%1."/>
      <w:lvlJc w:val="left"/>
      <w:pPr>
        <w:tabs>
          <w:tab w:val="num" w:pos="0"/>
        </w:tabs>
        <w:ind w:left="360" w:hanging="360"/>
      </w:pPr>
      <w:rPr>
        <w:i/>
        <w:lang w:val="id-ID"/>
      </w:rPr>
    </w:lvl>
  </w:abstractNum>
  <w:abstractNum w:abstractNumId="2">
    <w:nsid w:val="00000004"/>
    <w:multiLevelType w:val="multilevel"/>
    <w:tmpl w:val="00000004"/>
    <w:name w:val="WW8Num19"/>
    <w:lvl w:ilvl="0">
      <w:start w:val="1"/>
      <w:numFmt w:val="decimal"/>
      <w:pStyle w:val="JSK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nsid w:val="00000005"/>
    <w:multiLevelType w:val="multilevel"/>
    <w:tmpl w:val="00000005"/>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207200"/>
    <w:multiLevelType w:val="hybridMultilevel"/>
    <w:tmpl w:val="548CE708"/>
    <w:lvl w:ilvl="0" w:tplc="A34C17B0">
      <w:start w:val="1"/>
      <w:numFmt w:val="decimal"/>
      <w:lvlText w:val="%1."/>
      <w:lvlJc w:val="left"/>
      <w:pPr>
        <w:ind w:left="5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892F9CC">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C7CB36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C449BE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98C5F8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BBCFF1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EC0EC1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232B75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544FB76">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01D14F2C"/>
    <w:multiLevelType w:val="hybridMultilevel"/>
    <w:tmpl w:val="35B003D6"/>
    <w:lvl w:ilvl="0" w:tplc="099A970C">
      <w:start w:val="1"/>
      <w:numFmt w:val="decimal"/>
      <w:lvlText w:val="3.2.%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02F4787E"/>
    <w:multiLevelType w:val="hybridMultilevel"/>
    <w:tmpl w:val="316A2056"/>
    <w:lvl w:ilvl="0" w:tplc="BAD865BA">
      <w:start w:val="1"/>
      <w:numFmt w:val="lowerLetter"/>
      <w:lvlText w:val="%1."/>
      <w:lvlJc w:val="left"/>
      <w:pPr>
        <w:ind w:left="1636" w:hanging="360"/>
      </w:p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start w:val="1"/>
      <w:numFmt w:val="lowerLetter"/>
      <w:lvlText w:val="%5."/>
      <w:lvlJc w:val="left"/>
      <w:pPr>
        <w:ind w:left="4516" w:hanging="360"/>
      </w:pPr>
    </w:lvl>
    <w:lvl w:ilvl="5" w:tplc="0409001B">
      <w:start w:val="1"/>
      <w:numFmt w:val="lowerRoman"/>
      <w:lvlText w:val="%6."/>
      <w:lvlJc w:val="right"/>
      <w:pPr>
        <w:ind w:left="5236" w:hanging="180"/>
      </w:pPr>
    </w:lvl>
    <w:lvl w:ilvl="6" w:tplc="0409000F">
      <w:start w:val="1"/>
      <w:numFmt w:val="decimal"/>
      <w:lvlText w:val="%7."/>
      <w:lvlJc w:val="left"/>
      <w:pPr>
        <w:ind w:left="5956" w:hanging="360"/>
      </w:pPr>
    </w:lvl>
    <w:lvl w:ilvl="7" w:tplc="04090019">
      <w:start w:val="1"/>
      <w:numFmt w:val="lowerLetter"/>
      <w:lvlText w:val="%8."/>
      <w:lvlJc w:val="left"/>
      <w:pPr>
        <w:ind w:left="6676" w:hanging="360"/>
      </w:pPr>
    </w:lvl>
    <w:lvl w:ilvl="8" w:tplc="0409001B">
      <w:start w:val="1"/>
      <w:numFmt w:val="lowerRoman"/>
      <w:lvlText w:val="%9."/>
      <w:lvlJc w:val="right"/>
      <w:pPr>
        <w:ind w:left="7396" w:hanging="180"/>
      </w:pPr>
    </w:lvl>
  </w:abstractNum>
  <w:abstractNum w:abstractNumId="7">
    <w:nsid w:val="03017F2C"/>
    <w:multiLevelType w:val="hybridMultilevel"/>
    <w:tmpl w:val="4BC412F0"/>
    <w:lvl w:ilvl="0" w:tplc="D62274F6">
      <w:start w:val="1"/>
      <w:numFmt w:val="lowerLetter"/>
      <w:lvlText w:val="%1."/>
      <w:lvlJc w:val="left"/>
      <w:pPr>
        <w:ind w:left="1374" w:hanging="360"/>
      </w:pPr>
      <w:rPr>
        <w:rFonts w:hint="default"/>
      </w:rPr>
    </w:lvl>
    <w:lvl w:ilvl="1" w:tplc="C74EA086">
      <w:start w:val="1"/>
      <w:numFmt w:val="lowerLetter"/>
      <w:lvlText w:val="%2."/>
      <w:lvlJc w:val="left"/>
      <w:pPr>
        <w:ind w:left="2094" w:hanging="360"/>
      </w:pPr>
      <w:rPr>
        <w:b w:val="0"/>
      </w:r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8">
    <w:nsid w:val="082A5684"/>
    <w:multiLevelType w:val="hybridMultilevel"/>
    <w:tmpl w:val="C366912E"/>
    <w:lvl w:ilvl="0" w:tplc="24542E40">
      <w:start w:val="1"/>
      <w:numFmt w:val="decimal"/>
      <w:lvlText w:val="%1."/>
      <w:lvlJc w:val="left"/>
      <w:pPr>
        <w:ind w:left="900" w:hanging="360"/>
      </w:pPr>
      <w:rPr>
        <w:rFonts w:hint="default"/>
        <w:b w:val="0"/>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9">
    <w:nsid w:val="0DBD4FAF"/>
    <w:multiLevelType w:val="hybridMultilevel"/>
    <w:tmpl w:val="FB48A4BE"/>
    <w:lvl w:ilvl="0" w:tplc="836E9E22">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FD75B08"/>
    <w:multiLevelType w:val="hybridMultilevel"/>
    <w:tmpl w:val="1488138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1A8D44CA"/>
    <w:multiLevelType w:val="multilevel"/>
    <w:tmpl w:val="437A1A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DE2216F"/>
    <w:multiLevelType w:val="hybridMultilevel"/>
    <w:tmpl w:val="E8FA76A6"/>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20046082"/>
    <w:multiLevelType w:val="hybridMultilevel"/>
    <w:tmpl w:val="5C105DE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24894A4E"/>
    <w:multiLevelType w:val="multilevel"/>
    <w:tmpl w:val="0CFA1486"/>
    <w:lvl w:ilvl="0">
      <w:start w:val="1"/>
      <w:numFmt w:val="decimal"/>
      <w:lvlText w:val="%1."/>
      <w:lvlJc w:val="left"/>
      <w:pPr>
        <w:ind w:left="360" w:hanging="360"/>
      </w:pPr>
      <w:rPr>
        <w:rFonts w:hint="default"/>
        <w:sz w:val="24"/>
      </w:rPr>
    </w:lvl>
    <w:lvl w:ilvl="1">
      <w:start w:val="5"/>
      <w:numFmt w:val="decimal"/>
      <w:lvlText w:val="%1.%2"/>
      <w:lvlJc w:val="left"/>
      <w:pPr>
        <w:ind w:left="792" w:hanging="432"/>
      </w:pPr>
      <w:rPr>
        <w:rFonts w:ascii="Times New Roman" w:hAnsi="Times New Roman"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5B709A1"/>
    <w:multiLevelType w:val="multilevel"/>
    <w:tmpl w:val="6C4062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9387346"/>
    <w:multiLevelType w:val="hybridMultilevel"/>
    <w:tmpl w:val="50727CB2"/>
    <w:lvl w:ilvl="0" w:tplc="838AC49E">
      <w:start w:val="1"/>
      <w:numFmt w:val="decimal"/>
      <w:lvlText w:val="1.%1"/>
      <w:lvlJc w:val="left"/>
      <w:pPr>
        <w:ind w:left="1571" w:hanging="360"/>
      </w:pPr>
      <w:rPr>
        <w:rFonts w:hint="default"/>
      </w:rPr>
    </w:lvl>
    <w:lvl w:ilvl="1" w:tplc="838AC49E">
      <w:start w:val="1"/>
      <w:numFmt w:val="decimal"/>
      <w:lvlText w:val="1.%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9670682"/>
    <w:multiLevelType w:val="hybridMultilevel"/>
    <w:tmpl w:val="D85605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3B3891"/>
    <w:multiLevelType w:val="multilevel"/>
    <w:tmpl w:val="602C16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CA8754D"/>
    <w:multiLevelType w:val="hybridMultilevel"/>
    <w:tmpl w:val="B5B45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CE23F7"/>
    <w:multiLevelType w:val="hybridMultilevel"/>
    <w:tmpl w:val="DC5A283E"/>
    <w:lvl w:ilvl="0" w:tplc="95567834">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1">
    <w:nsid w:val="2E1F1458"/>
    <w:multiLevelType w:val="hybridMultilevel"/>
    <w:tmpl w:val="973C8432"/>
    <w:lvl w:ilvl="0" w:tplc="DEACF2C4">
      <w:start w:val="1"/>
      <w:numFmt w:val="decimal"/>
      <w:lvlText w:val="4.2.%1"/>
      <w:lvlJc w:val="left"/>
      <w:pPr>
        <w:ind w:left="1440" w:hanging="360"/>
      </w:pPr>
      <w:rPr>
        <w:rFonts w:hint="default"/>
        <w:b w:val="0"/>
        <w:i w:val="0"/>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35553936"/>
    <w:multiLevelType w:val="multilevel"/>
    <w:tmpl w:val="602C16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5C92C00"/>
    <w:multiLevelType w:val="hybridMultilevel"/>
    <w:tmpl w:val="FBA8DF90"/>
    <w:lvl w:ilvl="0" w:tplc="26D8A3B6">
      <w:start w:val="1"/>
      <w:numFmt w:val="decimal"/>
      <w:lvlText w:val="1.5.%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nsid w:val="413F458E"/>
    <w:multiLevelType w:val="hybridMultilevel"/>
    <w:tmpl w:val="61BE489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nsid w:val="433F7D18"/>
    <w:multiLevelType w:val="multilevel"/>
    <w:tmpl w:val="E97018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92678D2"/>
    <w:multiLevelType w:val="hybridMultilevel"/>
    <w:tmpl w:val="99887A40"/>
    <w:lvl w:ilvl="0" w:tplc="E2E4EE8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55189E"/>
    <w:multiLevelType w:val="hybridMultilevel"/>
    <w:tmpl w:val="16AAC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004A5F"/>
    <w:multiLevelType w:val="multilevel"/>
    <w:tmpl w:val="038421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DF56E87"/>
    <w:multiLevelType w:val="multilevel"/>
    <w:tmpl w:val="76D07F74"/>
    <w:lvl w:ilvl="0">
      <w:start w:val="1"/>
      <w:numFmt w:val="decimal"/>
      <w:lvlText w:val="%1."/>
      <w:lvlJc w:val="left"/>
      <w:pPr>
        <w:ind w:left="360" w:hanging="360"/>
      </w:pPr>
      <w:rPr>
        <w:rFonts w:hint="default"/>
      </w:rPr>
    </w:lvl>
    <w:lvl w:ilvl="1">
      <w:start w:val="2"/>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ED04681"/>
    <w:multiLevelType w:val="multilevel"/>
    <w:tmpl w:val="9698D9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105669D"/>
    <w:multiLevelType w:val="multilevel"/>
    <w:tmpl w:val="7BBEB4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3BB6F07"/>
    <w:multiLevelType w:val="hybridMultilevel"/>
    <w:tmpl w:val="2E40D184"/>
    <w:lvl w:ilvl="0" w:tplc="9CC84428">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5974EAC"/>
    <w:multiLevelType w:val="multilevel"/>
    <w:tmpl w:val="246CB23E"/>
    <w:styleLink w:val="Style1"/>
    <w:lvl w:ilvl="0">
      <w:start w:val="1"/>
      <w:numFmt w:val="decimal"/>
      <w:lvlText w:val="%1"/>
      <w:lvlJc w:val="left"/>
      <w:pPr>
        <w:ind w:left="360" w:hanging="360"/>
      </w:pPr>
      <w:rPr>
        <w:rFonts w:hint="default"/>
      </w:rPr>
    </w:lvl>
    <w:lvl w:ilvl="1">
      <w:start w:val="5"/>
      <w:numFmt w:val="decimal"/>
      <w:lvlText w:val="%1.%2"/>
      <w:lvlJc w:val="left"/>
      <w:pPr>
        <w:ind w:left="360" w:hanging="360"/>
      </w:pPr>
      <w:rPr>
        <w:rFonts w:ascii="Times New Roman" w:hAnsi="Times New Roman" w:hint="default"/>
        <w:b/>
        <w:sz w:val="24"/>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55C944E6"/>
    <w:multiLevelType w:val="hybridMultilevel"/>
    <w:tmpl w:val="D70A5688"/>
    <w:lvl w:ilvl="0" w:tplc="3AF2AD6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1D3DA7"/>
    <w:multiLevelType w:val="multilevel"/>
    <w:tmpl w:val="246CB23E"/>
    <w:numStyleLink w:val="Style1"/>
  </w:abstractNum>
  <w:abstractNum w:abstractNumId="36">
    <w:nsid w:val="5AB4070C"/>
    <w:multiLevelType w:val="hybridMultilevel"/>
    <w:tmpl w:val="2DE65B9A"/>
    <w:lvl w:ilvl="0" w:tplc="92C29BC2">
      <w:start w:val="1"/>
      <w:numFmt w:val="decimal"/>
      <w:lvlText w:val="4.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5EA36301"/>
    <w:multiLevelType w:val="multilevel"/>
    <w:tmpl w:val="2772BEE2"/>
    <w:lvl w:ilvl="0">
      <w:start w:val="2"/>
      <w:numFmt w:val="decimal"/>
      <w:lvlText w:val="%1."/>
      <w:lvlJc w:val="left"/>
      <w:pPr>
        <w:ind w:left="360" w:hanging="360"/>
      </w:pPr>
      <w:rPr>
        <w:rFonts w:ascii="Times New Roman" w:hAnsi="Times New Roman" w:hint="default"/>
        <w:sz w:val="24"/>
      </w:rPr>
    </w:lvl>
    <w:lvl w:ilvl="1">
      <w:start w:val="1"/>
      <w:numFmt w:val="decimal"/>
      <w:lvlText w:val="%1.%2"/>
      <w:lvlJc w:val="left"/>
      <w:pPr>
        <w:ind w:left="792" w:hanging="432"/>
      </w:pPr>
      <w:rPr>
        <w:rFonts w:ascii="Times New Roman" w:hAnsi="Times New Roman"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EC02A3A"/>
    <w:multiLevelType w:val="hybridMultilevel"/>
    <w:tmpl w:val="E18420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52985"/>
    <w:multiLevelType w:val="hybridMultilevel"/>
    <w:tmpl w:val="B6DCB7F8"/>
    <w:lvl w:ilvl="0" w:tplc="00680972">
      <w:start w:val="1"/>
      <w:numFmt w:val="decimal"/>
      <w:lvlText w:val="2.3.%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0">
    <w:nsid w:val="5FBC7C8F"/>
    <w:multiLevelType w:val="multilevel"/>
    <w:tmpl w:val="305A683C"/>
    <w:lvl w:ilvl="0">
      <w:start w:val="1"/>
      <w:numFmt w:val="decimal"/>
      <w:lvlText w:val="%1."/>
      <w:lvlJc w:val="left"/>
      <w:pPr>
        <w:ind w:left="786" w:hanging="360"/>
      </w:pPr>
      <w:rPr>
        <w:rFonts w:hint="default"/>
        <w:b w:val="0"/>
      </w:rPr>
    </w:lvl>
    <w:lvl w:ilvl="1">
      <w:start w:val="3"/>
      <w:numFmt w:val="decimal"/>
      <w:isLgl/>
      <w:lvlText w:val="%1.%2"/>
      <w:lvlJc w:val="left"/>
      <w:pPr>
        <w:ind w:left="906" w:hanging="48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1">
    <w:nsid w:val="5FDA0185"/>
    <w:multiLevelType w:val="multilevel"/>
    <w:tmpl w:val="15049B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60C12890"/>
    <w:multiLevelType w:val="hybridMultilevel"/>
    <w:tmpl w:val="D124CE0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nsid w:val="632B471F"/>
    <w:multiLevelType w:val="multilevel"/>
    <w:tmpl w:val="84764B24"/>
    <w:lvl w:ilvl="0">
      <w:start w:val="2"/>
      <w:numFmt w:val="decimal"/>
      <w:lvlText w:val="%1."/>
      <w:lvlJc w:val="left"/>
      <w:pPr>
        <w:ind w:left="360" w:hanging="360"/>
      </w:pPr>
      <w:rPr>
        <w:rFonts w:ascii="Times New Roman" w:hAnsi="Times New Roman" w:hint="default"/>
        <w:sz w:val="24"/>
      </w:rPr>
    </w:lvl>
    <w:lvl w:ilvl="1">
      <w:start w:val="6"/>
      <w:numFmt w:val="decimal"/>
      <w:lvlText w:val="%1.%2"/>
      <w:lvlJc w:val="left"/>
      <w:pPr>
        <w:ind w:left="792" w:hanging="432"/>
      </w:pPr>
      <w:rPr>
        <w:rFonts w:ascii="Times New Roman" w:hAnsi="Times New Roman"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55B2541"/>
    <w:multiLevelType w:val="multilevel"/>
    <w:tmpl w:val="0CFA1486"/>
    <w:lvl w:ilvl="0">
      <w:start w:val="1"/>
      <w:numFmt w:val="decimal"/>
      <w:lvlText w:val="%1."/>
      <w:lvlJc w:val="left"/>
      <w:pPr>
        <w:ind w:left="360" w:hanging="360"/>
      </w:pPr>
      <w:rPr>
        <w:rFonts w:hint="default"/>
        <w:sz w:val="24"/>
      </w:rPr>
    </w:lvl>
    <w:lvl w:ilvl="1">
      <w:start w:val="5"/>
      <w:numFmt w:val="decimal"/>
      <w:lvlText w:val="%1.%2"/>
      <w:lvlJc w:val="left"/>
      <w:pPr>
        <w:ind w:left="792" w:hanging="432"/>
      </w:pPr>
      <w:rPr>
        <w:rFonts w:ascii="Times New Roman" w:hAnsi="Times New Roman"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66C56F57"/>
    <w:multiLevelType w:val="hybridMultilevel"/>
    <w:tmpl w:val="F7B45DA2"/>
    <w:lvl w:ilvl="0" w:tplc="750261F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ABB6497"/>
    <w:multiLevelType w:val="multilevel"/>
    <w:tmpl w:val="05EED1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6E980D9F"/>
    <w:multiLevelType w:val="multilevel"/>
    <w:tmpl w:val="D3C261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73A71FE0"/>
    <w:multiLevelType w:val="hybridMultilevel"/>
    <w:tmpl w:val="876A7DE0"/>
    <w:lvl w:ilvl="0" w:tplc="9E129BC0">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758E2309"/>
    <w:multiLevelType w:val="hybridMultilevel"/>
    <w:tmpl w:val="7332E9D8"/>
    <w:lvl w:ilvl="0" w:tplc="1C6A76C6">
      <w:start w:val="3"/>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5F516B8"/>
    <w:multiLevelType w:val="multilevel"/>
    <w:tmpl w:val="7BBEB4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766F6139"/>
    <w:multiLevelType w:val="multilevel"/>
    <w:tmpl w:val="246CB23E"/>
    <w:lvl w:ilvl="0">
      <w:start w:val="1"/>
      <w:numFmt w:val="decimal"/>
      <w:lvlText w:val="%1"/>
      <w:lvlJc w:val="left"/>
      <w:pPr>
        <w:ind w:left="360" w:hanging="360"/>
      </w:pPr>
      <w:rPr>
        <w:rFonts w:hint="default"/>
      </w:rPr>
    </w:lvl>
    <w:lvl w:ilvl="1">
      <w:start w:val="5"/>
      <w:numFmt w:val="decimal"/>
      <w:lvlText w:val="%1.%2"/>
      <w:lvlJc w:val="left"/>
      <w:pPr>
        <w:ind w:left="360" w:hanging="360"/>
      </w:pPr>
      <w:rPr>
        <w:rFonts w:ascii="Times New Roman" w:hAnsi="Times New Roman" w:hint="default"/>
        <w:b/>
        <w:sz w:val="24"/>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nsid w:val="78F777F0"/>
    <w:multiLevelType w:val="hybridMultilevel"/>
    <w:tmpl w:val="354C2B56"/>
    <w:lvl w:ilvl="0" w:tplc="A4F2439C">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47"/>
  </w:num>
  <w:num w:numId="3">
    <w:abstractNumId w:val="51"/>
    <w:lvlOverride w:ilvl="2">
      <w:lvl w:ilvl="2">
        <w:start w:val="1"/>
        <w:numFmt w:val="decimal"/>
        <w:lvlText w:val="%1.%2.%3"/>
        <w:lvlJc w:val="left"/>
        <w:pPr>
          <w:ind w:left="720" w:hanging="720"/>
        </w:pPr>
        <w:rPr>
          <w:rFonts w:hint="default"/>
          <w:b/>
          <w:i w:val="0"/>
        </w:rPr>
      </w:lvl>
    </w:lvlOverride>
  </w:num>
  <w:num w:numId="4">
    <w:abstractNumId w:val="3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0"/>
  </w:num>
  <w:num w:numId="7">
    <w:abstractNumId w:val="8"/>
  </w:num>
  <w:num w:numId="8">
    <w:abstractNumId w:val="7"/>
  </w:num>
  <w:num w:numId="9">
    <w:abstractNumId w:val="20"/>
  </w:num>
  <w:num w:numId="10">
    <w:abstractNumId w:val="43"/>
  </w:num>
  <w:num w:numId="11">
    <w:abstractNumId w:val="42"/>
  </w:num>
  <w:num w:numId="12">
    <w:abstractNumId w:val="11"/>
  </w:num>
  <w:num w:numId="13">
    <w:abstractNumId w:val="10"/>
  </w:num>
  <w:num w:numId="14">
    <w:abstractNumId w:val="41"/>
  </w:num>
  <w:num w:numId="15">
    <w:abstractNumId w:val="14"/>
  </w:num>
  <w:num w:numId="16">
    <w:abstractNumId w:val="44"/>
  </w:num>
  <w:num w:numId="17">
    <w:abstractNumId w:val="25"/>
  </w:num>
  <w:num w:numId="18">
    <w:abstractNumId w:val="37"/>
  </w:num>
  <w:num w:numId="19">
    <w:abstractNumId w:val="22"/>
  </w:num>
  <w:num w:numId="20">
    <w:abstractNumId w:val="30"/>
  </w:num>
  <w:num w:numId="21">
    <w:abstractNumId w:val="13"/>
  </w:num>
  <w:num w:numId="22">
    <w:abstractNumId w:val="24"/>
  </w:num>
  <w:num w:numId="23">
    <w:abstractNumId w:val="31"/>
  </w:num>
  <w:num w:numId="24">
    <w:abstractNumId w:val="50"/>
  </w:num>
  <w:num w:numId="25">
    <w:abstractNumId w:val="28"/>
  </w:num>
  <w:num w:numId="26">
    <w:abstractNumId w:val="45"/>
  </w:num>
  <w:num w:numId="27">
    <w:abstractNumId w:val="29"/>
  </w:num>
  <w:num w:numId="28">
    <w:abstractNumId w:val="49"/>
  </w:num>
  <w:num w:numId="29">
    <w:abstractNumId w:val="18"/>
  </w:num>
  <w:num w:numId="30">
    <w:abstractNumId w:val="15"/>
  </w:num>
  <w:num w:numId="31">
    <w:abstractNumId w:val="38"/>
  </w:num>
  <w:num w:numId="32">
    <w:abstractNumId w:val="34"/>
  </w:num>
  <w:num w:numId="33">
    <w:abstractNumId w:val="26"/>
  </w:num>
  <w:num w:numId="34">
    <w:abstractNumId w:val="19"/>
  </w:num>
  <w:num w:numId="35">
    <w:abstractNumId w:val="27"/>
  </w:num>
  <w:num w:numId="36">
    <w:abstractNumId w:val="2"/>
  </w:num>
  <w:num w:numId="37">
    <w:abstractNumId w:val="46"/>
  </w:num>
  <w:num w:numId="38">
    <w:abstractNumId w:val="35"/>
  </w:num>
  <w:num w:numId="39">
    <w:abstractNumId w:val="17"/>
  </w:num>
  <w:num w:numId="40">
    <w:abstractNumId w:val="12"/>
  </w:num>
  <w:num w:numId="41">
    <w:abstractNumId w:val="16"/>
  </w:num>
  <w:num w:numId="42">
    <w:abstractNumId w:val="9"/>
  </w:num>
  <w:num w:numId="43">
    <w:abstractNumId w:val="48"/>
  </w:num>
  <w:num w:numId="44">
    <w:abstractNumId w:val="32"/>
  </w:num>
  <w:num w:numId="45">
    <w:abstractNumId w:val="36"/>
  </w:num>
  <w:num w:numId="46">
    <w:abstractNumId w:val="21"/>
  </w:num>
  <w:num w:numId="47">
    <w:abstractNumId w:val="23"/>
  </w:num>
  <w:num w:numId="48">
    <w:abstractNumId w:val="39"/>
  </w:num>
  <w:num w:numId="49">
    <w:abstractNumId w:val="5"/>
  </w:num>
  <w:num w:numId="50">
    <w:abstractNumId w:val="5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2DC"/>
    <w:rsid w:val="00014F87"/>
    <w:rsid w:val="00023A30"/>
    <w:rsid w:val="00027FB3"/>
    <w:rsid w:val="00030914"/>
    <w:rsid w:val="000413E1"/>
    <w:rsid w:val="000416CC"/>
    <w:rsid w:val="0009086E"/>
    <w:rsid w:val="000B24ED"/>
    <w:rsid w:val="000C2194"/>
    <w:rsid w:val="000D2876"/>
    <w:rsid w:val="000E51A5"/>
    <w:rsid w:val="00102980"/>
    <w:rsid w:val="00133EDB"/>
    <w:rsid w:val="00152CDC"/>
    <w:rsid w:val="0018166A"/>
    <w:rsid w:val="0019367C"/>
    <w:rsid w:val="001C1FE6"/>
    <w:rsid w:val="001C39B1"/>
    <w:rsid w:val="001C5A2D"/>
    <w:rsid w:val="001D1000"/>
    <w:rsid w:val="001F312D"/>
    <w:rsid w:val="00223BE0"/>
    <w:rsid w:val="00227E8F"/>
    <w:rsid w:val="002451BA"/>
    <w:rsid w:val="0025440F"/>
    <w:rsid w:val="002606AE"/>
    <w:rsid w:val="00262FBC"/>
    <w:rsid w:val="002875C4"/>
    <w:rsid w:val="002B4134"/>
    <w:rsid w:val="002E1988"/>
    <w:rsid w:val="002F0478"/>
    <w:rsid w:val="00307951"/>
    <w:rsid w:val="00311442"/>
    <w:rsid w:val="003128C4"/>
    <w:rsid w:val="00325735"/>
    <w:rsid w:val="00335B2E"/>
    <w:rsid w:val="00357AAE"/>
    <w:rsid w:val="003656B7"/>
    <w:rsid w:val="00397785"/>
    <w:rsid w:val="003A17DA"/>
    <w:rsid w:val="003B289C"/>
    <w:rsid w:val="003C24B7"/>
    <w:rsid w:val="00443E46"/>
    <w:rsid w:val="00457234"/>
    <w:rsid w:val="00481A88"/>
    <w:rsid w:val="00482A82"/>
    <w:rsid w:val="00483D3D"/>
    <w:rsid w:val="0048547B"/>
    <w:rsid w:val="004912DC"/>
    <w:rsid w:val="004928E7"/>
    <w:rsid w:val="004A1659"/>
    <w:rsid w:val="004E0932"/>
    <w:rsid w:val="004F1BA5"/>
    <w:rsid w:val="00517B57"/>
    <w:rsid w:val="005357CD"/>
    <w:rsid w:val="00536D53"/>
    <w:rsid w:val="0057267B"/>
    <w:rsid w:val="00572693"/>
    <w:rsid w:val="00585E9A"/>
    <w:rsid w:val="00586A39"/>
    <w:rsid w:val="00587557"/>
    <w:rsid w:val="00591E9A"/>
    <w:rsid w:val="005C76B9"/>
    <w:rsid w:val="005D79B0"/>
    <w:rsid w:val="005E58BA"/>
    <w:rsid w:val="005F1F65"/>
    <w:rsid w:val="006111B1"/>
    <w:rsid w:val="00644B80"/>
    <w:rsid w:val="0066326D"/>
    <w:rsid w:val="00683976"/>
    <w:rsid w:val="00687E14"/>
    <w:rsid w:val="006A64F3"/>
    <w:rsid w:val="006B7CB2"/>
    <w:rsid w:val="006C1BE0"/>
    <w:rsid w:val="00714BFC"/>
    <w:rsid w:val="00716A5B"/>
    <w:rsid w:val="00731FD5"/>
    <w:rsid w:val="007446D1"/>
    <w:rsid w:val="0075045E"/>
    <w:rsid w:val="007D5A4F"/>
    <w:rsid w:val="007D690D"/>
    <w:rsid w:val="007E2D1B"/>
    <w:rsid w:val="008229D6"/>
    <w:rsid w:val="00835F8E"/>
    <w:rsid w:val="008366C9"/>
    <w:rsid w:val="00840C1E"/>
    <w:rsid w:val="00850384"/>
    <w:rsid w:val="008512E8"/>
    <w:rsid w:val="008A39F7"/>
    <w:rsid w:val="008B7868"/>
    <w:rsid w:val="008D527C"/>
    <w:rsid w:val="008E7709"/>
    <w:rsid w:val="00907A60"/>
    <w:rsid w:val="00917A6E"/>
    <w:rsid w:val="009350D2"/>
    <w:rsid w:val="009362CF"/>
    <w:rsid w:val="00937F0E"/>
    <w:rsid w:val="00952DF4"/>
    <w:rsid w:val="009629D9"/>
    <w:rsid w:val="00970A5E"/>
    <w:rsid w:val="009C3B04"/>
    <w:rsid w:val="009D7FD3"/>
    <w:rsid w:val="009E2271"/>
    <w:rsid w:val="00A072C1"/>
    <w:rsid w:val="00A4105C"/>
    <w:rsid w:val="00A527B1"/>
    <w:rsid w:val="00A733B0"/>
    <w:rsid w:val="00A81F3F"/>
    <w:rsid w:val="00AA0DB1"/>
    <w:rsid w:val="00AB1921"/>
    <w:rsid w:val="00B06D54"/>
    <w:rsid w:val="00B075FD"/>
    <w:rsid w:val="00B3070C"/>
    <w:rsid w:val="00B5391B"/>
    <w:rsid w:val="00B72FEF"/>
    <w:rsid w:val="00B76E4D"/>
    <w:rsid w:val="00B800D5"/>
    <w:rsid w:val="00B9071F"/>
    <w:rsid w:val="00BA0298"/>
    <w:rsid w:val="00BB2A92"/>
    <w:rsid w:val="00BD2459"/>
    <w:rsid w:val="00BE1A5B"/>
    <w:rsid w:val="00BE217D"/>
    <w:rsid w:val="00BE5998"/>
    <w:rsid w:val="00BE6CE4"/>
    <w:rsid w:val="00C56351"/>
    <w:rsid w:val="00C7159D"/>
    <w:rsid w:val="00C7608F"/>
    <w:rsid w:val="00C76BFF"/>
    <w:rsid w:val="00C81C13"/>
    <w:rsid w:val="00C905EA"/>
    <w:rsid w:val="00CB54CB"/>
    <w:rsid w:val="00CC17D2"/>
    <w:rsid w:val="00CF6B2D"/>
    <w:rsid w:val="00D02BE4"/>
    <w:rsid w:val="00D11777"/>
    <w:rsid w:val="00D23A2A"/>
    <w:rsid w:val="00D27652"/>
    <w:rsid w:val="00D34298"/>
    <w:rsid w:val="00D55721"/>
    <w:rsid w:val="00D60A82"/>
    <w:rsid w:val="00D82391"/>
    <w:rsid w:val="00D9376D"/>
    <w:rsid w:val="00DA04C7"/>
    <w:rsid w:val="00E05A25"/>
    <w:rsid w:val="00E21B24"/>
    <w:rsid w:val="00E37194"/>
    <w:rsid w:val="00E46647"/>
    <w:rsid w:val="00E71650"/>
    <w:rsid w:val="00E821DA"/>
    <w:rsid w:val="00E826A2"/>
    <w:rsid w:val="00E82CB3"/>
    <w:rsid w:val="00E8798A"/>
    <w:rsid w:val="00EA1D21"/>
    <w:rsid w:val="00EB49B6"/>
    <w:rsid w:val="00EB71BD"/>
    <w:rsid w:val="00F16087"/>
    <w:rsid w:val="00F56EE6"/>
    <w:rsid w:val="00F677F0"/>
    <w:rsid w:val="00F8174B"/>
    <w:rsid w:val="00F93BF4"/>
    <w:rsid w:val="00FA70E7"/>
    <w:rsid w:val="00FE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DC7150-7BD3-4369-B614-47C5B5A7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FBC"/>
    <w:pPr>
      <w:spacing w:after="200" w:line="276" w:lineRule="auto"/>
      <w:ind w:left="2261" w:hanging="2261"/>
      <w:jc w:val="both"/>
    </w:pPr>
    <w:rPr>
      <w:rFonts w:ascii="Times New Roman" w:eastAsia="Calibri" w:hAnsi="Times New Roman" w:cs="Times New Roman"/>
      <w:sz w:val="24"/>
    </w:rPr>
  </w:style>
  <w:style w:type="paragraph" w:styleId="Heading1">
    <w:name w:val="heading 1"/>
    <w:basedOn w:val="Normal"/>
    <w:next w:val="Normal"/>
    <w:link w:val="Heading1Char"/>
    <w:autoRedefine/>
    <w:qFormat/>
    <w:rsid w:val="00BE6CE4"/>
    <w:pPr>
      <w:keepNext/>
      <w:keepLines/>
      <w:spacing w:after="0" w:line="360" w:lineRule="auto"/>
      <w:ind w:left="0" w:firstLine="0"/>
      <w:jc w:val="center"/>
      <w:outlineLvl w:val="0"/>
    </w:pPr>
    <w:rPr>
      <w:rFonts w:eastAsiaTheme="minorHAnsi" w:cstheme="minorBidi"/>
      <w:b/>
      <w:szCs w:val="32"/>
    </w:rPr>
  </w:style>
  <w:style w:type="paragraph" w:styleId="Heading2">
    <w:name w:val="heading 2"/>
    <w:basedOn w:val="Normal"/>
    <w:next w:val="Normal"/>
    <w:link w:val="Heading2Char"/>
    <w:unhideWhenUsed/>
    <w:qFormat/>
    <w:rsid w:val="00731FD5"/>
    <w:pPr>
      <w:keepNext/>
      <w:keepLines/>
      <w:outlineLvl w:val="1"/>
    </w:pPr>
    <w:rPr>
      <w:rFonts w:eastAsiaTheme="majorEastAsia" w:cstheme="majorBidi"/>
      <w:b/>
      <w:szCs w:val="26"/>
    </w:rPr>
  </w:style>
  <w:style w:type="paragraph" w:styleId="Heading3">
    <w:name w:val="heading 3"/>
    <w:basedOn w:val="Normal"/>
    <w:next w:val="Normal"/>
    <w:link w:val="Heading3Char"/>
    <w:autoRedefine/>
    <w:unhideWhenUsed/>
    <w:qFormat/>
    <w:rsid w:val="00DA04C7"/>
    <w:pPr>
      <w:keepNext/>
      <w:keepLines/>
      <w:spacing w:after="0" w:line="360" w:lineRule="auto"/>
      <w:ind w:left="567" w:hanging="567"/>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31FD5"/>
    <w:rPr>
      <w:rFonts w:ascii="Times New Roman" w:eastAsiaTheme="majorEastAsia" w:hAnsi="Times New Roman" w:cstheme="majorBidi"/>
      <w:b/>
      <w:sz w:val="24"/>
      <w:szCs w:val="26"/>
    </w:rPr>
  </w:style>
  <w:style w:type="character" w:customStyle="1" w:styleId="Heading1Char">
    <w:name w:val="Heading 1 Char"/>
    <w:link w:val="Heading1"/>
    <w:rsid w:val="00BE6CE4"/>
    <w:rPr>
      <w:rFonts w:ascii="Times New Roman" w:hAnsi="Times New Roman"/>
      <w:b/>
      <w:sz w:val="24"/>
      <w:szCs w:val="32"/>
    </w:rPr>
  </w:style>
  <w:style w:type="character" w:customStyle="1" w:styleId="Heading3Char">
    <w:name w:val="Heading 3 Char"/>
    <w:basedOn w:val="DefaultParagraphFont"/>
    <w:link w:val="Heading3"/>
    <w:rsid w:val="00DA04C7"/>
    <w:rPr>
      <w:rFonts w:ascii="Times New Roman" w:eastAsiaTheme="majorEastAsia" w:hAnsi="Times New Roman" w:cstheme="majorBidi"/>
      <w:b/>
      <w:color w:val="000000" w:themeColor="text1"/>
      <w:sz w:val="24"/>
      <w:szCs w:val="24"/>
    </w:rPr>
  </w:style>
  <w:style w:type="character" w:customStyle="1" w:styleId="notranslate">
    <w:name w:val="notranslate"/>
    <w:basedOn w:val="DefaultParagraphFont"/>
    <w:rsid w:val="00F93BF4"/>
  </w:style>
  <w:style w:type="character" w:customStyle="1" w:styleId="normalchar">
    <w:name w:val="normal__char"/>
    <w:basedOn w:val="DefaultParagraphFont"/>
    <w:rsid w:val="00F93BF4"/>
  </w:style>
  <w:style w:type="paragraph" w:styleId="Header">
    <w:name w:val="header"/>
    <w:basedOn w:val="Normal"/>
    <w:link w:val="HeaderChar"/>
    <w:uiPriority w:val="99"/>
    <w:unhideWhenUsed/>
    <w:rsid w:val="00F93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BF4"/>
    <w:rPr>
      <w:rFonts w:ascii="Times New Roman" w:eastAsia="Calibri" w:hAnsi="Times New Roman" w:cs="Times New Roman"/>
      <w:sz w:val="24"/>
    </w:rPr>
  </w:style>
  <w:style w:type="paragraph" w:styleId="Footer">
    <w:name w:val="footer"/>
    <w:basedOn w:val="Normal"/>
    <w:link w:val="FooterChar"/>
    <w:uiPriority w:val="99"/>
    <w:unhideWhenUsed/>
    <w:rsid w:val="00F93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BF4"/>
    <w:rPr>
      <w:rFonts w:ascii="Times New Roman" w:eastAsia="Calibri" w:hAnsi="Times New Roman" w:cs="Times New Roman"/>
      <w:sz w:val="24"/>
    </w:rPr>
  </w:style>
  <w:style w:type="numbering" w:customStyle="1" w:styleId="Style1">
    <w:name w:val="Style1"/>
    <w:uiPriority w:val="99"/>
    <w:rsid w:val="00B5391B"/>
    <w:pPr>
      <w:numPr>
        <w:numId w:val="4"/>
      </w:numPr>
    </w:pPr>
  </w:style>
  <w:style w:type="table" w:styleId="TableGrid">
    <w:name w:val="Table Grid"/>
    <w:basedOn w:val="TableNormal"/>
    <w:uiPriority w:val="39"/>
    <w:rsid w:val="00B5391B"/>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B539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391B"/>
    <w:pPr>
      <w:ind w:left="720"/>
      <w:contextualSpacing/>
    </w:pPr>
  </w:style>
  <w:style w:type="numbering" w:customStyle="1" w:styleId="NoList1">
    <w:name w:val="No List1"/>
    <w:next w:val="NoList"/>
    <w:uiPriority w:val="99"/>
    <w:semiHidden/>
    <w:unhideWhenUsed/>
    <w:rsid w:val="00D23A2A"/>
  </w:style>
  <w:style w:type="paragraph" w:styleId="Caption">
    <w:name w:val="caption"/>
    <w:basedOn w:val="Normal"/>
    <w:next w:val="Normal"/>
    <w:unhideWhenUsed/>
    <w:qFormat/>
    <w:rsid w:val="00D23A2A"/>
    <w:pPr>
      <w:spacing w:after="0" w:line="360" w:lineRule="auto"/>
      <w:ind w:left="0" w:firstLine="0"/>
      <w:jc w:val="center"/>
    </w:pPr>
    <w:rPr>
      <w:rFonts w:eastAsiaTheme="minorHAnsi" w:cstheme="minorBidi"/>
      <w:iCs/>
      <w:sz w:val="20"/>
      <w:szCs w:val="18"/>
    </w:rPr>
  </w:style>
  <w:style w:type="table" w:customStyle="1" w:styleId="TableGrid2">
    <w:name w:val="Table Grid2"/>
    <w:basedOn w:val="TableNormal"/>
    <w:next w:val="TableGrid"/>
    <w:uiPriority w:val="39"/>
    <w:rsid w:val="00D23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23A2A"/>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23A2A"/>
    <w:pPr>
      <w:spacing w:after="0" w:line="240" w:lineRule="auto"/>
      <w:ind w:left="0" w:firstLine="0"/>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D23A2A"/>
    <w:rPr>
      <w:rFonts w:ascii="Segoe UI" w:hAnsi="Segoe UI" w:cs="Segoe UI"/>
      <w:sz w:val="18"/>
      <w:szCs w:val="18"/>
    </w:rPr>
  </w:style>
  <w:style w:type="paragraph" w:customStyle="1" w:styleId="JSKReferenceItem">
    <w:name w:val="JSK Reference Item"/>
    <w:basedOn w:val="Normal"/>
    <w:rsid w:val="0057267B"/>
    <w:pPr>
      <w:numPr>
        <w:numId w:val="36"/>
      </w:numPr>
      <w:suppressAutoHyphens/>
      <w:snapToGrid w:val="0"/>
      <w:spacing w:after="0" w:line="240" w:lineRule="auto"/>
    </w:pPr>
    <w:rPr>
      <w:rFonts w:eastAsia="Times New Roman"/>
      <w:sz w:val="16"/>
      <w:szCs w:val="24"/>
      <w:lang w:eastAsia="zh-CN"/>
    </w:rPr>
  </w:style>
  <w:style w:type="paragraph" w:styleId="TOCHeading">
    <w:name w:val="TOC Heading"/>
    <w:basedOn w:val="Heading1"/>
    <w:next w:val="Normal"/>
    <w:uiPriority w:val="39"/>
    <w:unhideWhenUsed/>
    <w:qFormat/>
    <w:rsid w:val="0057267B"/>
    <w:pPr>
      <w:spacing w:before="240" w:line="259" w:lineRule="auto"/>
      <w:jc w:val="left"/>
      <w:outlineLvl w:val="9"/>
    </w:pPr>
    <w:rPr>
      <w:rFonts w:asciiTheme="majorHAnsi" w:eastAsiaTheme="majorEastAsia" w:hAnsiTheme="majorHAnsi" w:cstheme="majorBidi"/>
      <w:b w:val="0"/>
      <w:color w:val="2E74B5" w:themeColor="accent1" w:themeShade="BF"/>
      <w:sz w:val="32"/>
    </w:rPr>
  </w:style>
  <w:style w:type="paragraph" w:styleId="TOC1">
    <w:name w:val="toc 1"/>
    <w:basedOn w:val="Normal"/>
    <w:next w:val="Normal"/>
    <w:autoRedefine/>
    <w:uiPriority w:val="39"/>
    <w:unhideWhenUsed/>
    <w:rsid w:val="00D02BE4"/>
    <w:pPr>
      <w:tabs>
        <w:tab w:val="right" w:leader="dot" w:pos="7928"/>
      </w:tabs>
      <w:spacing w:after="100"/>
      <w:ind w:left="0" w:firstLine="0"/>
    </w:pPr>
  </w:style>
  <w:style w:type="paragraph" w:styleId="TOC2">
    <w:name w:val="toc 2"/>
    <w:basedOn w:val="Normal"/>
    <w:next w:val="Normal"/>
    <w:autoRedefine/>
    <w:uiPriority w:val="39"/>
    <w:unhideWhenUsed/>
    <w:rsid w:val="00907A60"/>
    <w:pPr>
      <w:tabs>
        <w:tab w:val="right" w:leader="dot" w:pos="7928"/>
      </w:tabs>
      <w:spacing w:after="0" w:line="360" w:lineRule="auto"/>
      <w:ind w:left="567" w:hanging="567"/>
    </w:pPr>
  </w:style>
  <w:style w:type="paragraph" w:styleId="TOC3">
    <w:name w:val="toc 3"/>
    <w:basedOn w:val="Normal"/>
    <w:next w:val="Normal"/>
    <w:autoRedefine/>
    <w:uiPriority w:val="39"/>
    <w:unhideWhenUsed/>
    <w:rsid w:val="00907A60"/>
    <w:pPr>
      <w:tabs>
        <w:tab w:val="right" w:leader="dot" w:pos="7928"/>
      </w:tabs>
      <w:spacing w:after="0" w:line="360" w:lineRule="auto"/>
      <w:ind w:left="1134" w:hanging="567"/>
    </w:pPr>
  </w:style>
  <w:style w:type="character" w:styleId="Hyperlink">
    <w:name w:val="Hyperlink"/>
    <w:basedOn w:val="DefaultParagraphFont"/>
    <w:uiPriority w:val="99"/>
    <w:unhideWhenUsed/>
    <w:rsid w:val="0057267B"/>
    <w:rPr>
      <w:color w:val="0563C1" w:themeColor="hyperlink"/>
      <w:u w:val="single"/>
    </w:rPr>
  </w:style>
  <w:style w:type="paragraph" w:styleId="TableofFigures">
    <w:name w:val="table of figures"/>
    <w:basedOn w:val="Normal"/>
    <w:next w:val="Normal"/>
    <w:uiPriority w:val="99"/>
    <w:unhideWhenUsed/>
    <w:rsid w:val="00D02BE4"/>
    <w:pPr>
      <w:spacing w:after="0"/>
      <w:ind w:left="0"/>
    </w:pPr>
  </w:style>
  <w:style w:type="paragraph" w:styleId="FootnoteText">
    <w:name w:val="footnote text"/>
    <w:basedOn w:val="Normal"/>
    <w:link w:val="FootnoteTextChar"/>
    <w:unhideWhenUsed/>
    <w:rsid w:val="00D34298"/>
    <w:pPr>
      <w:spacing w:after="0" w:line="240" w:lineRule="auto"/>
    </w:pPr>
    <w:rPr>
      <w:sz w:val="20"/>
      <w:szCs w:val="20"/>
    </w:rPr>
  </w:style>
  <w:style w:type="character" w:customStyle="1" w:styleId="FootnoteTextChar">
    <w:name w:val="Footnote Text Char"/>
    <w:basedOn w:val="DefaultParagraphFont"/>
    <w:link w:val="FootnoteText"/>
    <w:rsid w:val="00D34298"/>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D34298"/>
    <w:rPr>
      <w:vertAlign w:val="superscript"/>
    </w:rPr>
  </w:style>
  <w:style w:type="character" w:customStyle="1" w:styleId="WW8Num1z0">
    <w:name w:val="WW8Num1z0"/>
    <w:rsid w:val="00E05A25"/>
    <w:rPr>
      <w:b/>
      <w:lang w:val="id-ID"/>
    </w:rPr>
  </w:style>
  <w:style w:type="character" w:customStyle="1" w:styleId="WW8Num1z1">
    <w:name w:val="WW8Num1z1"/>
    <w:rsid w:val="00E05A25"/>
  </w:style>
  <w:style w:type="character" w:customStyle="1" w:styleId="WW8Num1z2">
    <w:name w:val="WW8Num1z2"/>
    <w:rsid w:val="00E05A25"/>
  </w:style>
  <w:style w:type="character" w:customStyle="1" w:styleId="WW8Num1z3">
    <w:name w:val="WW8Num1z3"/>
    <w:rsid w:val="00E05A25"/>
  </w:style>
  <w:style w:type="character" w:customStyle="1" w:styleId="WW8Num1z4">
    <w:name w:val="WW8Num1z4"/>
    <w:rsid w:val="00E05A25"/>
  </w:style>
  <w:style w:type="character" w:customStyle="1" w:styleId="WW8Num1z5">
    <w:name w:val="WW8Num1z5"/>
    <w:rsid w:val="00E05A25"/>
  </w:style>
  <w:style w:type="character" w:customStyle="1" w:styleId="WW8Num1z6">
    <w:name w:val="WW8Num1z6"/>
    <w:rsid w:val="00E05A25"/>
  </w:style>
  <w:style w:type="character" w:customStyle="1" w:styleId="WW8Num1z7">
    <w:name w:val="WW8Num1z7"/>
    <w:rsid w:val="00E05A25"/>
  </w:style>
  <w:style w:type="character" w:customStyle="1" w:styleId="WW8Num1z8">
    <w:name w:val="WW8Num1z8"/>
    <w:rsid w:val="00E05A25"/>
  </w:style>
  <w:style w:type="character" w:customStyle="1" w:styleId="WW8Num2z0">
    <w:name w:val="WW8Num2z0"/>
    <w:rsid w:val="00E05A25"/>
  </w:style>
  <w:style w:type="character" w:customStyle="1" w:styleId="WW8Num2z1">
    <w:name w:val="WW8Num2z1"/>
    <w:rsid w:val="00E05A25"/>
  </w:style>
  <w:style w:type="character" w:customStyle="1" w:styleId="WW8Num2z2">
    <w:name w:val="WW8Num2z2"/>
    <w:rsid w:val="00E05A25"/>
  </w:style>
  <w:style w:type="character" w:customStyle="1" w:styleId="WW8Num2z3">
    <w:name w:val="WW8Num2z3"/>
    <w:rsid w:val="00E05A25"/>
  </w:style>
  <w:style w:type="character" w:customStyle="1" w:styleId="WW8Num2z4">
    <w:name w:val="WW8Num2z4"/>
    <w:rsid w:val="00E05A25"/>
  </w:style>
  <w:style w:type="character" w:customStyle="1" w:styleId="WW8Num2z5">
    <w:name w:val="WW8Num2z5"/>
    <w:rsid w:val="00E05A25"/>
  </w:style>
  <w:style w:type="character" w:customStyle="1" w:styleId="WW8Num2z6">
    <w:name w:val="WW8Num2z6"/>
    <w:rsid w:val="00E05A25"/>
  </w:style>
  <w:style w:type="character" w:customStyle="1" w:styleId="WW8Num2z7">
    <w:name w:val="WW8Num2z7"/>
    <w:rsid w:val="00E05A25"/>
  </w:style>
  <w:style w:type="character" w:customStyle="1" w:styleId="WW8Num2z8">
    <w:name w:val="WW8Num2z8"/>
    <w:rsid w:val="00E05A25"/>
  </w:style>
  <w:style w:type="character" w:customStyle="1" w:styleId="WW8Num3z0">
    <w:name w:val="WW8Num3z0"/>
    <w:rsid w:val="00E05A25"/>
    <w:rPr>
      <w:lang w:val="id-ID"/>
    </w:rPr>
  </w:style>
  <w:style w:type="character" w:customStyle="1" w:styleId="WW8Num3z1">
    <w:name w:val="WW8Num3z1"/>
    <w:rsid w:val="00E05A25"/>
  </w:style>
  <w:style w:type="character" w:customStyle="1" w:styleId="WW8Num3z2">
    <w:name w:val="WW8Num3z2"/>
    <w:rsid w:val="00E05A25"/>
  </w:style>
  <w:style w:type="character" w:customStyle="1" w:styleId="WW8Num3z3">
    <w:name w:val="WW8Num3z3"/>
    <w:rsid w:val="00E05A25"/>
  </w:style>
  <w:style w:type="character" w:customStyle="1" w:styleId="WW8Num3z4">
    <w:name w:val="WW8Num3z4"/>
    <w:rsid w:val="00E05A25"/>
  </w:style>
  <w:style w:type="character" w:customStyle="1" w:styleId="WW8Num3z5">
    <w:name w:val="WW8Num3z5"/>
    <w:rsid w:val="00E05A25"/>
  </w:style>
  <w:style w:type="character" w:customStyle="1" w:styleId="WW8Num3z6">
    <w:name w:val="WW8Num3z6"/>
    <w:rsid w:val="00E05A25"/>
  </w:style>
  <w:style w:type="character" w:customStyle="1" w:styleId="WW8Num3z7">
    <w:name w:val="WW8Num3z7"/>
    <w:rsid w:val="00E05A25"/>
  </w:style>
  <w:style w:type="character" w:customStyle="1" w:styleId="WW8Num3z8">
    <w:name w:val="WW8Num3z8"/>
    <w:rsid w:val="00E05A25"/>
  </w:style>
  <w:style w:type="character" w:customStyle="1" w:styleId="WW8Num4z0">
    <w:name w:val="WW8Num4z0"/>
    <w:rsid w:val="00E05A25"/>
    <w:rPr>
      <w:i/>
      <w:lang w:val="id-ID"/>
    </w:rPr>
  </w:style>
  <w:style w:type="character" w:customStyle="1" w:styleId="WW8Num4z1">
    <w:name w:val="WW8Num4z1"/>
    <w:rsid w:val="00E05A25"/>
  </w:style>
  <w:style w:type="character" w:customStyle="1" w:styleId="WW8Num4z2">
    <w:name w:val="WW8Num4z2"/>
    <w:rsid w:val="00E05A25"/>
  </w:style>
  <w:style w:type="character" w:customStyle="1" w:styleId="WW8Num4z3">
    <w:name w:val="WW8Num4z3"/>
    <w:rsid w:val="00E05A25"/>
  </w:style>
  <w:style w:type="character" w:customStyle="1" w:styleId="WW8Num4z4">
    <w:name w:val="WW8Num4z4"/>
    <w:rsid w:val="00E05A25"/>
  </w:style>
  <w:style w:type="character" w:customStyle="1" w:styleId="WW8Num4z5">
    <w:name w:val="WW8Num4z5"/>
    <w:rsid w:val="00E05A25"/>
  </w:style>
  <w:style w:type="character" w:customStyle="1" w:styleId="WW8Num4z6">
    <w:name w:val="WW8Num4z6"/>
    <w:rsid w:val="00E05A25"/>
  </w:style>
  <w:style w:type="character" w:customStyle="1" w:styleId="WW8Num4z7">
    <w:name w:val="WW8Num4z7"/>
    <w:rsid w:val="00E05A25"/>
  </w:style>
  <w:style w:type="character" w:customStyle="1" w:styleId="WW8Num4z8">
    <w:name w:val="WW8Num4z8"/>
    <w:rsid w:val="00E05A25"/>
  </w:style>
  <w:style w:type="character" w:customStyle="1" w:styleId="WW8Num5z0">
    <w:name w:val="WW8Num5z0"/>
    <w:rsid w:val="00E05A25"/>
  </w:style>
  <w:style w:type="character" w:customStyle="1" w:styleId="WW8Num5z1">
    <w:name w:val="WW8Num5z1"/>
    <w:rsid w:val="00E05A25"/>
  </w:style>
  <w:style w:type="character" w:customStyle="1" w:styleId="WW8Num5z2">
    <w:name w:val="WW8Num5z2"/>
    <w:rsid w:val="00E05A25"/>
  </w:style>
  <w:style w:type="character" w:customStyle="1" w:styleId="WW8Num5z3">
    <w:name w:val="WW8Num5z3"/>
    <w:rsid w:val="00E05A25"/>
  </w:style>
  <w:style w:type="character" w:customStyle="1" w:styleId="WW8Num5z4">
    <w:name w:val="WW8Num5z4"/>
    <w:rsid w:val="00E05A25"/>
  </w:style>
  <w:style w:type="character" w:customStyle="1" w:styleId="WW8Num5z5">
    <w:name w:val="WW8Num5z5"/>
    <w:rsid w:val="00E05A25"/>
  </w:style>
  <w:style w:type="character" w:customStyle="1" w:styleId="WW8Num5z6">
    <w:name w:val="WW8Num5z6"/>
    <w:rsid w:val="00E05A25"/>
  </w:style>
  <w:style w:type="character" w:customStyle="1" w:styleId="WW8Num5z7">
    <w:name w:val="WW8Num5z7"/>
    <w:rsid w:val="00E05A25"/>
  </w:style>
  <w:style w:type="character" w:customStyle="1" w:styleId="WW8Num5z8">
    <w:name w:val="WW8Num5z8"/>
    <w:rsid w:val="00E05A25"/>
  </w:style>
  <w:style w:type="character" w:customStyle="1" w:styleId="FootnoteCharacters">
    <w:name w:val="Footnote Characters"/>
    <w:rsid w:val="00E05A25"/>
    <w:rPr>
      <w:vertAlign w:val="superscript"/>
    </w:rPr>
  </w:style>
  <w:style w:type="character" w:customStyle="1" w:styleId="WW8Num21z0">
    <w:name w:val="WW8Num21z0"/>
    <w:rsid w:val="00E05A25"/>
    <w:rPr>
      <w:rFonts w:ascii="Symbol" w:hAnsi="Symbol" w:cs="Times New Roman"/>
      <w:sz w:val="20"/>
      <w:szCs w:val="16"/>
    </w:rPr>
  </w:style>
  <w:style w:type="character" w:customStyle="1" w:styleId="WW8Num21z1">
    <w:name w:val="WW8Num21z1"/>
    <w:rsid w:val="00E05A25"/>
    <w:rPr>
      <w:rFonts w:ascii="Symbol" w:eastAsia="SimSun" w:hAnsi="Symbol"/>
      <w:sz w:val="16"/>
      <w:szCs w:val="24"/>
    </w:rPr>
  </w:style>
  <w:style w:type="paragraph" w:customStyle="1" w:styleId="Heading">
    <w:name w:val="Heading"/>
    <w:basedOn w:val="Normal"/>
    <w:next w:val="Subtitle"/>
    <w:rsid w:val="00E05A25"/>
    <w:pPr>
      <w:suppressAutoHyphens/>
      <w:spacing w:after="0" w:line="240" w:lineRule="auto"/>
      <w:ind w:left="0" w:firstLine="0"/>
      <w:jc w:val="center"/>
    </w:pPr>
    <w:rPr>
      <w:rFonts w:eastAsia="Times New Roman" w:cs="Arial"/>
      <w:b/>
      <w:bCs/>
      <w:kern w:val="1"/>
      <w:sz w:val="32"/>
      <w:szCs w:val="32"/>
      <w:lang w:eastAsia="zh-CN"/>
    </w:rPr>
  </w:style>
  <w:style w:type="paragraph" w:styleId="BodyText">
    <w:name w:val="Body Text"/>
    <w:basedOn w:val="Normal"/>
    <w:link w:val="BodyTextChar"/>
    <w:rsid w:val="00E05A25"/>
    <w:pPr>
      <w:suppressAutoHyphens/>
      <w:spacing w:after="140" w:line="288" w:lineRule="auto"/>
      <w:ind w:left="0" w:firstLine="0"/>
      <w:jc w:val="left"/>
    </w:pPr>
    <w:rPr>
      <w:rFonts w:eastAsia="Times New Roman"/>
      <w:szCs w:val="24"/>
      <w:lang w:eastAsia="zh-CN"/>
    </w:rPr>
  </w:style>
  <w:style w:type="character" w:customStyle="1" w:styleId="BodyTextChar">
    <w:name w:val="Body Text Char"/>
    <w:basedOn w:val="DefaultParagraphFont"/>
    <w:link w:val="BodyText"/>
    <w:rsid w:val="00E05A25"/>
    <w:rPr>
      <w:rFonts w:ascii="Times New Roman" w:eastAsia="Times New Roman" w:hAnsi="Times New Roman" w:cs="Times New Roman"/>
      <w:sz w:val="24"/>
      <w:szCs w:val="24"/>
      <w:lang w:eastAsia="zh-CN"/>
    </w:rPr>
  </w:style>
  <w:style w:type="paragraph" w:styleId="List">
    <w:name w:val="List"/>
    <w:basedOn w:val="BodyText"/>
    <w:rsid w:val="00E05A25"/>
    <w:rPr>
      <w:rFonts w:cs="FreeSans"/>
    </w:rPr>
  </w:style>
  <w:style w:type="paragraph" w:customStyle="1" w:styleId="Index">
    <w:name w:val="Index"/>
    <w:basedOn w:val="Normal"/>
    <w:rsid w:val="00E05A25"/>
    <w:pPr>
      <w:suppressLineNumbers/>
      <w:suppressAutoHyphens/>
      <w:spacing w:after="0" w:line="240" w:lineRule="auto"/>
      <w:ind w:left="0" w:firstLine="0"/>
      <w:jc w:val="left"/>
    </w:pPr>
    <w:rPr>
      <w:rFonts w:eastAsia="Times New Roman" w:cs="FreeSans"/>
      <w:szCs w:val="24"/>
      <w:lang w:eastAsia="zh-CN"/>
    </w:rPr>
  </w:style>
  <w:style w:type="paragraph" w:styleId="Subtitle">
    <w:name w:val="Subtitle"/>
    <w:basedOn w:val="Normal"/>
    <w:next w:val="BodyText"/>
    <w:link w:val="SubtitleChar"/>
    <w:qFormat/>
    <w:rsid w:val="00E05A25"/>
    <w:pPr>
      <w:suppressAutoHyphens/>
      <w:spacing w:after="60" w:line="240" w:lineRule="auto"/>
      <w:ind w:left="0" w:firstLine="0"/>
      <w:jc w:val="center"/>
    </w:pPr>
    <w:rPr>
      <w:rFonts w:ascii="Arial" w:eastAsia="Times New Roman" w:hAnsi="Arial" w:cs="Arial"/>
      <w:szCs w:val="24"/>
      <w:lang w:eastAsia="zh-CN"/>
    </w:rPr>
  </w:style>
  <w:style w:type="character" w:customStyle="1" w:styleId="SubtitleChar">
    <w:name w:val="Subtitle Char"/>
    <w:basedOn w:val="DefaultParagraphFont"/>
    <w:link w:val="Subtitle"/>
    <w:rsid w:val="00E05A25"/>
    <w:rPr>
      <w:rFonts w:ascii="Arial" w:eastAsia="Times New Roman" w:hAnsi="Arial" w:cs="Arial"/>
      <w:sz w:val="24"/>
      <w:szCs w:val="24"/>
      <w:lang w:eastAsia="zh-CN"/>
    </w:rPr>
  </w:style>
  <w:style w:type="paragraph" w:styleId="BodyTextIndent">
    <w:name w:val="Body Text Indent"/>
    <w:basedOn w:val="Normal"/>
    <w:link w:val="BodyTextIndentChar"/>
    <w:rsid w:val="00E05A25"/>
    <w:pPr>
      <w:suppressAutoHyphens/>
      <w:spacing w:after="0" w:line="240" w:lineRule="auto"/>
      <w:ind w:left="0" w:firstLine="567"/>
    </w:pPr>
    <w:rPr>
      <w:rFonts w:eastAsia="Times New Roman"/>
      <w:sz w:val="20"/>
      <w:szCs w:val="20"/>
      <w:lang w:eastAsia="zh-CN"/>
    </w:rPr>
  </w:style>
  <w:style w:type="character" w:customStyle="1" w:styleId="BodyTextIndentChar">
    <w:name w:val="Body Text Indent Char"/>
    <w:basedOn w:val="DefaultParagraphFont"/>
    <w:link w:val="BodyTextIndent"/>
    <w:rsid w:val="00E05A25"/>
    <w:rPr>
      <w:rFonts w:ascii="Times New Roman" w:eastAsia="Times New Roman" w:hAnsi="Times New Roman" w:cs="Times New Roman"/>
      <w:sz w:val="20"/>
      <w:szCs w:val="20"/>
      <w:lang w:eastAsia="zh-CN"/>
    </w:rPr>
  </w:style>
  <w:style w:type="paragraph" w:styleId="BodyTextIndent2">
    <w:name w:val="Body Text Indent 2"/>
    <w:basedOn w:val="Normal"/>
    <w:link w:val="BodyTextIndent2Char"/>
    <w:rsid w:val="00E05A25"/>
    <w:pPr>
      <w:suppressAutoHyphens/>
      <w:spacing w:after="0" w:line="240" w:lineRule="auto"/>
      <w:ind w:left="567" w:hanging="567"/>
    </w:pPr>
    <w:rPr>
      <w:rFonts w:eastAsia="Times New Roman"/>
      <w:sz w:val="20"/>
      <w:szCs w:val="20"/>
      <w:lang w:eastAsia="zh-CN"/>
    </w:rPr>
  </w:style>
  <w:style w:type="character" w:customStyle="1" w:styleId="BodyTextIndent2Char">
    <w:name w:val="Body Text Indent 2 Char"/>
    <w:basedOn w:val="DefaultParagraphFont"/>
    <w:link w:val="BodyTextIndent2"/>
    <w:rsid w:val="00E05A25"/>
    <w:rPr>
      <w:rFonts w:ascii="Times New Roman" w:eastAsia="Times New Roman" w:hAnsi="Times New Roman" w:cs="Times New Roman"/>
      <w:sz w:val="20"/>
      <w:szCs w:val="20"/>
      <w:lang w:eastAsia="zh-CN"/>
    </w:rPr>
  </w:style>
  <w:style w:type="paragraph" w:customStyle="1" w:styleId="Equation">
    <w:name w:val="Equation"/>
    <w:basedOn w:val="BodyTextIndent"/>
    <w:rsid w:val="00E05A25"/>
    <w:pPr>
      <w:tabs>
        <w:tab w:val="left" w:pos="57"/>
        <w:tab w:val="center" w:pos="1985"/>
        <w:tab w:val="right" w:pos="4026"/>
      </w:tabs>
      <w:ind w:firstLine="0"/>
      <w:jc w:val="left"/>
    </w:pPr>
  </w:style>
  <w:style w:type="paragraph" w:customStyle="1" w:styleId="Body">
    <w:name w:val="Body"/>
    <w:basedOn w:val="BodyTextIndent"/>
    <w:rsid w:val="00E05A25"/>
  </w:style>
  <w:style w:type="paragraph" w:customStyle="1" w:styleId="BodyAbstract">
    <w:name w:val="Body Abstract"/>
    <w:basedOn w:val="Heading1"/>
    <w:rsid w:val="00E05A25"/>
    <w:pPr>
      <w:keepLines w:val="0"/>
      <w:suppressAutoHyphens/>
      <w:spacing w:after="115" w:line="240" w:lineRule="auto"/>
      <w:ind w:left="567" w:right="567"/>
    </w:pPr>
    <w:rPr>
      <w:rFonts w:eastAsia="Times New Roman" w:cs="Times New Roman"/>
      <w:b w:val="0"/>
      <w:i/>
      <w:smallCaps/>
      <w:sz w:val="20"/>
      <w:szCs w:val="20"/>
      <w:lang w:eastAsia="zh-CN"/>
    </w:rPr>
  </w:style>
  <w:style w:type="paragraph" w:customStyle="1" w:styleId="StyleTitle">
    <w:name w:val="Style Title"/>
    <w:basedOn w:val="Heading"/>
    <w:rsid w:val="00E05A25"/>
    <w:rPr>
      <w:sz w:val="24"/>
    </w:rPr>
  </w:style>
  <w:style w:type="paragraph" w:styleId="NormalWeb">
    <w:name w:val="Normal (Web)"/>
    <w:basedOn w:val="Normal"/>
    <w:rsid w:val="00E05A25"/>
    <w:pPr>
      <w:suppressAutoHyphens/>
      <w:spacing w:before="280" w:after="119" w:line="240" w:lineRule="auto"/>
      <w:ind w:left="0" w:firstLine="0"/>
      <w:jc w:val="left"/>
    </w:pPr>
    <w:rPr>
      <w:rFonts w:eastAsia="Times New Roman"/>
      <w:szCs w:val="24"/>
      <w:lang w:eastAsia="zh-CN"/>
    </w:rPr>
  </w:style>
  <w:style w:type="paragraph" w:customStyle="1" w:styleId="Author">
    <w:name w:val="Author"/>
    <w:basedOn w:val="Normal"/>
    <w:rsid w:val="00E05A25"/>
    <w:pPr>
      <w:suppressAutoHyphens/>
      <w:spacing w:after="0" w:line="240" w:lineRule="auto"/>
      <w:ind w:left="0" w:firstLine="0"/>
      <w:jc w:val="center"/>
    </w:pPr>
    <w:rPr>
      <w:rFonts w:eastAsia="Times New Roman"/>
      <w:b/>
      <w:szCs w:val="24"/>
      <w:lang w:eastAsia="zh-CN"/>
    </w:rPr>
  </w:style>
  <w:style w:type="paragraph" w:customStyle="1" w:styleId="AbstractTitle">
    <w:name w:val="Abstract Title"/>
    <w:basedOn w:val="Normal"/>
    <w:rsid w:val="00E05A25"/>
    <w:pPr>
      <w:suppressAutoHyphens/>
      <w:spacing w:after="0" w:line="240" w:lineRule="auto"/>
      <w:ind w:left="0" w:firstLine="0"/>
      <w:jc w:val="center"/>
    </w:pPr>
    <w:rPr>
      <w:rFonts w:eastAsia="Times New Roman"/>
      <w:b/>
      <w:sz w:val="20"/>
      <w:szCs w:val="20"/>
      <w:lang w:eastAsia="zh-CN"/>
    </w:rPr>
  </w:style>
  <w:style w:type="paragraph" w:customStyle="1" w:styleId="FrameContents">
    <w:name w:val="Frame Contents"/>
    <w:basedOn w:val="Normal"/>
    <w:rsid w:val="00E05A25"/>
    <w:pPr>
      <w:suppressAutoHyphens/>
      <w:spacing w:after="0" w:line="240" w:lineRule="auto"/>
      <w:ind w:left="0" w:firstLine="0"/>
      <w:jc w:val="left"/>
    </w:pPr>
    <w:rPr>
      <w:rFonts w:eastAsia="Times New Roman"/>
      <w:szCs w:val="24"/>
      <w:lang w:eastAsia="zh-CN"/>
    </w:rPr>
  </w:style>
  <w:style w:type="paragraph" w:customStyle="1" w:styleId="TableContents">
    <w:name w:val="Table Contents"/>
    <w:basedOn w:val="Normal"/>
    <w:rsid w:val="00E05A25"/>
    <w:pPr>
      <w:suppressLineNumbers/>
      <w:suppressAutoHyphens/>
      <w:spacing w:after="0" w:line="240" w:lineRule="auto"/>
      <w:ind w:left="0" w:firstLine="0"/>
      <w:jc w:val="left"/>
    </w:pPr>
    <w:rPr>
      <w:rFonts w:eastAsia="Times New Roman"/>
      <w:szCs w:val="24"/>
      <w:lang w:eastAsia="zh-CN"/>
    </w:rPr>
  </w:style>
  <w:style w:type="paragraph" w:customStyle="1" w:styleId="TableHeading">
    <w:name w:val="Table Heading"/>
    <w:basedOn w:val="TableContents"/>
    <w:rsid w:val="00E05A25"/>
    <w:pPr>
      <w:jc w:val="center"/>
    </w:pPr>
    <w:rPr>
      <w:b/>
      <w:bCs/>
    </w:rPr>
  </w:style>
  <w:style w:type="paragraph" w:customStyle="1" w:styleId="JSKParagraph">
    <w:name w:val="JSK Paragraph"/>
    <w:basedOn w:val="Normal"/>
    <w:rsid w:val="00E05A25"/>
    <w:pPr>
      <w:suppressAutoHyphens/>
      <w:snapToGrid w:val="0"/>
      <w:spacing w:after="0" w:line="240" w:lineRule="auto"/>
      <w:ind w:left="0" w:firstLine="216"/>
    </w:pPr>
    <w:rPr>
      <w:rFonts w:eastAsia="Times New Roman"/>
      <w:sz w:val="20"/>
      <w:szCs w:val="24"/>
      <w:lang w:eastAsia="zh-CN"/>
    </w:rPr>
  </w:style>
  <w:style w:type="paragraph" w:customStyle="1" w:styleId="Gambar">
    <w:name w:val="Gambar"/>
    <w:basedOn w:val="Caption"/>
    <w:rsid w:val="00E05A25"/>
    <w:pPr>
      <w:suppressLineNumbers/>
      <w:suppressAutoHyphens/>
      <w:spacing w:line="240" w:lineRule="auto"/>
    </w:pPr>
    <w:rPr>
      <w:rFonts w:eastAsia="Times New Roman" w:cs="FreeSans"/>
      <w:b/>
      <w:szCs w:val="24"/>
      <w:lang w:eastAsia="zh-CN"/>
    </w:rPr>
  </w:style>
  <w:style w:type="paragraph" w:customStyle="1" w:styleId="Tabel">
    <w:name w:val="Tabel"/>
    <w:basedOn w:val="Caption"/>
    <w:rsid w:val="00E05A25"/>
    <w:pPr>
      <w:suppressLineNumbers/>
      <w:suppressAutoHyphens/>
      <w:spacing w:line="240" w:lineRule="auto"/>
    </w:pPr>
    <w:rPr>
      <w:rFonts w:eastAsia="Times New Roman" w:cs="FreeSans"/>
      <w:b/>
      <w:szCs w:val="24"/>
      <w:lang w:eastAsia="zh-CN"/>
    </w:rPr>
  </w:style>
  <w:style w:type="table" w:styleId="PlainTable2">
    <w:name w:val="Plain Table 2"/>
    <w:basedOn w:val="TableNormal"/>
    <w:uiPriority w:val="42"/>
    <w:rsid w:val="00E05A2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IEEEParagraph">
    <w:name w:val="IEEE Paragraph"/>
    <w:basedOn w:val="Normal"/>
    <w:link w:val="IEEEParagraphChar"/>
    <w:rsid w:val="00E05A25"/>
    <w:pPr>
      <w:adjustRightInd w:val="0"/>
      <w:snapToGrid w:val="0"/>
      <w:spacing w:after="0" w:line="240" w:lineRule="auto"/>
      <w:ind w:left="0" w:firstLine="216"/>
    </w:pPr>
    <w:rPr>
      <w:rFonts w:eastAsia="SimSun"/>
      <w:sz w:val="20"/>
      <w:szCs w:val="24"/>
      <w:lang w:val="en-AU" w:eastAsia="zh-CN"/>
    </w:rPr>
  </w:style>
  <w:style w:type="character" w:customStyle="1" w:styleId="IEEEParagraphChar">
    <w:name w:val="IEEE Paragraph Char"/>
    <w:link w:val="IEEEParagraph"/>
    <w:rsid w:val="00E05A25"/>
    <w:rPr>
      <w:rFonts w:ascii="Times New Roman" w:eastAsia="SimSun" w:hAnsi="Times New Roman" w:cs="Times New Roman"/>
      <w:sz w:val="20"/>
      <w:szCs w:val="24"/>
      <w:lang w:val="en-AU" w:eastAsia="zh-CN"/>
    </w:rPr>
  </w:style>
  <w:style w:type="paragraph" w:customStyle="1" w:styleId="IEEEReferenceItem">
    <w:name w:val="IEEE Reference Item"/>
    <w:basedOn w:val="Normal"/>
    <w:rsid w:val="00E05A25"/>
    <w:pPr>
      <w:tabs>
        <w:tab w:val="num" w:pos="432"/>
      </w:tabs>
      <w:adjustRightInd w:val="0"/>
      <w:snapToGrid w:val="0"/>
      <w:spacing w:after="0" w:line="240" w:lineRule="auto"/>
      <w:ind w:left="432" w:hanging="432"/>
    </w:pPr>
    <w:rPr>
      <w:rFonts w:eastAsia="SimSun"/>
      <w:sz w:val="16"/>
      <w:szCs w:val="24"/>
      <w:lang w:eastAsia="zh-CN"/>
    </w:rPr>
  </w:style>
  <w:style w:type="character" w:styleId="PlaceholderText">
    <w:name w:val="Placeholder Text"/>
    <w:basedOn w:val="DefaultParagraphFont"/>
    <w:uiPriority w:val="99"/>
    <w:semiHidden/>
    <w:rsid w:val="00E8798A"/>
    <w:rPr>
      <w:color w:val="808080"/>
    </w:rPr>
  </w:style>
  <w:style w:type="numbering" w:customStyle="1" w:styleId="NoList2">
    <w:name w:val="No List2"/>
    <w:next w:val="NoList"/>
    <w:uiPriority w:val="99"/>
    <w:semiHidden/>
    <w:unhideWhenUsed/>
    <w:rsid w:val="00517B57"/>
  </w:style>
  <w:style w:type="table" w:customStyle="1" w:styleId="TableGrid3">
    <w:name w:val="Table Grid3"/>
    <w:basedOn w:val="TableNormal"/>
    <w:next w:val="TableGrid"/>
    <w:uiPriority w:val="39"/>
    <w:rsid w:val="00517B57"/>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5FF03-0C71-473A-A793-A510EFE53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18</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fdr</cp:lastModifiedBy>
  <cp:revision>19</cp:revision>
  <cp:lastPrinted>2017-08-09T01:48:00Z</cp:lastPrinted>
  <dcterms:created xsi:type="dcterms:W3CDTF">2017-07-05T02:47:00Z</dcterms:created>
  <dcterms:modified xsi:type="dcterms:W3CDTF">2017-08-09T01:48:00Z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d1aac058-3e4d-30a4-bf96-293c021859ee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