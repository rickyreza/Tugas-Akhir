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0F9C" w:rsidRPr="00440F9C" w:rsidRDefault="00440F9C" w:rsidP="000C5B5D">
      <w:pPr>
        <w:jc w:val="center"/>
        <w:rPr>
          <w:sz w:val="28"/>
          <w:szCs w:val="28"/>
        </w:rPr>
      </w:pPr>
      <w:r w:rsidRPr="00440F9C">
        <w:rPr>
          <w:sz w:val="28"/>
          <w:szCs w:val="28"/>
        </w:rPr>
        <w:t>Makalah Tugas Akhir</w:t>
      </w:r>
    </w:p>
    <w:p w:rsidR="000C5B5D" w:rsidRPr="000C5B5D" w:rsidRDefault="000C5B5D" w:rsidP="000C5B5D">
      <w:pPr>
        <w:jc w:val="center"/>
        <w:rPr>
          <w:b/>
          <w:sz w:val="28"/>
          <w:szCs w:val="28"/>
        </w:rPr>
      </w:pPr>
      <w:r w:rsidRPr="000C5B5D">
        <w:rPr>
          <w:b/>
          <w:sz w:val="28"/>
          <w:szCs w:val="28"/>
        </w:rPr>
        <w:t>Perancanga</w:t>
      </w:r>
      <w:r w:rsidR="00035AC4">
        <w:rPr>
          <w:b/>
          <w:sz w:val="28"/>
          <w:szCs w:val="28"/>
        </w:rPr>
        <w:t>n Aplikasi Android “Siskom.In” u</w:t>
      </w:r>
      <w:r w:rsidRPr="000C5B5D">
        <w:rPr>
          <w:b/>
          <w:sz w:val="28"/>
          <w:szCs w:val="28"/>
        </w:rPr>
        <w:t xml:space="preserve">ntuk Media Informasi </w:t>
      </w:r>
      <w:r w:rsidR="00F67372">
        <w:rPr>
          <w:b/>
          <w:sz w:val="28"/>
          <w:szCs w:val="28"/>
        </w:rPr>
        <w:t>Departemen Teknik</w:t>
      </w:r>
      <w:r w:rsidRPr="000C5B5D">
        <w:rPr>
          <w:b/>
          <w:sz w:val="28"/>
          <w:szCs w:val="28"/>
        </w:rPr>
        <w:t xml:space="preserve"> Sistem Komputer Universitas Diponegoro</w:t>
      </w:r>
    </w:p>
    <w:p w:rsidR="006F1BBF" w:rsidRDefault="006F1BBF" w:rsidP="006F1BBF">
      <w:pPr>
        <w:rPr>
          <w:sz w:val="20"/>
          <w:szCs w:val="20"/>
        </w:rPr>
      </w:pPr>
    </w:p>
    <w:p w:rsidR="006F1BBF" w:rsidRDefault="00635179" w:rsidP="00666398">
      <w:pPr>
        <w:pStyle w:val="Author"/>
        <w:spacing w:after="240"/>
        <w:rPr>
          <w:i/>
          <w:sz w:val="20"/>
          <w:szCs w:val="20"/>
        </w:rPr>
      </w:pPr>
      <w:r>
        <w:rPr>
          <w:b w:val="0"/>
          <w:sz w:val="20"/>
          <w:szCs w:val="20"/>
        </w:rPr>
        <w:t>Bagas Dhani Priyambodo</w:t>
      </w:r>
      <w:r w:rsidR="006F1BBF">
        <w:rPr>
          <w:b w:val="0"/>
          <w:sz w:val="20"/>
          <w:szCs w:val="20"/>
          <w:lang w:val="id-ID"/>
        </w:rPr>
        <w:t xml:space="preserve">, </w:t>
      </w:r>
      <w:r w:rsidR="00356AB2">
        <w:rPr>
          <w:b w:val="0"/>
          <w:sz w:val="20"/>
          <w:szCs w:val="20"/>
        </w:rPr>
        <w:t xml:space="preserve">Rinta Kridalukmana, </w:t>
      </w:r>
      <w:r w:rsidR="000C5B5D">
        <w:rPr>
          <w:b w:val="0"/>
          <w:sz w:val="20"/>
          <w:szCs w:val="20"/>
        </w:rPr>
        <w:t>Eko Didik Widianto</w:t>
      </w:r>
      <w:r w:rsidR="00410DBF">
        <w:rPr>
          <w:b w:val="0"/>
          <w:sz w:val="20"/>
          <w:szCs w:val="20"/>
        </w:rPr>
        <w:t>*)</w:t>
      </w:r>
    </w:p>
    <w:p w:rsidR="006F1BBF" w:rsidRDefault="00F67372" w:rsidP="006F1BBF">
      <w:pPr>
        <w:jc w:val="center"/>
        <w:rPr>
          <w:i/>
          <w:sz w:val="20"/>
          <w:szCs w:val="20"/>
        </w:rPr>
      </w:pPr>
      <w:r>
        <w:rPr>
          <w:i/>
          <w:sz w:val="20"/>
          <w:szCs w:val="20"/>
        </w:rPr>
        <w:t>Departemen Teknik</w:t>
      </w:r>
      <w:r w:rsidR="006F1BBF">
        <w:rPr>
          <w:i/>
          <w:sz w:val="20"/>
          <w:szCs w:val="20"/>
        </w:rPr>
        <w:t xml:space="preserve"> Sistem Komputer, Fakultas Teknik, Universitas Diponegoro</w:t>
      </w:r>
    </w:p>
    <w:p w:rsidR="006F1BBF" w:rsidRDefault="006F1BBF" w:rsidP="006F1BBF">
      <w:pPr>
        <w:jc w:val="center"/>
        <w:rPr>
          <w:i/>
          <w:sz w:val="20"/>
          <w:szCs w:val="20"/>
          <w:lang w:val="id-ID"/>
        </w:rPr>
      </w:pPr>
      <w:r>
        <w:rPr>
          <w:i/>
          <w:sz w:val="20"/>
          <w:szCs w:val="20"/>
        </w:rPr>
        <w:t>Jl. Prof. S</w:t>
      </w:r>
      <w:r>
        <w:rPr>
          <w:i/>
          <w:sz w:val="20"/>
          <w:szCs w:val="20"/>
          <w:lang w:val="id-ID"/>
        </w:rPr>
        <w:t>oe</w:t>
      </w:r>
      <w:r>
        <w:rPr>
          <w:i/>
          <w:sz w:val="20"/>
          <w:szCs w:val="20"/>
        </w:rPr>
        <w:t>darto</w:t>
      </w:r>
      <w:r>
        <w:rPr>
          <w:i/>
          <w:sz w:val="20"/>
          <w:szCs w:val="20"/>
          <w:lang w:val="id-ID"/>
        </w:rPr>
        <w:t>, SH</w:t>
      </w:r>
      <w:r>
        <w:rPr>
          <w:i/>
          <w:sz w:val="20"/>
          <w:szCs w:val="20"/>
        </w:rPr>
        <w:t xml:space="preserve">, </w:t>
      </w:r>
      <w:r>
        <w:rPr>
          <w:i/>
          <w:sz w:val="20"/>
          <w:szCs w:val="20"/>
          <w:lang w:val="id-ID"/>
        </w:rPr>
        <w:t xml:space="preserve">Kampus Undip </w:t>
      </w:r>
      <w:r>
        <w:rPr>
          <w:i/>
          <w:sz w:val="20"/>
          <w:szCs w:val="20"/>
        </w:rPr>
        <w:t>Tembalang, Semarang</w:t>
      </w:r>
      <w:r>
        <w:rPr>
          <w:i/>
          <w:sz w:val="20"/>
          <w:szCs w:val="20"/>
          <w:lang w:val="id-ID"/>
        </w:rPr>
        <w:t xml:space="preserve">, Indonesia </w:t>
      </w:r>
      <w:r>
        <w:rPr>
          <w:i/>
          <w:sz w:val="20"/>
          <w:szCs w:val="20"/>
        </w:rPr>
        <w:t>502</w:t>
      </w:r>
      <w:r>
        <w:rPr>
          <w:i/>
          <w:sz w:val="20"/>
          <w:szCs w:val="20"/>
          <w:lang w:val="id-ID"/>
        </w:rPr>
        <w:t>75</w:t>
      </w:r>
    </w:p>
    <w:p w:rsidR="00CA758A" w:rsidRDefault="00CA758A" w:rsidP="006F1BBF">
      <w:pPr>
        <w:pStyle w:val="AbstractTitle"/>
        <w:rPr>
          <w:lang w:val="id-ID"/>
        </w:rPr>
      </w:pPr>
    </w:p>
    <w:p w:rsidR="00ED3412" w:rsidRDefault="00ED3412" w:rsidP="006F1BBF">
      <w:pPr>
        <w:pStyle w:val="AbstractTitle"/>
        <w:rPr>
          <w:lang w:val="id-ID"/>
        </w:rPr>
        <w:sectPr w:rsidR="00ED3412" w:rsidSect="006F1BBF">
          <w:pgSz w:w="11907" w:h="16839" w:code="9"/>
          <w:pgMar w:top="1701" w:right="1134" w:bottom="1134" w:left="1418" w:header="720" w:footer="720" w:gutter="0"/>
          <w:cols w:space="567"/>
          <w:docGrid w:linePitch="360"/>
        </w:sectPr>
      </w:pPr>
    </w:p>
    <w:p w:rsidR="00CD2E37" w:rsidRPr="00CD2E37" w:rsidRDefault="002358B6" w:rsidP="00CD2E37">
      <w:pPr>
        <w:jc w:val="both"/>
        <w:rPr>
          <w:b/>
          <w:i/>
          <w:color w:val="212121"/>
          <w:sz w:val="20"/>
          <w:shd w:val="clear" w:color="auto" w:fill="FFFFFF"/>
        </w:rPr>
      </w:pPr>
      <w:r w:rsidRPr="00356AB2">
        <w:rPr>
          <w:b/>
          <w:bCs/>
          <w:sz w:val="20"/>
          <w:lang w:val="id-ID"/>
        </w:rPr>
        <w:t>Abstract -</w:t>
      </w:r>
      <w:r>
        <w:rPr>
          <w:b/>
          <w:bCs/>
          <w:lang w:val="id-ID"/>
        </w:rPr>
        <w:t xml:space="preserve"> </w:t>
      </w:r>
      <w:r w:rsidR="00CD2E37" w:rsidRPr="00CD2E37">
        <w:rPr>
          <w:b/>
          <w:i/>
          <w:color w:val="212121"/>
          <w:sz w:val="20"/>
          <w:shd w:val="clear" w:color="auto" w:fill="FFFFFF"/>
        </w:rPr>
        <w:t>With the development of information technology today, it is not difficult to obtain the required information. In the lectures, especially in the Department of Computer Engineering, Diponegoro University, students almost every day to spread information. To that end, a system for disseminating information is important on campus. The existing system of average use social networking as a medium so that information from the campus mixed with other information.</w:t>
      </w:r>
    </w:p>
    <w:p w:rsidR="00CD2E37" w:rsidRPr="00CD2E37" w:rsidRDefault="00CD2E37" w:rsidP="00CD2E37">
      <w:pPr>
        <w:ind w:firstLine="567"/>
        <w:jc w:val="both"/>
        <w:rPr>
          <w:b/>
          <w:i/>
          <w:color w:val="212121"/>
          <w:sz w:val="20"/>
          <w:shd w:val="clear" w:color="auto" w:fill="FFFFFF"/>
        </w:rPr>
      </w:pPr>
      <w:r w:rsidRPr="00CD2E37">
        <w:rPr>
          <w:b/>
          <w:i/>
          <w:color w:val="212121"/>
          <w:sz w:val="20"/>
          <w:shd w:val="clear" w:color="auto" w:fill="FFFFFF"/>
        </w:rPr>
        <w:t xml:space="preserve">It takes a special application </w:t>
      </w:r>
      <w:r w:rsidRPr="00CD2E37">
        <w:rPr>
          <w:b/>
          <w:i/>
          <w:color w:val="212121"/>
          <w:sz w:val="20"/>
          <w:shd w:val="clear" w:color="auto" w:fill="FFFFFF"/>
          <w:lang w:val="id-ID"/>
        </w:rPr>
        <w:t>used</w:t>
      </w:r>
      <w:r w:rsidRPr="00CD2E37">
        <w:rPr>
          <w:b/>
          <w:i/>
          <w:color w:val="212121"/>
          <w:sz w:val="20"/>
          <w:shd w:val="clear" w:color="auto" w:fill="FFFFFF"/>
        </w:rPr>
        <w:t xml:space="preserve"> to disseminate information from the campus that are directly received by the students. The purpose of making this application is to devise a system to disseminate information so that students have access to information via the Android smartphone. </w:t>
      </w:r>
    </w:p>
    <w:p w:rsidR="00356AB2" w:rsidRPr="0015558B" w:rsidRDefault="00CD2E37" w:rsidP="00F733C5">
      <w:pPr>
        <w:ind w:firstLine="567"/>
        <w:jc w:val="both"/>
        <w:rPr>
          <w:b/>
          <w:i/>
          <w:sz w:val="20"/>
          <w:szCs w:val="20"/>
        </w:rPr>
      </w:pPr>
      <w:r w:rsidRPr="00CD2E37">
        <w:rPr>
          <w:b/>
          <w:i/>
          <w:color w:val="212121"/>
          <w:sz w:val="20"/>
          <w:shd w:val="clear" w:color="auto" w:fill="FFFFFF"/>
        </w:rPr>
        <w:t>System development method used is waterfall, consisting of analysis, design, and implementation. This application was designed with the Java programming language, PHP, and MySQL database. Results from this study is an application that is used as an alternative media to disseminate information on the Department of Computer Engineering Diponegoro University that run on Android devices.</w:t>
      </w:r>
    </w:p>
    <w:p w:rsidR="00635179" w:rsidRDefault="00916F46" w:rsidP="005675A8">
      <w:pPr>
        <w:jc w:val="both"/>
        <w:rPr>
          <w:i/>
          <w:sz w:val="20"/>
          <w:szCs w:val="20"/>
          <w:shd w:val="clear" w:color="auto" w:fill="FFFFFF"/>
        </w:rPr>
      </w:pPr>
      <w:r>
        <w:rPr>
          <w:b/>
          <w:i/>
          <w:sz w:val="20"/>
          <w:szCs w:val="20"/>
          <w:lang w:val="en-GB"/>
        </w:rPr>
        <w:t>Keywords</w:t>
      </w:r>
      <w:r w:rsidR="00356AB2" w:rsidRPr="0015558B">
        <w:rPr>
          <w:b/>
          <w:i/>
          <w:sz w:val="20"/>
          <w:szCs w:val="20"/>
        </w:rPr>
        <w:t xml:space="preserve">: </w:t>
      </w:r>
      <w:r w:rsidR="00CD2E37" w:rsidRPr="00CD2E37">
        <w:rPr>
          <w:rStyle w:val="normalchar"/>
          <w:i/>
          <w:iCs/>
          <w:sz w:val="20"/>
        </w:rPr>
        <w:t xml:space="preserve">Information </w:t>
      </w:r>
      <w:r w:rsidR="00CD2E37" w:rsidRPr="00CD2E37">
        <w:rPr>
          <w:rStyle w:val="normalchar"/>
          <w:i/>
          <w:iCs/>
          <w:sz w:val="20"/>
          <w:lang w:val="id-ID"/>
        </w:rPr>
        <w:t>T</w:t>
      </w:r>
      <w:r w:rsidR="00CD2E37" w:rsidRPr="00CD2E37">
        <w:rPr>
          <w:rStyle w:val="normalchar"/>
          <w:i/>
          <w:iCs/>
          <w:sz w:val="20"/>
        </w:rPr>
        <w:t xml:space="preserve">echonology, Information </w:t>
      </w:r>
      <w:r w:rsidR="00CD2E37" w:rsidRPr="00CD2E37">
        <w:rPr>
          <w:rStyle w:val="normalchar"/>
          <w:i/>
          <w:iCs/>
          <w:sz w:val="20"/>
          <w:lang w:val="id-ID"/>
        </w:rPr>
        <w:t xml:space="preserve">Disseminate, </w:t>
      </w:r>
      <w:r w:rsidR="00CD2E37" w:rsidRPr="00CD2E37">
        <w:rPr>
          <w:rStyle w:val="normalchar"/>
          <w:i/>
          <w:iCs/>
          <w:sz w:val="20"/>
        </w:rPr>
        <w:t>Java, PHP</w:t>
      </w:r>
      <w:r w:rsidR="00CD2E37" w:rsidRPr="00CD2E37">
        <w:rPr>
          <w:rStyle w:val="normalchar"/>
          <w:i/>
          <w:iCs/>
          <w:sz w:val="20"/>
          <w:lang w:val="id-ID"/>
        </w:rPr>
        <w:t>, Waterfall</w:t>
      </w:r>
    </w:p>
    <w:p w:rsidR="00440F9C" w:rsidRDefault="00440F9C" w:rsidP="005675A8">
      <w:pPr>
        <w:jc w:val="both"/>
        <w:rPr>
          <w:b/>
          <w:bCs/>
          <w:lang w:val="id-ID"/>
        </w:rPr>
      </w:pPr>
    </w:p>
    <w:p w:rsidR="00CD2E37" w:rsidRPr="00CD2E37" w:rsidRDefault="00C67554" w:rsidP="00CD2E37">
      <w:pPr>
        <w:jc w:val="both"/>
        <w:rPr>
          <w:b/>
          <w:i/>
          <w:sz w:val="20"/>
          <w:lang w:val="id-ID"/>
        </w:rPr>
      </w:pPr>
      <w:r w:rsidRPr="007B3588">
        <w:rPr>
          <w:b/>
          <w:bCs/>
          <w:sz w:val="20"/>
          <w:lang w:val="id-ID"/>
        </w:rPr>
        <w:t xml:space="preserve">Abstrak - </w:t>
      </w:r>
      <w:r w:rsidR="00CD2E37" w:rsidRPr="00CD2E37">
        <w:rPr>
          <w:b/>
          <w:i/>
          <w:sz w:val="20"/>
          <w:lang w:val="id-ID"/>
        </w:rPr>
        <w:t>Dengan berkembangnya teknologi i</w:t>
      </w:r>
      <w:r w:rsidR="00CD2E37" w:rsidRPr="00CD2E37">
        <w:rPr>
          <w:b/>
          <w:i/>
          <w:sz w:val="20"/>
        </w:rPr>
        <w:t xml:space="preserve">nformasi </w:t>
      </w:r>
      <w:r w:rsidR="00CD2E37" w:rsidRPr="00CD2E37">
        <w:rPr>
          <w:b/>
          <w:i/>
          <w:sz w:val="20"/>
          <w:lang w:val="id-ID"/>
        </w:rPr>
        <w:t>saat ini, tidaklah sulit untuk mendapatkan informasi yang dibutuhkan</w:t>
      </w:r>
      <w:r w:rsidR="00CD2E37" w:rsidRPr="00CD2E37">
        <w:rPr>
          <w:b/>
          <w:i/>
          <w:sz w:val="20"/>
        </w:rPr>
        <w:t>.</w:t>
      </w:r>
      <w:r w:rsidR="00CD2E37" w:rsidRPr="00CD2E37">
        <w:rPr>
          <w:b/>
          <w:i/>
          <w:sz w:val="20"/>
          <w:lang w:val="id-ID"/>
        </w:rPr>
        <w:t xml:space="preserve"> Dalam kegiatan perkuliahan khususnya di Departemen Teknik Sistem Komputer Universitas Diponegoro, mahasiswa hampir setiap hari menyebarkan informasi</w:t>
      </w:r>
      <w:r w:rsidR="00CD2E37" w:rsidRPr="00CD2E37">
        <w:rPr>
          <w:b/>
          <w:i/>
          <w:sz w:val="20"/>
        </w:rPr>
        <w:t>.</w:t>
      </w:r>
      <w:r w:rsidR="00CD2E37" w:rsidRPr="00CD2E37">
        <w:rPr>
          <w:b/>
          <w:i/>
          <w:sz w:val="20"/>
          <w:lang w:val="id-ID"/>
        </w:rPr>
        <w:t xml:space="preserve"> </w:t>
      </w:r>
      <w:r w:rsidR="00CD2E37" w:rsidRPr="00CD2E37">
        <w:rPr>
          <w:b/>
          <w:i/>
          <w:sz w:val="20"/>
        </w:rPr>
        <w:t>Untuk itu, sistem</w:t>
      </w:r>
      <w:r w:rsidR="00CD2E37" w:rsidRPr="00CD2E37">
        <w:rPr>
          <w:b/>
          <w:i/>
          <w:sz w:val="20"/>
          <w:lang w:val="id-ID"/>
        </w:rPr>
        <w:t xml:space="preserve"> untuk</w:t>
      </w:r>
      <w:r w:rsidR="00CD2E37" w:rsidRPr="00CD2E37">
        <w:rPr>
          <w:b/>
          <w:i/>
          <w:sz w:val="20"/>
        </w:rPr>
        <w:t xml:space="preserve"> </w:t>
      </w:r>
      <w:r w:rsidR="00CD2E37" w:rsidRPr="00CD2E37">
        <w:rPr>
          <w:b/>
          <w:i/>
          <w:sz w:val="20"/>
          <w:lang w:val="id-ID"/>
        </w:rPr>
        <w:t>m</w:t>
      </w:r>
      <w:r w:rsidR="00CD2E37" w:rsidRPr="00CD2E37">
        <w:rPr>
          <w:b/>
          <w:i/>
          <w:sz w:val="20"/>
        </w:rPr>
        <w:t>enyebar</w:t>
      </w:r>
      <w:r w:rsidR="00CD2E37" w:rsidRPr="00CD2E37">
        <w:rPr>
          <w:b/>
          <w:i/>
          <w:sz w:val="20"/>
          <w:lang w:val="id-ID"/>
        </w:rPr>
        <w:t>k</w:t>
      </w:r>
      <w:r w:rsidR="00CD2E37" w:rsidRPr="00CD2E37">
        <w:rPr>
          <w:b/>
          <w:i/>
          <w:sz w:val="20"/>
        </w:rPr>
        <w:t>an informasi</w:t>
      </w:r>
      <w:r w:rsidR="00CD2E37" w:rsidRPr="00CD2E37">
        <w:rPr>
          <w:b/>
          <w:i/>
          <w:sz w:val="20"/>
          <w:lang w:val="id-ID"/>
        </w:rPr>
        <w:t xml:space="preserve"> </w:t>
      </w:r>
      <w:r w:rsidR="00CD2E37" w:rsidRPr="00CD2E37">
        <w:rPr>
          <w:b/>
          <w:i/>
          <w:sz w:val="20"/>
        </w:rPr>
        <w:t>merupakan hal</w:t>
      </w:r>
      <w:r w:rsidR="00CD2E37" w:rsidRPr="00CD2E37">
        <w:rPr>
          <w:b/>
          <w:i/>
          <w:sz w:val="20"/>
          <w:lang w:val="id-ID"/>
        </w:rPr>
        <w:t xml:space="preserve"> </w:t>
      </w:r>
      <w:r w:rsidR="00CD2E37" w:rsidRPr="00CD2E37">
        <w:rPr>
          <w:b/>
          <w:i/>
          <w:sz w:val="20"/>
        </w:rPr>
        <w:t>penting</w:t>
      </w:r>
      <w:r w:rsidR="00CD2E37" w:rsidRPr="00CD2E37">
        <w:rPr>
          <w:b/>
          <w:i/>
          <w:sz w:val="20"/>
          <w:lang w:val="id-ID"/>
        </w:rPr>
        <w:t xml:space="preserve"> di kampus</w:t>
      </w:r>
      <w:r w:rsidR="00CD2E37" w:rsidRPr="00CD2E37">
        <w:rPr>
          <w:b/>
          <w:i/>
          <w:sz w:val="20"/>
        </w:rPr>
        <w:t xml:space="preserve">. Sistem yang ada rata-rata </w:t>
      </w:r>
      <w:r w:rsidR="00CD2E37" w:rsidRPr="00CD2E37">
        <w:rPr>
          <w:b/>
          <w:i/>
          <w:sz w:val="20"/>
          <w:lang w:val="id-ID"/>
        </w:rPr>
        <w:t>memanfaatkan jejaring sosial sebagai medianya sehingga informasi dari pihak kampus bercampur dengan informasi lain.</w:t>
      </w:r>
    </w:p>
    <w:p w:rsidR="00CD2E37" w:rsidRPr="00CD2E37" w:rsidRDefault="00CD2E37" w:rsidP="00CD2E37">
      <w:pPr>
        <w:ind w:firstLine="567"/>
        <w:jc w:val="both"/>
        <w:rPr>
          <w:b/>
          <w:i/>
          <w:sz w:val="20"/>
        </w:rPr>
      </w:pPr>
      <w:r w:rsidRPr="00CD2E37">
        <w:rPr>
          <w:b/>
          <w:i/>
          <w:sz w:val="20"/>
          <w:lang w:val="id-ID"/>
        </w:rPr>
        <w:t xml:space="preserve">Dibutuhkan suatu aplikasi yang digunakan khusus untuk menyebarkan </w:t>
      </w:r>
      <w:r w:rsidRPr="00CD2E37">
        <w:rPr>
          <w:b/>
          <w:i/>
          <w:sz w:val="20"/>
        </w:rPr>
        <w:t xml:space="preserve">informasi </w:t>
      </w:r>
      <w:r w:rsidRPr="00CD2E37">
        <w:rPr>
          <w:b/>
          <w:i/>
          <w:sz w:val="20"/>
          <w:lang w:val="id-ID"/>
        </w:rPr>
        <w:t>dari pihak kampus yang dapat</w:t>
      </w:r>
      <w:r w:rsidRPr="00CD2E37">
        <w:rPr>
          <w:b/>
          <w:i/>
          <w:sz w:val="20"/>
        </w:rPr>
        <w:t xml:space="preserve"> langsung diterima oleh </w:t>
      </w:r>
      <w:r w:rsidRPr="00CD2E37">
        <w:rPr>
          <w:b/>
          <w:i/>
          <w:sz w:val="20"/>
          <w:lang w:val="id-ID"/>
        </w:rPr>
        <w:t>mahasiswa</w:t>
      </w:r>
      <w:r w:rsidRPr="00CD2E37">
        <w:rPr>
          <w:b/>
          <w:i/>
          <w:sz w:val="20"/>
        </w:rPr>
        <w:t>.</w:t>
      </w:r>
      <w:r w:rsidRPr="00CD2E37">
        <w:rPr>
          <w:b/>
          <w:i/>
          <w:sz w:val="20"/>
          <w:lang w:val="id-ID"/>
        </w:rPr>
        <w:t xml:space="preserve"> Tujuan dari pembuatan aplikasi ini adalah untuk merancang sebuah sistem untuk menyebarkan informasi agar </w:t>
      </w:r>
      <w:r w:rsidRPr="00CD2E37">
        <w:rPr>
          <w:b/>
          <w:i/>
          <w:sz w:val="20"/>
        </w:rPr>
        <w:t xml:space="preserve">mahasiswa mendapatkan </w:t>
      </w:r>
      <w:r w:rsidRPr="00CD2E37">
        <w:rPr>
          <w:b/>
          <w:i/>
          <w:sz w:val="20"/>
          <w:lang w:val="id-ID"/>
        </w:rPr>
        <w:t xml:space="preserve">akses </w:t>
      </w:r>
      <w:r w:rsidRPr="00CD2E37">
        <w:rPr>
          <w:b/>
          <w:i/>
          <w:sz w:val="20"/>
        </w:rPr>
        <w:t xml:space="preserve">informasi </w:t>
      </w:r>
      <w:r w:rsidRPr="00CD2E37">
        <w:rPr>
          <w:b/>
          <w:i/>
          <w:sz w:val="20"/>
          <w:lang w:val="id-ID"/>
        </w:rPr>
        <w:t>melalui smartphone Android.</w:t>
      </w:r>
    </w:p>
    <w:p w:rsidR="00634D52" w:rsidRDefault="00093762" w:rsidP="00634D52">
      <w:pPr>
        <w:ind w:firstLine="567"/>
        <w:jc w:val="both"/>
        <w:rPr>
          <w:b/>
          <w:i/>
          <w:sz w:val="20"/>
          <w:lang w:val="id-ID"/>
        </w:rPr>
      </w:pPr>
      <w:r>
        <w:rPr>
          <w:noProof/>
          <w:lang w:eastAsia="en-US"/>
        </w:rPr>
        <mc:AlternateContent>
          <mc:Choice Requires="wps">
            <w:drawing>
              <wp:anchor distT="0" distB="0" distL="114300" distR="114300" simplePos="0" relativeHeight="251658752" behindDoc="0" locked="0" layoutInCell="1" allowOverlap="1" wp14:anchorId="7E27028E" wp14:editId="3999EBAF">
                <wp:simplePos x="0" y="0"/>
                <wp:positionH relativeFrom="margin">
                  <wp:align>left</wp:align>
                </wp:positionH>
                <wp:positionV relativeFrom="paragraph">
                  <wp:posOffset>626110</wp:posOffset>
                </wp:positionV>
                <wp:extent cx="2659380" cy="297180"/>
                <wp:effectExtent l="0" t="0" r="7620" b="7620"/>
                <wp:wrapNone/>
                <wp:docPr id="1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72759D" w:rsidRDefault="0072759D" w:rsidP="005C6A74">
                            <w:pPr>
                              <w:rPr>
                                <w:sz w:val="20"/>
                                <w:szCs w:val="20"/>
                              </w:rPr>
                            </w:pPr>
                            <w:r>
                              <w:rPr>
                                <w:sz w:val="20"/>
                                <w:szCs w:val="20"/>
                              </w:rPr>
                              <w:t>*) Penulis Korespondensi (</w:t>
                            </w:r>
                            <w:r w:rsidR="00410DBF">
                              <w:rPr>
                                <w:sz w:val="20"/>
                                <w:szCs w:val="20"/>
                              </w:rPr>
                              <w:t>E</w:t>
                            </w:r>
                            <w:r w:rsidR="00635179">
                              <w:rPr>
                                <w:sz w:val="20"/>
                                <w:szCs w:val="20"/>
                              </w:rPr>
                              <w:t xml:space="preserve">. D. </w:t>
                            </w:r>
                            <w:r w:rsidR="00410DBF">
                              <w:rPr>
                                <w:sz w:val="20"/>
                                <w:szCs w:val="20"/>
                              </w:rPr>
                              <w:t>Widianto</w:t>
                            </w:r>
                            <w:r>
                              <w:rPr>
                                <w:sz w:val="20"/>
                                <w:szCs w:val="20"/>
                              </w:rPr>
                              <w:t>)</w:t>
                            </w:r>
                          </w:p>
                          <w:p w:rsidR="0072759D" w:rsidRDefault="0072759D" w:rsidP="005C6A74">
                            <w:pPr>
                              <w:rPr>
                                <w:sz w:val="20"/>
                                <w:szCs w:val="20"/>
                              </w:rPr>
                            </w:pPr>
                            <w:r>
                              <w:rPr>
                                <w:sz w:val="20"/>
                                <w:szCs w:val="20"/>
                              </w:rPr>
                              <w:t xml:space="preserve">Email: </w:t>
                            </w:r>
                            <w:r w:rsidR="00410DBF">
                              <w:rPr>
                                <w:sz w:val="20"/>
                                <w:szCs w:val="20"/>
                              </w:rPr>
                              <w:t>didik@live.undip.ac.id</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7E27028E" id="_x0000_t202" coordsize="21600,21600" o:spt="202" path="m,l,21600r21600,l21600,xe">
                <v:stroke joinstyle="miter"/>
                <v:path gradientshapeok="t" o:connecttype="rect"/>
              </v:shapetype>
              <v:shape id="Text Box 119" o:spid="_x0000_s1026" type="#_x0000_t202" style="position:absolute;left:0;text-align:left;margin-left:0;margin-top:49.3pt;width:209.4pt;height:23.4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" filled="f" stroked="f">
                <v:stroke joinstyle="round"/>
                <v:textbox inset="0,0,0,0">
                  <w:txbxContent>
                    <w:p w:rsidR="0072759D" w:rsidRDefault="0072759D" w:rsidP="005C6A74">
                      <w:pPr>
                        <w:rPr>
                          <w:sz w:val="20"/>
                          <w:szCs w:val="20"/>
                        </w:rPr>
                      </w:pPr>
                      <w:r>
                        <w:rPr>
                          <w:sz w:val="20"/>
                          <w:szCs w:val="20"/>
                        </w:rPr>
                        <w:t>*) Penulis Korespondensi (</w:t>
                      </w:r>
                      <w:r w:rsidR="00410DBF">
                        <w:rPr>
                          <w:sz w:val="20"/>
                          <w:szCs w:val="20"/>
                        </w:rPr>
                        <w:t>E</w:t>
                      </w:r>
                      <w:r w:rsidR="00635179">
                        <w:rPr>
                          <w:sz w:val="20"/>
                          <w:szCs w:val="20"/>
                        </w:rPr>
                        <w:t xml:space="preserve">. D. </w:t>
                      </w:r>
                      <w:r w:rsidR="00410DBF">
                        <w:rPr>
                          <w:sz w:val="20"/>
                          <w:szCs w:val="20"/>
                        </w:rPr>
                        <w:t>Widianto</w:t>
                      </w:r>
                      <w:r>
                        <w:rPr>
                          <w:sz w:val="20"/>
                          <w:szCs w:val="20"/>
                        </w:rPr>
                        <w:t>)</w:t>
                      </w:r>
                    </w:p>
                    <w:p w:rsidR="0072759D" w:rsidRDefault="0072759D" w:rsidP="005C6A74">
                      <w:pPr>
                        <w:rPr>
                          <w:sz w:val="20"/>
                          <w:szCs w:val="20"/>
                        </w:rPr>
                      </w:pPr>
                      <w:r>
                        <w:rPr>
                          <w:sz w:val="20"/>
                          <w:szCs w:val="20"/>
                        </w:rPr>
                        <w:t xml:space="preserve">Email: </w:t>
                      </w:r>
                      <w:r w:rsidR="00410DBF">
                        <w:rPr>
                          <w:sz w:val="20"/>
                          <w:szCs w:val="20"/>
                        </w:rPr>
                        <w:t>didik@live.undip.ac.id</w:t>
                      </w:r>
                    </w:p>
                  </w:txbxContent>
                </v:textbox>
                <w10:wrap anchorx="margin"/>
              </v:shape>
            </w:pict>
          </mc:Fallback>
        </mc:AlternateContent>
      </w:r>
      <w:r w:rsidR="00CD2E37" w:rsidRPr="00CD2E37">
        <w:rPr>
          <w:b/>
          <w:i/>
          <w:sz w:val="20"/>
          <w:lang w:val="id-ID"/>
        </w:rPr>
        <w:t xml:space="preserve">Metode pengembangan sistem yang digunakan adalah waterfall, terdiri dari analisa, desain, dan implementasi. </w:t>
      </w:r>
      <w:r w:rsidR="00CD2E37" w:rsidRPr="00CD2E37">
        <w:rPr>
          <w:b/>
          <w:i/>
          <w:sz w:val="20"/>
        </w:rPr>
        <w:t>Aplikasi ini dirancang dengan bahasa pemrograman Java</w:t>
      </w:r>
      <w:r w:rsidR="00CD2E37" w:rsidRPr="00CD2E37">
        <w:rPr>
          <w:b/>
          <w:i/>
          <w:sz w:val="20"/>
          <w:lang w:val="id-ID"/>
        </w:rPr>
        <w:t xml:space="preserve">, </w:t>
      </w:r>
      <w:r w:rsidR="00CD2E37" w:rsidRPr="00CD2E37">
        <w:rPr>
          <w:b/>
          <w:i/>
          <w:sz w:val="20"/>
        </w:rPr>
        <w:t>PHP</w:t>
      </w:r>
      <w:r w:rsidR="00CD2E37" w:rsidRPr="00CD2E37">
        <w:rPr>
          <w:b/>
          <w:i/>
          <w:sz w:val="20"/>
          <w:lang w:val="id-ID"/>
        </w:rPr>
        <w:t>, dan</w:t>
      </w:r>
      <w:r w:rsidR="00CD2E37" w:rsidRPr="00CD2E37">
        <w:rPr>
          <w:b/>
          <w:i/>
          <w:sz w:val="20"/>
        </w:rPr>
        <w:t xml:space="preserve"> </w:t>
      </w:r>
      <w:r w:rsidR="00CD2E37" w:rsidRPr="00CD2E37">
        <w:rPr>
          <w:b/>
          <w:i/>
          <w:sz w:val="20"/>
          <w:lang w:val="id-ID"/>
        </w:rPr>
        <w:t>basis data</w:t>
      </w:r>
      <w:r w:rsidR="00CD2E37" w:rsidRPr="00CD2E37">
        <w:rPr>
          <w:b/>
          <w:sz w:val="20"/>
        </w:rPr>
        <w:t xml:space="preserve"> </w:t>
      </w:r>
      <w:r w:rsidR="00CD2E37" w:rsidRPr="00CD2E37">
        <w:rPr>
          <w:b/>
          <w:i/>
          <w:sz w:val="20"/>
        </w:rPr>
        <w:t>MySQL</w:t>
      </w:r>
      <w:r w:rsidR="00634D52">
        <w:rPr>
          <w:b/>
          <w:i/>
          <w:sz w:val="20"/>
          <w:lang w:val="id-ID"/>
        </w:rPr>
        <w:t>.</w:t>
      </w:r>
    </w:p>
    <w:p w:rsidR="00634D52" w:rsidRDefault="00634D52" w:rsidP="00634D52">
      <w:pPr>
        <w:ind w:firstLine="567"/>
        <w:jc w:val="both"/>
        <w:rPr>
          <w:b/>
          <w:i/>
          <w:sz w:val="20"/>
          <w:lang w:val="id-ID"/>
        </w:rPr>
      </w:pPr>
      <w:r>
        <w:rPr>
          <w:noProof/>
          <w:lang w:eastAsia="en-US"/>
        </w:rPr>
        <mc:AlternateContent>
          <mc:Choice Requires="wps">
            <w:drawing>
              <wp:anchor distT="0" distB="0" distL="114300" distR="114300" simplePos="0" relativeHeight="251659776" behindDoc="0" locked="0" layoutInCell="1" allowOverlap="1" wp14:anchorId="2B0A9BA7" wp14:editId="510216C8">
                <wp:simplePos x="0" y="0"/>
                <wp:positionH relativeFrom="column">
                  <wp:posOffset>0</wp:posOffset>
                </wp:positionH>
                <wp:positionV relativeFrom="paragraph">
                  <wp:posOffset>22225</wp:posOffset>
                </wp:positionV>
                <wp:extent cx="2905125" cy="0"/>
                <wp:effectExtent l="0" t="0" r="9525" b="19050"/>
                <wp:wrapNone/>
                <wp:docPr id="11"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5125" cy="0"/>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FCDFD4" id="_x0000_t32" coordsize="21600,21600" o:spt="32" o:oned="t" path="m,l21600,21600e" filled="f">
                <v:path arrowok="t" fillok="f" o:connecttype="none"/>
                <o:lock v:ext="edit" shapetype="t"/>
              </v:shapetype>
              <v:shape id="AutoShape 123" o:spid="_x0000_s1026" type="#_x0000_t32" style="position:absolute;margin-left:0;margin-top:1.75pt;width:228.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" strokeweight="1.5pt"/>
            </w:pict>
          </mc:Fallback>
        </mc:AlternateContent>
      </w:r>
    </w:p>
    <w:p w:rsidR="00C67554" w:rsidRPr="00CD2E37" w:rsidRDefault="00CD2E37" w:rsidP="00634D52">
      <w:pPr>
        <w:ind w:firstLine="567"/>
        <w:jc w:val="both"/>
        <w:rPr>
          <w:b/>
          <w:bCs/>
          <w:lang w:val="id-ID"/>
        </w:rPr>
      </w:pPr>
      <w:r w:rsidRPr="00CD2E37">
        <w:rPr>
          <w:b/>
          <w:i/>
          <w:sz w:val="20"/>
          <w:lang w:val="id-ID"/>
        </w:rPr>
        <w:t>Hasil</w:t>
      </w:r>
      <w:r w:rsidR="00634D52">
        <w:rPr>
          <w:b/>
          <w:i/>
          <w:sz w:val="20"/>
          <w:lang w:val="id-ID"/>
        </w:rPr>
        <w:t xml:space="preserve"> </w:t>
      </w:r>
      <w:r w:rsidRPr="00CD2E37">
        <w:rPr>
          <w:b/>
          <w:i/>
          <w:sz w:val="20"/>
          <w:lang w:val="id-ID"/>
        </w:rPr>
        <w:t>dari penelitian ini adalah sebuah aplikasi yang digunakan sebagai media alternatif untuk menyebarkan informasi di Departemen Teknik Sistem Komputer Universitas Diponegoro yang berjalan di perangkat Android.</w:t>
      </w:r>
    </w:p>
    <w:p w:rsidR="007B3588" w:rsidRPr="00093762" w:rsidRDefault="00C67554" w:rsidP="00C67554">
      <w:pPr>
        <w:pStyle w:val="BodyAbstract"/>
        <w:tabs>
          <w:tab w:val="left" w:pos="0"/>
        </w:tabs>
        <w:spacing w:after="0"/>
        <w:ind w:left="0" w:right="0"/>
        <w:jc w:val="both"/>
        <w:rPr>
          <w:smallCaps w:val="0"/>
        </w:rPr>
      </w:pPr>
      <w:r>
        <w:rPr>
          <w:b/>
          <w:bCs/>
          <w:smallCaps w:val="0"/>
          <w:lang w:val="id-ID"/>
        </w:rPr>
        <w:t xml:space="preserve">Kata Kunci </w:t>
      </w:r>
      <w:r w:rsidR="005675A8">
        <w:rPr>
          <w:b/>
          <w:bCs/>
          <w:smallCaps w:val="0"/>
          <w:lang w:val="id-ID"/>
        </w:rPr>
        <w:t>–</w:t>
      </w:r>
      <w:r>
        <w:rPr>
          <w:b/>
          <w:bCs/>
          <w:smallCaps w:val="0"/>
          <w:lang w:val="id-ID"/>
        </w:rPr>
        <w:t xml:space="preserve"> </w:t>
      </w:r>
      <w:r w:rsidR="005675A8">
        <w:rPr>
          <w:smallCaps w:val="0"/>
        </w:rPr>
        <w:t>Teknologi</w:t>
      </w:r>
      <w:r w:rsidR="00CD2E37">
        <w:rPr>
          <w:smallCaps w:val="0"/>
        </w:rPr>
        <w:t xml:space="preserve"> Informasi; Penyebaran</w:t>
      </w:r>
      <w:r w:rsidR="007D711F">
        <w:rPr>
          <w:smallCaps w:val="0"/>
        </w:rPr>
        <w:t xml:space="preserve"> </w:t>
      </w:r>
      <w:r w:rsidR="005675A8">
        <w:rPr>
          <w:smallCaps w:val="0"/>
        </w:rPr>
        <w:t>I</w:t>
      </w:r>
      <w:r w:rsidR="00CD2E37">
        <w:rPr>
          <w:smallCaps w:val="0"/>
        </w:rPr>
        <w:t>nformasi</w:t>
      </w:r>
      <w:r w:rsidR="008B7BA7">
        <w:rPr>
          <w:smallCaps w:val="0"/>
        </w:rPr>
        <w:t>; Java</w:t>
      </w:r>
      <w:r w:rsidR="005675A8">
        <w:rPr>
          <w:smallCaps w:val="0"/>
        </w:rPr>
        <w:t>;</w:t>
      </w:r>
      <w:r w:rsidR="008B7BA7">
        <w:rPr>
          <w:smallCaps w:val="0"/>
        </w:rPr>
        <w:t xml:space="preserve"> PHP;</w:t>
      </w:r>
      <w:r w:rsidR="00CD2E37">
        <w:rPr>
          <w:smallCaps w:val="0"/>
        </w:rPr>
        <w:t xml:space="preserve"> Waterfall;</w:t>
      </w:r>
    </w:p>
    <w:p w:rsidR="00C67554" w:rsidRPr="00C67554" w:rsidRDefault="00C67554" w:rsidP="00356AB2">
      <w:pPr>
        <w:jc w:val="both"/>
        <w:rPr>
          <w:b/>
          <w:sz w:val="20"/>
          <w:szCs w:val="20"/>
          <w:shd w:val="clear" w:color="auto" w:fill="FFFFFF"/>
          <w:lang w:val="en-GB"/>
        </w:rPr>
      </w:pPr>
    </w:p>
    <w:p w:rsidR="006F2913" w:rsidRDefault="002358B6">
      <w:pPr>
        <w:pStyle w:val="Heading1"/>
        <w:tabs>
          <w:tab w:val="left" w:pos="0"/>
        </w:tabs>
        <w:spacing w:after="86"/>
        <w:rPr>
          <w:lang w:val="id-ID"/>
        </w:rPr>
      </w:pPr>
      <w:r>
        <w:rPr>
          <w:lang w:val="id-ID"/>
        </w:rPr>
        <w:t xml:space="preserve">I. </w:t>
      </w:r>
      <w:r>
        <w:t xml:space="preserve">Pendahuluan </w:t>
      </w:r>
    </w:p>
    <w:p w:rsidR="00D731E5" w:rsidRPr="00D731E5" w:rsidRDefault="00D731E5" w:rsidP="0006510F">
      <w:pPr>
        <w:pStyle w:val="Body"/>
        <w:rPr>
          <w:sz w:val="16"/>
        </w:rPr>
      </w:pPr>
      <w:r w:rsidRPr="00D731E5">
        <w:rPr>
          <w:szCs w:val="24"/>
          <w:lang w:eastAsia="id-ID"/>
        </w:rPr>
        <w:t>Sistem informasi dapat berupa gabungan dari beberapa elemen teknologi berbasis komputer yang saling berinteraksi dan bekerjasama berdasarkan suatu prosedur kerja yang telah ditetapkan, dimana memproses dan mengolah data menjadi suatu bentuk informasi yang dapat digunakan dalam mendukung keputusan[1].</w:t>
      </w:r>
      <w:r>
        <w:rPr>
          <w:szCs w:val="24"/>
          <w:lang w:eastAsia="id-ID"/>
        </w:rPr>
        <w:t xml:space="preserve"> </w:t>
      </w:r>
      <w:r w:rsidRPr="00D731E5">
        <w:rPr>
          <w:szCs w:val="24"/>
          <w:lang w:val="id-ID" w:eastAsia="id-ID"/>
        </w:rPr>
        <w:t>Sistem Informasi mencakup sejumlah komponen (manusia, komputer, teknologi informasi, dan prosedur kerja), ada sesuatu yang diproses (data menjadi informasi), dan dimaksudkan untuk mencapai suatu sasaran atau tujuan</w:t>
      </w:r>
      <w:r w:rsidRPr="00D731E5">
        <w:rPr>
          <w:szCs w:val="24"/>
          <w:lang w:eastAsia="id-ID"/>
        </w:rPr>
        <w:t>[2].</w:t>
      </w:r>
    </w:p>
    <w:p w:rsidR="00C30B93" w:rsidRDefault="0056536D" w:rsidP="0006510F">
      <w:pPr>
        <w:pStyle w:val="Body"/>
      </w:pPr>
      <w:r>
        <w:t>Mengingat pentingnya informasi tentang akademik</w:t>
      </w:r>
      <w:r w:rsidR="00937220">
        <w:t xml:space="preserve"> bagi mahasiswa</w:t>
      </w:r>
      <w:r>
        <w:t xml:space="preserve">, maka pengembangan sistem informasi di kampus harus terus dilakukan. Pengembangan tersebut harus didasarkan pada perkembangan zaman. </w:t>
      </w:r>
      <w:r w:rsidR="00A7688A">
        <w:t>S</w:t>
      </w:r>
      <w:r w:rsidRPr="004F061A">
        <w:t xml:space="preserve">istem informasi akademik yang sudah ada dibuat dengan </w:t>
      </w:r>
      <w:r w:rsidRPr="004F061A">
        <w:rPr>
          <w:i/>
          <w:iCs/>
        </w:rPr>
        <w:t xml:space="preserve">user interface </w:t>
      </w:r>
      <w:r w:rsidRPr="004F061A">
        <w:t xml:space="preserve">untuk tampilan </w:t>
      </w:r>
      <w:r w:rsidRPr="004F061A">
        <w:rPr>
          <w:i/>
          <w:iCs/>
        </w:rPr>
        <w:t xml:space="preserve">desktop </w:t>
      </w:r>
      <w:r w:rsidRPr="004F061A">
        <w:t xml:space="preserve">dan tidak menyediakan </w:t>
      </w:r>
      <w:r w:rsidRPr="004F061A">
        <w:rPr>
          <w:i/>
          <w:iCs/>
        </w:rPr>
        <w:t xml:space="preserve">user interface </w:t>
      </w:r>
      <w:r w:rsidRPr="004F061A">
        <w:t xml:space="preserve">untuk aplikasi </w:t>
      </w:r>
      <w:r w:rsidRPr="004F061A">
        <w:rPr>
          <w:i/>
          <w:iCs/>
        </w:rPr>
        <w:t>mobile</w:t>
      </w:r>
      <w:r w:rsidRPr="004F061A">
        <w:rPr>
          <w:i/>
          <w:iCs/>
          <w:lang w:val="id-ID"/>
        </w:rPr>
        <w:t>.</w:t>
      </w:r>
      <w:r w:rsidRPr="004F061A">
        <w:t xml:space="preserve"> </w:t>
      </w:r>
      <w:r>
        <w:rPr>
          <w:lang w:val="id-ID"/>
        </w:rPr>
        <w:t>S</w:t>
      </w:r>
      <w:r>
        <w:t xml:space="preserve">ebuah aplikasi </w:t>
      </w:r>
      <w:r w:rsidRPr="004F061A">
        <w:t xml:space="preserve">berbasis </w:t>
      </w:r>
      <w:r w:rsidRPr="004F061A">
        <w:rPr>
          <w:i/>
          <w:iCs/>
        </w:rPr>
        <w:t xml:space="preserve">mobile web </w:t>
      </w:r>
      <w:r>
        <w:rPr>
          <w:iCs/>
          <w:lang w:val="id-ID"/>
        </w:rPr>
        <w:t>dapat digunakan</w:t>
      </w:r>
      <w:r w:rsidRPr="004F061A">
        <w:t xml:space="preserve"> </w:t>
      </w:r>
      <w:r>
        <w:t>untuk memudahkan mahasiswa untuk</w:t>
      </w:r>
      <w:r w:rsidRPr="004F061A">
        <w:t xml:space="preserve"> mendapatkan informasi akademik yang dibutuhkan</w:t>
      </w:r>
      <w:r w:rsidR="00D731E5">
        <w:t>[3</w:t>
      </w:r>
      <w:r>
        <w:t xml:space="preserve">]. </w:t>
      </w:r>
      <w:r w:rsidR="00937220">
        <w:t xml:space="preserve">Dalam penelitian ini, studi kasus dilakukan di </w:t>
      </w:r>
      <w:r w:rsidR="00F67372">
        <w:t>Departemen Teknik</w:t>
      </w:r>
      <w:r w:rsidR="00937220">
        <w:t xml:space="preserve"> Sistem Komputer Universitas Diponegoro.</w:t>
      </w:r>
    </w:p>
    <w:p w:rsidR="00937220" w:rsidRPr="00937220" w:rsidRDefault="00937220" w:rsidP="0006510F">
      <w:pPr>
        <w:pStyle w:val="Body"/>
      </w:pPr>
      <w:r w:rsidRPr="00937220">
        <w:t>Tristantyo</w:t>
      </w:r>
      <w:r w:rsidRPr="00937220">
        <w:rPr>
          <w:lang w:val="id-ID"/>
        </w:rPr>
        <w:t xml:space="preserve"> dalam penelitiannya berpendapat bahwa </w:t>
      </w:r>
      <w:r w:rsidRPr="00937220">
        <w:t xml:space="preserve">sistem jaringan komunikasi yang ada di </w:t>
      </w:r>
      <w:r w:rsidR="00F67372">
        <w:t>Departemen Teknik</w:t>
      </w:r>
      <w:r w:rsidRPr="00937220">
        <w:t xml:space="preserve"> Sistem Komputer Universitas Diponegoro selama ini terdapat beberapa kelemahan yaitu, pertama sistem jaringan komunikasi melalui sms berantai yang rawan dengan informasi terputus di tengah jalan karena banyak faktor, kedua sistem jaringan komunikasi melalui jejaring sosial yang kurang efektif karena jejaring sosial yang bersifat publik dan tidak menyentuh langsung kepada sasaran informasi</w:t>
      </w:r>
      <w:r w:rsidR="00D731E5">
        <w:t>[4</w:t>
      </w:r>
      <w:r>
        <w:t>]</w:t>
      </w:r>
      <w:r w:rsidRPr="00937220">
        <w:t>.</w:t>
      </w:r>
    </w:p>
    <w:p w:rsidR="00937220" w:rsidRDefault="00937220" w:rsidP="0006510F">
      <w:pPr>
        <w:pStyle w:val="Body"/>
        <w:rPr>
          <w:lang w:eastAsia="id-ID"/>
        </w:rPr>
      </w:pPr>
      <w:r w:rsidRPr="00937220">
        <w:rPr>
          <w:lang w:eastAsia="id-ID"/>
        </w:rPr>
        <w:t>Anjuliani</w:t>
      </w:r>
      <w:r w:rsidRPr="00937220">
        <w:rPr>
          <w:lang w:val="id-ID" w:eastAsia="id-ID"/>
        </w:rPr>
        <w:t xml:space="preserve"> dan Astuti</w:t>
      </w:r>
      <w:r w:rsidRPr="00937220">
        <w:rPr>
          <w:lang w:eastAsia="id-ID"/>
        </w:rPr>
        <w:t xml:space="preserve"> dalam penelitiannya berpendapat bahwa teknologi perangkat </w:t>
      </w:r>
      <w:r w:rsidRPr="00937220">
        <w:rPr>
          <w:i/>
          <w:iCs/>
          <w:lang w:eastAsia="id-ID"/>
        </w:rPr>
        <w:t xml:space="preserve">mobile </w:t>
      </w:r>
      <w:r w:rsidRPr="00937220">
        <w:rPr>
          <w:lang w:eastAsia="id-ID"/>
        </w:rPr>
        <w:t>dapat dimanfaatkan untuk mengakses berita dan informasi terkini</w:t>
      </w:r>
      <w:r w:rsidRPr="00937220">
        <w:rPr>
          <w:lang w:val="id-ID" w:eastAsia="id-ID"/>
        </w:rPr>
        <w:t xml:space="preserve"> serta</w:t>
      </w:r>
      <w:r w:rsidRPr="00937220">
        <w:rPr>
          <w:lang w:eastAsia="id-ID"/>
        </w:rPr>
        <w:t xml:space="preserve"> berinteraksi dengan orang lain untuk bertukar pikiran maupun berbagi informasi. Ada suatu kendala yang terjadi dalam mendapatkan</w:t>
      </w:r>
      <w:r w:rsidRPr="00937220">
        <w:rPr>
          <w:lang w:val="id-ID" w:eastAsia="id-ID"/>
        </w:rPr>
        <w:t xml:space="preserve"> </w:t>
      </w:r>
      <w:r w:rsidRPr="00937220">
        <w:rPr>
          <w:lang w:eastAsia="id-ID"/>
        </w:rPr>
        <w:t>informasi tersebut, yaitu pengaksesan informasi yang</w:t>
      </w:r>
      <w:r w:rsidRPr="00937220">
        <w:rPr>
          <w:lang w:val="id-ID" w:eastAsia="id-ID"/>
        </w:rPr>
        <w:t xml:space="preserve"> </w:t>
      </w:r>
      <w:r w:rsidRPr="00937220">
        <w:rPr>
          <w:lang w:eastAsia="id-ID"/>
        </w:rPr>
        <w:t xml:space="preserve">kurang </w:t>
      </w:r>
      <w:r w:rsidRPr="00937220">
        <w:rPr>
          <w:lang w:eastAsia="id-ID"/>
        </w:rPr>
        <w:lastRenderedPageBreak/>
        <w:t xml:space="preserve">praktis dikarenakan sistem </w:t>
      </w:r>
      <w:r w:rsidRPr="00937220">
        <w:rPr>
          <w:iCs/>
          <w:lang w:val="id-ID" w:eastAsia="id-ID"/>
        </w:rPr>
        <w:t xml:space="preserve">hanya sebatas </w:t>
      </w:r>
      <w:r w:rsidRPr="00937220">
        <w:rPr>
          <w:lang w:eastAsia="id-ID"/>
        </w:rPr>
        <w:t>berbasis</w:t>
      </w:r>
      <w:r w:rsidRPr="00937220">
        <w:rPr>
          <w:lang w:val="id-ID" w:eastAsia="id-ID"/>
        </w:rPr>
        <w:t xml:space="preserve"> aplikasi </w:t>
      </w:r>
      <w:r w:rsidRPr="00937220">
        <w:rPr>
          <w:i/>
          <w:lang w:eastAsia="id-ID"/>
        </w:rPr>
        <w:t>web</w:t>
      </w:r>
      <w:r w:rsidRPr="00937220">
        <w:rPr>
          <w:lang w:eastAsia="id-ID"/>
        </w:rPr>
        <w:t>. Tampilan web ini akan jauh lebih nyaman jika</w:t>
      </w:r>
      <w:r w:rsidRPr="00937220">
        <w:rPr>
          <w:lang w:val="id-ID" w:eastAsia="id-ID"/>
        </w:rPr>
        <w:t xml:space="preserve"> </w:t>
      </w:r>
      <w:r w:rsidRPr="00937220">
        <w:rPr>
          <w:lang w:eastAsia="id-ID"/>
        </w:rPr>
        <w:t xml:space="preserve">diakses melalui </w:t>
      </w:r>
      <w:r w:rsidRPr="00937220">
        <w:rPr>
          <w:i/>
          <w:lang w:val="id-ID" w:eastAsia="id-ID"/>
        </w:rPr>
        <w:t>web browser</w:t>
      </w:r>
      <w:r w:rsidRPr="00937220">
        <w:rPr>
          <w:lang w:val="id-ID" w:eastAsia="id-ID"/>
        </w:rPr>
        <w:t xml:space="preserve"> </w:t>
      </w:r>
      <w:r w:rsidRPr="00937220">
        <w:rPr>
          <w:lang w:eastAsia="id-ID"/>
        </w:rPr>
        <w:t>perangkat</w:t>
      </w:r>
      <w:r w:rsidRPr="00937220">
        <w:rPr>
          <w:lang w:val="id-ID" w:eastAsia="id-ID"/>
        </w:rPr>
        <w:t xml:space="preserve"> komputer atau </w:t>
      </w:r>
      <w:r w:rsidRPr="00937220">
        <w:rPr>
          <w:i/>
          <w:lang w:val="id-ID" w:eastAsia="id-ID"/>
        </w:rPr>
        <w:t>laptop</w:t>
      </w:r>
      <w:r w:rsidRPr="00937220">
        <w:rPr>
          <w:lang w:eastAsia="id-ID"/>
        </w:rPr>
        <w:t>. Selain kendala dalam pengaksesan informasi akademik, masih ada sejumlah kendala yang dihadapi mahasiswa, diantaranya belum dapat berinteraksi dengan sesama teman maupun dosen dalam sebuah forum diskusi yang khusus</w:t>
      </w:r>
      <w:r w:rsidR="00D731E5">
        <w:rPr>
          <w:lang w:eastAsia="id-ID"/>
        </w:rPr>
        <w:t>[5</w:t>
      </w:r>
      <w:r>
        <w:rPr>
          <w:lang w:eastAsia="id-ID"/>
        </w:rPr>
        <w:t>]</w:t>
      </w:r>
      <w:r w:rsidRPr="00937220">
        <w:rPr>
          <w:lang w:eastAsia="id-ID"/>
        </w:rPr>
        <w:t>.</w:t>
      </w:r>
      <w:r>
        <w:rPr>
          <w:lang w:eastAsia="id-ID"/>
        </w:rPr>
        <w:t xml:space="preserve"> Untuk itu, penelitian ini dilakukan untuk membangun sebuah sistem informasi yang memungkinkan mahasiswa mendapatkan informasi langsung ke telepon pintar mereka. Sela</w:t>
      </w:r>
      <w:r w:rsidR="00223728">
        <w:rPr>
          <w:lang w:eastAsia="id-ID"/>
        </w:rPr>
        <w:t xml:space="preserve">in itu </w:t>
      </w:r>
      <w:r>
        <w:rPr>
          <w:lang w:eastAsia="id-ID"/>
        </w:rPr>
        <w:t xml:space="preserve">sistem ini </w:t>
      </w:r>
      <w:r w:rsidR="00223728">
        <w:rPr>
          <w:lang w:eastAsia="id-ID"/>
        </w:rPr>
        <w:t xml:space="preserve">juga dimanfaatkan </w:t>
      </w:r>
      <w:r>
        <w:rPr>
          <w:lang w:eastAsia="id-ID"/>
        </w:rPr>
        <w:t>untuk melakukan diskusi dengan mahasiswa lainnya.</w:t>
      </w:r>
      <w:r w:rsidR="00D731E5">
        <w:rPr>
          <w:lang w:eastAsia="id-ID"/>
        </w:rPr>
        <w:t xml:space="preserve"> Hal ini memudahkan mahasiswa untuk berbagi informasi penting tentang perkuliahan dan lain – lain. </w:t>
      </w:r>
    </w:p>
    <w:p w:rsidR="00D731E5" w:rsidRDefault="00D731E5" w:rsidP="0006510F">
      <w:pPr>
        <w:pStyle w:val="Body"/>
        <w:rPr>
          <w:lang w:val="id-ID"/>
        </w:rPr>
      </w:pPr>
      <w:r>
        <w:rPr>
          <w:lang w:eastAsia="id-ID"/>
        </w:rPr>
        <w:t xml:space="preserve">Sistem ini dibagi menjadi dua bagian, yaitu berbasis </w:t>
      </w:r>
      <w:r>
        <w:rPr>
          <w:i/>
          <w:lang w:eastAsia="id-ID"/>
        </w:rPr>
        <w:t xml:space="preserve">web </w:t>
      </w:r>
      <w:r>
        <w:rPr>
          <w:lang w:eastAsia="id-ID"/>
        </w:rPr>
        <w:t xml:space="preserve">dan berbasis </w:t>
      </w:r>
      <w:r>
        <w:rPr>
          <w:i/>
          <w:lang w:eastAsia="id-ID"/>
        </w:rPr>
        <w:t xml:space="preserve">mobile. </w:t>
      </w:r>
      <w:r>
        <w:rPr>
          <w:lang w:eastAsia="id-ID"/>
        </w:rPr>
        <w:t xml:space="preserve">Aplikasi berbasis web ditujukan untuk petugas administrasi untuk menyebarkan informasi bagi mahasiswa. </w:t>
      </w:r>
    </w:p>
    <w:p w:rsidR="005D2467" w:rsidRPr="005D2467" w:rsidRDefault="005D2467" w:rsidP="00C30B93">
      <w:pPr>
        <w:pStyle w:val="Body"/>
        <w:ind w:firstLine="562"/>
      </w:pPr>
    </w:p>
    <w:p w:rsidR="006F2913" w:rsidRDefault="002358B6">
      <w:pPr>
        <w:pStyle w:val="Heading1"/>
        <w:tabs>
          <w:tab w:val="left" w:pos="0"/>
        </w:tabs>
      </w:pPr>
      <w:r>
        <w:rPr>
          <w:lang w:val="id-ID"/>
        </w:rPr>
        <w:t>II</w:t>
      </w:r>
      <w:r w:rsidR="00DE5DD5">
        <w:rPr>
          <w:lang w:val="id-ID"/>
        </w:rPr>
        <w:t xml:space="preserve">. </w:t>
      </w:r>
      <w:r w:rsidR="00DE5DD5">
        <w:t>Metode Penelitian</w:t>
      </w:r>
    </w:p>
    <w:p w:rsidR="00D15CA2" w:rsidRDefault="00D15CA2" w:rsidP="0006510F">
      <w:pPr>
        <w:pStyle w:val="Body"/>
        <w:rPr>
          <w:lang w:val="id-ID"/>
        </w:rPr>
      </w:pPr>
      <w:r w:rsidRPr="00D15CA2">
        <w:rPr>
          <w:lang w:val="id-ID"/>
        </w:rPr>
        <w:t xml:space="preserve">Bagian bab ini </w:t>
      </w:r>
      <w:r>
        <w:rPr>
          <w:lang w:val="id-ID"/>
        </w:rPr>
        <w:t>membahas mengenai kebutuhan dan</w:t>
      </w:r>
      <w:r>
        <w:t xml:space="preserve"> </w:t>
      </w:r>
      <w:r w:rsidRPr="00D15CA2">
        <w:rPr>
          <w:lang w:val="id-ID"/>
        </w:rPr>
        <w:t xml:space="preserve">metode yang digunakan untuk pengembangan </w:t>
      </w:r>
      <w:r>
        <w:t>sistem.</w:t>
      </w:r>
      <w:r w:rsidRPr="00D15CA2">
        <w:rPr>
          <w:lang w:val="id-ID"/>
        </w:rPr>
        <w:t xml:space="preserve"> </w:t>
      </w:r>
      <w:r w:rsidR="00833185">
        <w:t xml:space="preserve">Aplikasi ini dibangun dengan menggunakan metode air terjun </w:t>
      </w:r>
      <w:r w:rsidR="00CA0572">
        <w:rPr>
          <w:i/>
        </w:rPr>
        <w:t>(waterfall)</w:t>
      </w:r>
      <w:r w:rsidR="00833185">
        <w:t xml:space="preserve">. </w:t>
      </w:r>
      <w:r>
        <w:t xml:space="preserve">Terdapat </w:t>
      </w:r>
      <w:r w:rsidR="00475B71">
        <w:t>5</w:t>
      </w:r>
      <w:r>
        <w:t xml:space="preserve"> tahapan yaitu </w:t>
      </w:r>
      <w:r w:rsidR="00475B71">
        <w:t xml:space="preserve">analisa kebutuhan, desain sistem, tahap </w:t>
      </w:r>
      <w:r w:rsidR="00475B71">
        <w:rPr>
          <w:i/>
        </w:rPr>
        <w:t xml:space="preserve">programming, </w:t>
      </w:r>
      <w:r w:rsidR="00475B71">
        <w:t>implementasi dan evaluasi</w:t>
      </w:r>
      <w:r w:rsidR="00CA0572">
        <w:t>[10]</w:t>
      </w:r>
      <w:r w:rsidRPr="00D15CA2">
        <w:rPr>
          <w:lang w:val="id-ID"/>
        </w:rPr>
        <w:t>.</w:t>
      </w:r>
    </w:p>
    <w:p w:rsidR="00B86A13" w:rsidRPr="00B86B07" w:rsidRDefault="00475B71" w:rsidP="0006510F">
      <w:pPr>
        <w:pStyle w:val="Body"/>
      </w:pPr>
      <w:r>
        <w:t>Tahap pertama adalah tahap analisa kebutuhan sistem</w:t>
      </w:r>
      <w:r w:rsidR="00666B8F">
        <w:t xml:space="preserve">. Kebutuhan dibagi menjadi 2 yaitu kebutuhan fungsional dan kebutuhan non-fungsional. Kebutuhan fungsional meliputi pembagian </w:t>
      </w:r>
      <w:r w:rsidR="00666B8F" w:rsidRPr="00A7134F">
        <w:rPr>
          <w:i/>
        </w:rPr>
        <w:t>level</w:t>
      </w:r>
      <w:r w:rsidR="00666B8F">
        <w:t xml:space="preserve"> pengguna dan klasifikasi kemampuan sistem misalnya pembuatan info, forum dan komentar. Kebutuhan non-fungsional meliputi perangkat yang mendukung aplikasi.</w:t>
      </w:r>
    </w:p>
    <w:p w:rsidR="00D15CA2" w:rsidRPr="00B86A13" w:rsidRDefault="00B86A13" w:rsidP="0006510F">
      <w:pPr>
        <w:pStyle w:val="Body"/>
      </w:pPr>
      <w:r>
        <w:t xml:space="preserve">Tahap kedua adalah </w:t>
      </w:r>
      <w:r w:rsidR="00B86B07">
        <w:t>desain</w:t>
      </w:r>
      <w:r>
        <w:rPr>
          <w:lang w:val="id-ID"/>
        </w:rPr>
        <w:t xml:space="preserve"> s</w:t>
      </w:r>
      <w:r w:rsidR="00D15CA2" w:rsidRPr="00D15CA2">
        <w:rPr>
          <w:lang w:val="id-ID"/>
        </w:rPr>
        <w:t>istem</w:t>
      </w:r>
      <w:r>
        <w:t xml:space="preserve">. </w:t>
      </w:r>
      <w:r w:rsidR="00B86B07">
        <w:t>Desain sistem meliputi desain antarmuka dan desain alur kerja program</w:t>
      </w:r>
      <w:r w:rsidR="00077500">
        <w:t>.</w:t>
      </w:r>
      <w:r w:rsidR="00B86B07">
        <w:t xml:space="preserve"> </w:t>
      </w:r>
      <w:r w:rsidR="00666B8F">
        <w:t>Yang menjadi fokus pada tahap ini adalah pembuatan desain antarmuka yang interaktif dan perilaku s</w:t>
      </w:r>
      <w:r w:rsidR="00A7134F">
        <w:t>istem yang berjalan dengan lanca</w:t>
      </w:r>
      <w:r w:rsidR="00666B8F">
        <w:t>r saat digunakan sehingga dapat mengurangi kesalahan – kesalahan yang dapat mengganggu pe</w:t>
      </w:r>
      <w:r w:rsidR="00D34243">
        <w:t>ngguna, misalnya notifikasi data</w:t>
      </w:r>
      <w:r w:rsidR="00666B8F">
        <w:t>ng terlambat sehingga pengguna ketinggalan informasi penting.</w:t>
      </w:r>
    </w:p>
    <w:p w:rsidR="00D15CA2" w:rsidRPr="003823AA" w:rsidRDefault="00833185" w:rsidP="0006510F">
      <w:pPr>
        <w:pStyle w:val="Body"/>
      </w:pPr>
      <w:r>
        <w:rPr>
          <w:lang w:val="id-ID"/>
        </w:rPr>
        <w:t xml:space="preserve">Tahap ketiga </w:t>
      </w:r>
      <w:r w:rsidR="00B86B07">
        <w:t>adalah tahap pemrograman</w:t>
      </w:r>
      <w:r w:rsidR="00077500">
        <w:t>.</w:t>
      </w:r>
      <w:r w:rsidR="00B86B07">
        <w:t xml:space="preserve"> Tahap ini dilakukan menggunakan </w:t>
      </w:r>
      <w:r w:rsidR="00FF7423">
        <w:rPr>
          <w:lang w:eastAsia="id-ID"/>
        </w:rPr>
        <w:t xml:space="preserve">bahasa pemrograman PHP. Bahasa ini </w:t>
      </w:r>
      <w:r w:rsidR="00FF7423" w:rsidRPr="00D731E5">
        <w:rPr>
          <w:szCs w:val="24"/>
        </w:rPr>
        <w:t xml:space="preserve">difokuskan pada </w:t>
      </w:r>
      <w:r w:rsidR="00FF7423" w:rsidRPr="00D731E5">
        <w:rPr>
          <w:i/>
          <w:szCs w:val="24"/>
        </w:rPr>
        <w:t>server-side</w:t>
      </w:r>
      <w:r w:rsidR="00FF7423" w:rsidRPr="00D731E5">
        <w:rPr>
          <w:i/>
          <w:szCs w:val="24"/>
          <w:lang w:val="id-ID"/>
        </w:rPr>
        <w:t xml:space="preserve"> scripting</w:t>
      </w:r>
      <w:r w:rsidR="00FF7423" w:rsidRPr="00D731E5">
        <w:rPr>
          <w:szCs w:val="24"/>
        </w:rPr>
        <w:t xml:space="preserve">, jadi pengguna dapat melakukan apa yang bisa dilakukan CGI dengan menggunakan PHP seperti mengambil data inputan </w:t>
      </w:r>
      <w:r w:rsidR="00FF7423" w:rsidRPr="00D731E5">
        <w:rPr>
          <w:i/>
          <w:szCs w:val="24"/>
        </w:rPr>
        <w:t>form</w:t>
      </w:r>
      <w:r w:rsidR="00FF7423" w:rsidRPr="00D731E5">
        <w:rPr>
          <w:szCs w:val="24"/>
        </w:rPr>
        <w:t>, meng-</w:t>
      </w:r>
      <w:r w:rsidR="00FF7423" w:rsidRPr="00D731E5">
        <w:rPr>
          <w:i/>
          <w:szCs w:val="24"/>
        </w:rPr>
        <w:t>generate</w:t>
      </w:r>
      <w:r w:rsidR="00FF7423" w:rsidRPr="00D731E5">
        <w:rPr>
          <w:szCs w:val="24"/>
        </w:rPr>
        <w:t xml:space="preserve"> konten halaman dinamis, mengirim dan menerima </w:t>
      </w:r>
      <w:r w:rsidR="00FF7423" w:rsidRPr="00D731E5">
        <w:rPr>
          <w:i/>
          <w:szCs w:val="24"/>
        </w:rPr>
        <w:t>cookies</w:t>
      </w:r>
      <w:r w:rsidR="00FF7423" w:rsidRPr="00D731E5">
        <w:rPr>
          <w:szCs w:val="24"/>
        </w:rPr>
        <w:t xml:space="preserve"> dan masih banyak lagi</w:t>
      </w:r>
      <w:r w:rsidR="00FF7423">
        <w:rPr>
          <w:szCs w:val="24"/>
        </w:rPr>
        <w:t xml:space="preserve">[6]. Sementara sistem berbasis </w:t>
      </w:r>
      <w:r w:rsidR="00FF7423">
        <w:rPr>
          <w:i/>
          <w:szCs w:val="24"/>
        </w:rPr>
        <w:t xml:space="preserve">mobile </w:t>
      </w:r>
      <w:r w:rsidR="00FF7423">
        <w:rPr>
          <w:szCs w:val="24"/>
        </w:rPr>
        <w:t>dibangun menggunakan bahasa pemrograman android yang merupakan bahasa pemrograman sumber terbuka berbasis Linux[7]. Untuk pen</w:t>
      </w:r>
      <w:r w:rsidR="00865695">
        <w:rPr>
          <w:szCs w:val="24"/>
        </w:rPr>
        <w:t xml:space="preserve">ulisan kode android, IDE Android Studio </w:t>
      </w:r>
      <w:r w:rsidR="00FF7423">
        <w:rPr>
          <w:szCs w:val="24"/>
        </w:rPr>
        <w:t xml:space="preserve">sangat cocok untuk membangun aplikasi android berkualitas tinggi[8]. Sementara basis </w:t>
      </w:r>
      <w:r w:rsidR="00865695">
        <w:rPr>
          <w:szCs w:val="24"/>
        </w:rPr>
        <w:t>data yang digunakan adalah MySQL</w:t>
      </w:r>
      <w:r w:rsidR="00FF7423">
        <w:rPr>
          <w:szCs w:val="24"/>
        </w:rPr>
        <w:t xml:space="preserve"> yang merupakan </w:t>
      </w:r>
      <w:r w:rsidR="00FF7423" w:rsidRPr="005D2467">
        <w:rPr>
          <w:lang w:val="id-ID"/>
        </w:rPr>
        <w:t>RDBMS (</w:t>
      </w:r>
      <w:r w:rsidR="00FF7423" w:rsidRPr="005D2467">
        <w:rPr>
          <w:i/>
          <w:lang w:val="id-ID"/>
        </w:rPr>
        <w:t>Relational Database Management System</w:t>
      </w:r>
      <w:r w:rsidR="00FF7423" w:rsidRPr="005D2467">
        <w:rPr>
          <w:lang w:val="id-ID"/>
        </w:rPr>
        <w:t>) yang dapat menangani data yang bervolume besar,</w:t>
      </w:r>
      <w:r w:rsidR="00865695">
        <w:t xml:space="preserve"> namun</w:t>
      </w:r>
      <w:r w:rsidR="00FF7423" w:rsidRPr="005D2467">
        <w:rPr>
          <w:lang w:val="id-ID"/>
        </w:rPr>
        <w:t xml:space="preserve"> tidak </w:t>
      </w:r>
      <w:r w:rsidR="00FF7423" w:rsidRPr="005D2467">
        <w:rPr>
          <w:lang w:val="id-ID"/>
        </w:rPr>
        <w:t xml:space="preserve">menuntut </w:t>
      </w:r>
      <w:r w:rsidR="00FF7423" w:rsidRPr="005D2467">
        <w:rPr>
          <w:i/>
          <w:lang w:val="id-ID"/>
        </w:rPr>
        <w:t>resource</w:t>
      </w:r>
      <w:r w:rsidR="00FF7423" w:rsidRPr="005D2467">
        <w:rPr>
          <w:lang w:val="id-ID"/>
        </w:rPr>
        <w:t xml:space="preserve"> yang besar. MySQL adalah </w:t>
      </w:r>
      <w:r w:rsidR="00FF7423" w:rsidRPr="005D2467">
        <w:rPr>
          <w:i/>
          <w:lang w:val="id-ID"/>
        </w:rPr>
        <w:t>database</w:t>
      </w:r>
      <w:r w:rsidR="00FF7423" w:rsidRPr="005D2467">
        <w:rPr>
          <w:lang w:val="id-ID"/>
        </w:rPr>
        <w:t xml:space="preserve"> yang paling populer diantara </w:t>
      </w:r>
      <w:r w:rsidR="00C50F02">
        <w:rPr>
          <w:i/>
          <w:lang w:val="id-ID"/>
        </w:rPr>
        <w:t>database</w:t>
      </w:r>
      <w:r w:rsidR="00FF7423" w:rsidRPr="005D2467">
        <w:rPr>
          <w:lang w:val="id-ID"/>
        </w:rPr>
        <w:t xml:space="preserve"> yang lain</w:t>
      </w:r>
      <w:r w:rsidR="00FF7423">
        <w:t>[9]</w:t>
      </w:r>
      <w:r w:rsidR="00FF7423" w:rsidRPr="005D2467">
        <w:rPr>
          <w:lang w:val="id-ID"/>
        </w:rPr>
        <w:t>.</w:t>
      </w:r>
    </w:p>
    <w:p w:rsidR="00D15CA2" w:rsidRDefault="00B86A13" w:rsidP="0006510F">
      <w:pPr>
        <w:pStyle w:val="Body"/>
        <w:spacing w:after="240"/>
        <w:rPr>
          <w:lang w:val="id-ID"/>
        </w:rPr>
      </w:pPr>
      <w:r>
        <w:rPr>
          <w:lang w:val="id-ID"/>
        </w:rPr>
        <w:t xml:space="preserve">Tahap </w:t>
      </w:r>
      <w:r w:rsidR="00B86B07">
        <w:t>keempat</w:t>
      </w:r>
      <w:r>
        <w:rPr>
          <w:lang w:val="id-ID"/>
        </w:rPr>
        <w:t xml:space="preserve"> </w:t>
      </w:r>
      <w:r w:rsidR="00B86B07">
        <w:t xml:space="preserve">adalah tahap implementasi. Tahap implementasi disini masih pada tingkat pengujian </w:t>
      </w:r>
      <w:r w:rsidR="00666B8F">
        <w:t xml:space="preserve">pada </w:t>
      </w:r>
      <w:r w:rsidR="00666B8F" w:rsidRPr="00C31DD2">
        <w:rPr>
          <w:i/>
        </w:rPr>
        <w:t>smartphone</w:t>
      </w:r>
      <w:r w:rsidR="00666B8F">
        <w:t xml:space="preserve"> berbasis</w:t>
      </w:r>
      <w:r w:rsidR="00B86B07">
        <w:t xml:space="preserve"> yang sesungguhnya dan belum diimplementasikan secara langsung pada </w:t>
      </w:r>
      <w:r w:rsidR="00666B8F">
        <w:t xml:space="preserve">mahasiswa. </w:t>
      </w:r>
      <w:r w:rsidR="00B86B07">
        <w:t>Dari tahap ini dapat diketahui apakah hasil yang ditunjukkan alat sudah sesuai dengan rencana awal sehingga dalam tahap ini dapat sekaligus menjalankan tahapan evaluasi.</w:t>
      </w:r>
    </w:p>
    <w:p w:rsidR="006F2913" w:rsidRDefault="00DE5DD5">
      <w:pPr>
        <w:pStyle w:val="Heading1"/>
        <w:tabs>
          <w:tab w:val="left" w:pos="0"/>
        </w:tabs>
        <w:rPr>
          <w:lang w:val="id-ID"/>
        </w:rPr>
      </w:pPr>
      <w:r>
        <w:rPr>
          <w:lang w:val="id-ID"/>
        </w:rPr>
        <w:t xml:space="preserve">iii. </w:t>
      </w:r>
      <w:r>
        <w:t>Perancangan Sistem</w:t>
      </w:r>
    </w:p>
    <w:p w:rsidR="00E86679" w:rsidRPr="00F12403" w:rsidRDefault="00083433" w:rsidP="0006510F">
      <w:pPr>
        <w:spacing w:line="252" w:lineRule="auto"/>
        <w:ind w:firstLine="567"/>
        <w:jc w:val="both"/>
        <w:rPr>
          <w:rFonts w:eastAsia="MS Mincho"/>
          <w:sz w:val="20"/>
          <w:szCs w:val="20"/>
          <w:lang w:eastAsia="ja-JP"/>
        </w:rPr>
      </w:pPr>
      <w:r>
        <w:rPr>
          <w:rFonts w:eastAsia="MS Mincho"/>
          <w:sz w:val="20"/>
          <w:szCs w:val="20"/>
          <w:lang w:eastAsia="ja-JP"/>
        </w:rPr>
        <w:t>A</w:t>
      </w:r>
      <w:r w:rsidR="00E86679">
        <w:rPr>
          <w:rFonts w:eastAsia="MS Mincho"/>
          <w:sz w:val="20"/>
          <w:szCs w:val="20"/>
          <w:lang w:eastAsia="ja-JP"/>
        </w:rPr>
        <w:t>plikasi</w:t>
      </w:r>
      <w:r w:rsidR="00E86679" w:rsidRPr="00F12403">
        <w:rPr>
          <w:rFonts w:eastAsia="MS Mincho"/>
          <w:sz w:val="20"/>
          <w:szCs w:val="20"/>
          <w:lang w:eastAsia="ja-JP"/>
        </w:rPr>
        <w:t xml:space="preserve"> </w:t>
      </w:r>
      <w:r>
        <w:rPr>
          <w:rFonts w:eastAsia="MS Mincho"/>
          <w:sz w:val="20"/>
          <w:szCs w:val="20"/>
          <w:lang w:eastAsia="ja-JP"/>
        </w:rPr>
        <w:t xml:space="preserve">ini </w:t>
      </w:r>
      <w:r w:rsidR="00E86679" w:rsidRPr="00F12403">
        <w:rPr>
          <w:rFonts w:eastAsia="MS Mincho"/>
          <w:sz w:val="20"/>
          <w:szCs w:val="20"/>
          <w:lang w:eastAsia="ja-JP"/>
        </w:rPr>
        <w:t>dirancang pada sistem operasi Android dengan minimal API 19 (KitKat) dan tar</w:t>
      </w:r>
      <w:r w:rsidR="00C61666">
        <w:rPr>
          <w:rFonts w:eastAsia="MS Mincho"/>
          <w:sz w:val="20"/>
          <w:szCs w:val="20"/>
          <w:lang w:eastAsia="ja-JP"/>
        </w:rPr>
        <w:t>get API 23 (Marshmellow</w:t>
      </w:r>
      <w:r w:rsidR="00E86679" w:rsidRPr="00F12403">
        <w:rPr>
          <w:rFonts w:eastAsia="MS Mincho"/>
          <w:sz w:val="20"/>
          <w:szCs w:val="20"/>
          <w:lang w:eastAsia="ja-JP"/>
        </w:rPr>
        <w:t xml:space="preserve">). Untuk uji coba aplikasi akan dilakukan pada </w:t>
      </w:r>
      <w:r w:rsidR="00440F9C" w:rsidRPr="00440F9C">
        <w:rPr>
          <w:rFonts w:eastAsia="MS Mincho"/>
          <w:sz w:val="20"/>
          <w:szCs w:val="20"/>
          <w:lang w:eastAsia="ja-JP"/>
        </w:rPr>
        <w:t>Samsung Galaxy Mega</w:t>
      </w:r>
      <w:r w:rsidR="003340F4">
        <w:rPr>
          <w:rFonts w:eastAsia="MS Mincho"/>
          <w:sz w:val="20"/>
          <w:szCs w:val="20"/>
          <w:lang w:eastAsia="ja-JP"/>
        </w:rPr>
        <w:t xml:space="preserve"> 2</w:t>
      </w:r>
      <w:r w:rsidR="00E86679" w:rsidRPr="00440F9C">
        <w:rPr>
          <w:rFonts w:eastAsia="MS Mincho"/>
          <w:sz w:val="20"/>
          <w:szCs w:val="20"/>
          <w:lang w:eastAsia="ja-JP"/>
        </w:rPr>
        <w:t xml:space="preserve"> dengan </w:t>
      </w:r>
      <w:r w:rsidR="00E86679" w:rsidRPr="00F12403">
        <w:rPr>
          <w:rFonts w:eastAsia="MS Mincho"/>
          <w:sz w:val="20"/>
          <w:szCs w:val="20"/>
          <w:lang w:eastAsia="ja-JP"/>
        </w:rPr>
        <w:t xml:space="preserve">sistem </w:t>
      </w:r>
      <w:r w:rsidR="00E86679" w:rsidRPr="003340F4">
        <w:rPr>
          <w:rFonts w:eastAsia="MS Mincho"/>
          <w:sz w:val="20"/>
          <w:szCs w:val="20"/>
          <w:lang w:eastAsia="ja-JP"/>
        </w:rPr>
        <w:t xml:space="preserve">operasi Android versi KitKat. </w:t>
      </w:r>
    </w:p>
    <w:p w:rsidR="00E86679" w:rsidRPr="00F12403" w:rsidRDefault="00E86679" w:rsidP="0045526E">
      <w:pPr>
        <w:numPr>
          <w:ilvl w:val="0"/>
          <w:numId w:val="15"/>
        </w:numPr>
        <w:suppressAutoHyphens w:val="0"/>
        <w:autoSpaceDE w:val="0"/>
        <w:autoSpaceDN w:val="0"/>
        <w:spacing w:before="120" w:after="60"/>
        <w:ind w:left="284" w:hanging="284"/>
        <w:jc w:val="both"/>
        <w:outlineLvl w:val="1"/>
        <w:rPr>
          <w:rFonts w:eastAsia="MS Mincho"/>
          <w:sz w:val="20"/>
          <w:szCs w:val="20"/>
          <w:lang w:eastAsia="ja-JP"/>
        </w:rPr>
      </w:pPr>
      <w:r w:rsidRPr="00F12403">
        <w:rPr>
          <w:rFonts w:eastAsia="MS Mincho"/>
          <w:sz w:val="20"/>
          <w:szCs w:val="20"/>
          <w:lang w:eastAsia="ja-JP"/>
        </w:rPr>
        <w:t>Algoritma Perancangan Aplikasi</w:t>
      </w:r>
    </w:p>
    <w:p w:rsidR="00E86679" w:rsidRPr="009C277B" w:rsidRDefault="00E86679" w:rsidP="00E86679">
      <w:pPr>
        <w:spacing w:line="276" w:lineRule="auto"/>
        <w:jc w:val="both"/>
        <w:rPr>
          <w:sz w:val="20"/>
        </w:rPr>
      </w:pPr>
      <w:r w:rsidRPr="009C277B">
        <w:rPr>
          <w:sz w:val="20"/>
        </w:rPr>
        <w:t xml:space="preserve">Perancangan sistem harus memperhatikan </w:t>
      </w:r>
      <w:r w:rsidR="00666B8F">
        <w:rPr>
          <w:sz w:val="20"/>
        </w:rPr>
        <w:t>fungsi dari sistem tersebut, yaitu penyaluran informasi</w:t>
      </w:r>
      <w:r w:rsidRPr="009C277B">
        <w:rPr>
          <w:sz w:val="20"/>
        </w:rPr>
        <w:t>.</w:t>
      </w:r>
      <w:r w:rsidR="00951C9D">
        <w:rPr>
          <w:sz w:val="20"/>
        </w:rPr>
        <w:t xml:space="preserve"> Sehingga sistem yang dibuat harus mampu berjalan secara </w:t>
      </w:r>
      <w:r w:rsidR="00951C9D">
        <w:rPr>
          <w:sz w:val="20"/>
        </w:rPr>
        <w:softHyphen/>
      </w:r>
      <w:r w:rsidR="00951C9D">
        <w:rPr>
          <w:sz w:val="20"/>
        </w:rPr>
        <w:softHyphen/>
      </w:r>
      <w:r w:rsidR="00951C9D">
        <w:rPr>
          <w:i/>
          <w:sz w:val="20"/>
        </w:rPr>
        <w:t xml:space="preserve">real-time </w:t>
      </w:r>
      <w:r w:rsidR="00951C9D">
        <w:rPr>
          <w:sz w:val="20"/>
        </w:rPr>
        <w:t>agar tidak terjadi keterlambatan penyampaian informasi</w:t>
      </w:r>
      <w:r w:rsidRPr="009C277B">
        <w:rPr>
          <w:sz w:val="20"/>
        </w:rPr>
        <w:t>. Gambar</w:t>
      </w:r>
      <w:r>
        <w:rPr>
          <w:sz w:val="20"/>
        </w:rPr>
        <w:t xml:space="preserve"> 1</w:t>
      </w:r>
      <w:r w:rsidRPr="009C277B">
        <w:rPr>
          <w:sz w:val="20"/>
        </w:rPr>
        <w:t xml:space="preserve"> menunjukkan diagram </w:t>
      </w:r>
      <w:r w:rsidRPr="009C277B">
        <w:rPr>
          <w:i/>
          <w:sz w:val="20"/>
        </w:rPr>
        <w:t>use case</w:t>
      </w:r>
      <w:r w:rsidRPr="009C277B">
        <w:rPr>
          <w:sz w:val="20"/>
        </w:rPr>
        <w:t xml:space="preserve"> untuk alur kerja aplikasi.</w:t>
      </w:r>
    </w:p>
    <w:p w:rsidR="00E86679" w:rsidRPr="00F84467" w:rsidRDefault="00951C9D" w:rsidP="001916D5">
      <w:pPr>
        <w:pStyle w:val="ListParagraph"/>
        <w:spacing w:line="360" w:lineRule="auto"/>
        <w:ind w:left="0"/>
        <w:jc w:val="center"/>
        <w:rPr>
          <w:sz w:val="20"/>
        </w:rPr>
      </w:pPr>
      <w:r>
        <w:rPr>
          <w:noProof/>
        </w:rPr>
        <w:drawing>
          <wp:inline distT="0" distB="0" distL="0" distR="0" wp14:anchorId="0C94C272" wp14:editId="41F45745">
            <wp:extent cx="2152173" cy="1624282"/>
            <wp:effectExtent l="0" t="0" r="635" b="0"/>
            <wp:docPr id="1" name="Picture 1" descr="Use-Case Diagram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Diagram1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7706" cy="1681288"/>
                    </a:xfrm>
                    <a:prstGeom prst="rect">
                      <a:avLst/>
                    </a:prstGeom>
                    <a:noFill/>
                    <a:ln>
                      <a:noFill/>
                    </a:ln>
                  </pic:spPr>
                </pic:pic>
              </a:graphicData>
            </a:graphic>
          </wp:inline>
        </w:drawing>
      </w:r>
    </w:p>
    <w:p w:rsidR="00E86679" w:rsidRPr="003E1467" w:rsidRDefault="00E86679" w:rsidP="001916D5">
      <w:pPr>
        <w:spacing w:line="360" w:lineRule="auto"/>
        <w:jc w:val="center"/>
        <w:rPr>
          <w:sz w:val="16"/>
          <w:szCs w:val="16"/>
        </w:rPr>
      </w:pPr>
      <w:r w:rsidRPr="003E1467">
        <w:rPr>
          <w:sz w:val="16"/>
          <w:szCs w:val="16"/>
        </w:rPr>
        <w:t xml:space="preserve">Gambar 1, </w:t>
      </w:r>
      <w:r w:rsidRPr="003E1467">
        <w:rPr>
          <w:i/>
          <w:sz w:val="16"/>
          <w:szCs w:val="16"/>
        </w:rPr>
        <w:t xml:space="preserve">Use-case Diagram </w:t>
      </w:r>
      <w:r w:rsidRPr="003E1467">
        <w:rPr>
          <w:i/>
          <w:sz w:val="16"/>
          <w:szCs w:val="16"/>
        </w:rPr>
        <w:softHyphen/>
      </w:r>
      <w:r w:rsidRPr="003E1467">
        <w:rPr>
          <w:sz w:val="16"/>
          <w:szCs w:val="16"/>
        </w:rPr>
        <w:t>Alur Kerja Program</w:t>
      </w:r>
    </w:p>
    <w:p w:rsidR="00951C9D" w:rsidRDefault="00951C9D" w:rsidP="00951C9D">
      <w:pPr>
        <w:jc w:val="both"/>
        <w:rPr>
          <w:sz w:val="20"/>
        </w:rPr>
      </w:pPr>
      <w:r w:rsidRPr="00951C9D">
        <w:rPr>
          <w:sz w:val="20"/>
          <w:szCs w:val="20"/>
        </w:rPr>
        <w:t xml:space="preserve">Skenario </w:t>
      </w:r>
      <w:r w:rsidRPr="00951C9D">
        <w:rPr>
          <w:i/>
          <w:sz w:val="20"/>
          <w:szCs w:val="20"/>
        </w:rPr>
        <w:t>use case</w:t>
      </w:r>
      <w:r w:rsidRPr="00951C9D">
        <w:rPr>
          <w:sz w:val="20"/>
          <w:szCs w:val="20"/>
        </w:rPr>
        <w:t xml:space="preserve"> berfungsi untuk memudahkan analisa pada fase berikutnya dengan melakukan pendeskripsian </w:t>
      </w:r>
      <w:r w:rsidRPr="00951C9D">
        <w:rPr>
          <w:i/>
          <w:sz w:val="20"/>
          <w:szCs w:val="20"/>
        </w:rPr>
        <w:t>use case</w:t>
      </w:r>
      <w:r w:rsidRPr="00951C9D">
        <w:rPr>
          <w:sz w:val="20"/>
          <w:szCs w:val="20"/>
        </w:rPr>
        <w:t xml:space="preserve"> seperti aktor yang berperan, tujuan </w:t>
      </w:r>
      <w:r w:rsidRPr="00951C9D">
        <w:rPr>
          <w:i/>
          <w:sz w:val="20"/>
          <w:szCs w:val="20"/>
        </w:rPr>
        <w:t>use case</w:t>
      </w:r>
      <w:r w:rsidR="009F52F8">
        <w:rPr>
          <w:sz w:val="20"/>
          <w:szCs w:val="20"/>
        </w:rPr>
        <w:t xml:space="preserve"> </w:t>
      </w:r>
      <w:r w:rsidRPr="00951C9D">
        <w:rPr>
          <w:sz w:val="20"/>
          <w:szCs w:val="20"/>
        </w:rPr>
        <w:t xml:space="preserve">dan kondisi awal saat </w:t>
      </w:r>
      <w:r w:rsidRPr="00951C9D">
        <w:rPr>
          <w:i/>
          <w:sz w:val="20"/>
          <w:szCs w:val="20"/>
        </w:rPr>
        <w:t>use case</w:t>
      </w:r>
      <w:r w:rsidRPr="00951C9D">
        <w:rPr>
          <w:sz w:val="20"/>
          <w:szCs w:val="20"/>
        </w:rPr>
        <w:t xml:space="preserve"> tersebut akan dilakukan</w:t>
      </w:r>
      <w:r w:rsidR="001159EC">
        <w:rPr>
          <w:sz w:val="20"/>
        </w:rPr>
        <w:t>.</w:t>
      </w:r>
    </w:p>
    <w:p w:rsidR="00951C9D" w:rsidRDefault="00951C9D" w:rsidP="00951C9D">
      <w:pPr>
        <w:jc w:val="both"/>
        <w:rPr>
          <w:sz w:val="20"/>
        </w:rPr>
      </w:pPr>
    </w:p>
    <w:p w:rsidR="00951C9D" w:rsidRDefault="00951C9D" w:rsidP="00951C9D">
      <w:pPr>
        <w:pStyle w:val="ListParagraph"/>
        <w:numPr>
          <w:ilvl w:val="0"/>
          <w:numId w:val="23"/>
        </w:numPr>
        <w:ind w:left="270" w:hanging="270"/>
        <w:jc w:val="both"/>
        <w:rPr>
          <w:sz w:val="20"/>
          <w:szCs w:val="20"/>
          <w:lang w:val="id-ID"/>
        </w:rPr>
      </w:pPr>
      <w:r>
        <w:rPr>
          <w:i/>
          <w:sz w:val="20"/>
          <w:szCs w:val="20"/>
        </w:rPr>
        <w:t>Activity Diagram Login</w:t>
      </w:r>
    </w:p>
    <w:p w:rsidR="00951C9D" w:rsidRPr="00951C9D" w:rsidRDefault="00713759" w:rsidP="00713759">
      <w:pPr>
        <w:spacing w:after="240"/>
        <w:jc w:val="both"/>
        <w:rPr>
          <w:sz w:val="20"/>
          <w:szCs w:val="20"/>
          <w:lang w:val="id-ID"/>
        </w:rPr>
      </w:pPr>
      <w:r>
        <w:rPr>
          <w:sz w:val="20"/>
          <w:szCs w:val="20"/>
          <w:lang w:val="id-ID"/>
        </w:rPr>
        <w:t xml:space="preserve">Gambar </w:t>
      </w:r>
      <w:r w:rsidR="00951C9D" w:rsidRPr="00951C9D">
        <w:rPr>
          <w:sz w:val="20"/>
          <w:szCs w:val="20"/>
          <w:lang w:val="id-ID"/>
        </w:rPr>
        <w:t xml:space="preserve">2 menggambarkan </w:t>
      </w:r>
      <w:r w:rsidR="00951C9D" w:rsidRPr="00951C9D">
        <w:rPr>
          <w:i/>
          <w:sz w:val="20"/>
          <w:szCs w:val="20"/>
          <w:lang w:val="id-ID"/>
        </w:rPr>
        <w:t>activity diagram</w:t>
      </w:r>
      <w:r w:rsidR="00951C9D" w:rsidRPr="00951C9D">
        <w:rPr>
          <w:sz w:val="20"/>
          <w:szCs w:val="20"/>
          <w:lang w:val="id-ID"/>
        </w:rPr>
        <w:t xml:space="preserve"> dari </w:t>
      </w:r>
      <w:r w:rsidR="00951C9D" w:rsidRPr="00951C9D">
        <w:rPr>
          <w:i/>
          <w:sz w:val="20"/>
          <w:szCs w:val="20"/>
          <w:lang w:val="id-ID"/>
        </w:rPr>
        <w:t>login</w:t>
      </w:r>
      <w:r w:rsidR="00951C9D" w:rsidRPr="00951C9D">
        <w:rPr>
          <w:sz w:val="20"/>
          <w:szCs w:val="20"/>
          <w:lang w:val="id-ID"/>
        </w:rPr>
        <w:t xml:space="preserve">. Urutan aktifitas dimulai dari membuka aplikasi dan berakhir dengan </w:t>
      </w:r>
      <w:r w:rsidR="00951C9D" w:rsidRPr="00951C9D">
        <w:rPr>
          <w:i/>
          <w:sz w:val="20"/>
          <w:szCs w:val="20"/>
          <w:lang w:val="id-ID"/>
        </w:rPr>
        <w:t>login</w:t>
      </w:r>
      <w:r w:rsidR="00951C9D" w:rsidRPr="00951C9D">
        <w:rPr>
          <w:sz w:val="20"/>
          <w:szCs w:val="20"/>
          <w:lang w:val="id-ID"/>
        </w:rPr>
        <w:t xml:space="preserve"> berhasil.</w:t>
      </w:r>
    </w:p>
    <w:p w:rsidR="00951C9D" w:rsidRPr="00D5217B" w:rsidRDefault="00951C9D" w:rsidP="00A96267">
      <w:pPr>
        <w:jc w:val="center"/>
        <w:rPr>
          <w:sz w:val="20"/>
          <w:szCs w:val="20"/>
          <w:lang w:val="id-ID"/>
        </w:rPr>
      </w:pPr>
      <w:r w:rsidRPr="00D5217B">
        <w:rPr>
          <w:noProof/>
          <w:sz w:val="20"/>
          <w:szCs w:val="20"/>
          <w:lang w:eastAsia="en-US"/>
        </w:rPr>
        <w:drawing>
          <wp:inline distT="0" distB="0" distL="0" distR="0" wp14:anchorId="1E455B86" wp14:editId="65D4EFA8">
            <wp:extent cx="1455841" cy="1552575"/>
            <wp:effectExtent l="0" t="0" r="0" b="0"/>
            <wp:docPr id="54" name="Picture 54" descr="D:\College\Tugas Akhir\5 - Penunjang\Diagram\Activity Diagram\Activity -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llege\Tugas Akhir\5 - Penunjang\Diagram\Activity Diagram\Activity - Logi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9379" cy="1673657"/>
                    </a:xfrm>
                    <a:prstGeom prst="rect">
                      <a:avLst/>
                    </a:prstGeom>
                    <a:noFill/>
                    <a:ln>
                      <a:noFill/>
                    </a:ln>
                  </pic:spPr>
                </pic:pic>
              </a:graphicData>
            </a:graphic>
          </wp:inline>
        </w:drawing>
      </w:r>
    </w:p>
    <w:p w:rsidR="00951C9D" w:rsidRPr="003E1467" w:rsidRDefault="00713759" w:rsidP="00A96267">
      <w:pPr>
        <w:suppressAutoHyphens w:val="0"/>
        <w:spacing w:after="240"/>
        <w:jc w:val="center"/>
        <w:rPr>
          <w:i/>
          <w:sz w:val="16"/>
          <w:szCs w:val="16"/>
          <w:lang w:val="id-ID"/>
        </w:rPr>
      </w:pPr>
      <w:r w:rsidRPr="003E1467">
        <w:rPr>
          <w:sz w:val="16"/>
          <w:szCs w:val="16"/>
        </w:rPr>
        <w:t xml:space="preserve">Gambar 2, </w:t>
      </w:r>
      <w:r w:rsidR="00951C9D" w:rsidRPr="003E1467">
        <w:rPr>
          <w:i/>
          <w:sz w:val="16"/>
          <w:szCs w:val="16"/>
          <w:lang w:val="id-ID"/>
        </w:rPr>
        <w:t>Activity diagram login</w:t>
      </w:r>
    </w:p>
    <w:p w:rsidR="00951C9D" w:rsidRPr="00951C9D" w:rsidRDefault="00951C9D" w:rsidP="00951C9D">
      <w:pPr>
        <w:pStyle w:val="ListParagraph"/>
        <w:numPr>
          <w:ilvl w:val="0"/>
          <w:numId w:val="23"/>
        </w:numPr>
        <w:ind w:left="360"/>
        <w:jc w:val="both"/>
        <w:rPr>
          <w:sz w:val="20"/>
          <w:szCs w:val="20"/>
          <w:lang w:val="id-ID"/>
        </w:rPr>
      </w:pPr>
      <w:r w:rsidRPr="00951C9D">
        <w:rPr>
          <w:i/>
          <w:sz w:val="20"/>
          <w:szCs w:val="20"/>
          <w:lang w:val="id-ID"/>
        </w:rPr>
        <w:lastRenderedPageBreak/>
        <w:t>Activity diagram</w:t>
      </w:r>
      <w:r w:rsidRPr="00951C9D">
        <w:rPr>
          <w:sz w:val="20"/>
          <w:szCs w:val="20"/>
          <w:lang w:val="id-ID"/>
        </w:rPr>
        <w:t xml:space="preserve"> kelola pengguna</w:t>
      </w:r>
    </w:p>
    <w:p w:rsidR="00951C9D" w:rsidRPr="00D5217B" w:rsidRDefault="00951C9D" w:rsidP="00951C9D">
      <w:pPr>
        <w:jc w:val="both"/>
        <w:rPr>
          <w:sz w:val="20"/>
          <w:szCs w:val="20"/>
          <w:lang w:val="id-ID"/>
        </w:rPr>
      </w:pPr>
      <w:r w:rsidRPr="00D5217B">
        <w:rPr>
          <w:sz w:val="20"/>
          <w:szCs w:val="20"/>
          <w:lang w:val="id-ID"/>
        </w:rPr>
        <w:t>G</w:t>
      </w:r>
      <w:r w:rsidR="00713759">
        <w:rPr>
          <w:sz w:val="20"/>
          <w:szCs w:val="20"/>
          <w:lang w:val="id-ID"/>
        </w:rPr>
        <w:t>ambar 3</w:t>
      </w:r>
      <w:r w:rsidRPr="00D5217B">
        <w:rPr>
          <w:sz w:val="20"/>
          <w:szCs w:val="20"/>
          <w:lang w:val="id-ID"/>
        </w:rPr>
        <w:t xml:space="preserve"> menggambarkan </w:t>
      </w:r>
      <w:r w:rsidRPr="00D5217B">
        <w:rPr>
          <w:i/>
          <w:sz w:val="20"/>
          <w:szCs w:val="20"/>
          <w:lang w:val="id-ID"/>
        </w:rPr>
        <w:t>activ</w:t>
      </w:r>
      <w:r w:rsidRPr="00D5217B">
        <w:rPr>
          <w:i/>
          <w:sz w:val="20"/>
          <w:szCs w:val="20"/>
        </w:rPr>
        <w:t>i</w:t>
      </w:r>
      <w:r w:rsidRPr="00D5217B">
        <w:rPr>
          <w:i/>
          <w:sz w:val="20"/>
          <w:szCs w:val="20"/>
          <w:lang w:val="id-ID"/>
        </w:rPr>
        <w:t>ty diagram</w:t>
      </w:r>
      <w:r w:rsidRPr="00D5217B">
        <w:rPr>
          <w:sz w:val="20"/>
          <w:szCs w:val="20"/>
          <w:lang w:val="id-ID"/>
        </w:rPr>
        <w:t xml:space="preserve"> dari kelola pengguna. Urutan aktifitas dimulai dari menekan menu kelola pengguna dan berakhir dengan perubahan data pengguna.</w:t>
      </w:r>
    </w:p>
    <w:p w:rsidR="00951C9D" w:rsidRPr="00D5217B" w:rsidRDefault="00951C9D" w:rsidP="00A96267">
      <w:pPr>
        <w:jc w:val="center"/>
        <w:rPr>
          <w:sz w:val="20"/>
          <w:szCs w:val="20"/>
          <w:lang w:val="id-ID"/>
        </w:rPr>
      </w:pPr>
      <w:r w:rsidRPr="00D5217B">
        <w:rPr>
          <w:noProof/>
          <w:sz w:val="20"/>
          <w:szCs w:val="20"/>
          <w:lang w:eastAsia="en-US"/>
        </w:rPr>
        <w:drawing>
          <wp:inline distT="0" distB="0" distL="0" distR="0" wp14:anchorId="34FAE0EA" wp14:editId="17934588">
            <wp:extent cx="1157605" cy="1684215"/>
            <wp:effectExtent l="0" t="0" r="4445" b="0"/>
            <wp:docPr id="55" name="Picture 55" descr="C:\Users\USER\Downloads\Activity - Kelola Penggu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Activity - Kelola Penggun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5654" cy="1710474"/>
                    </a:xfrm>
                    <a:prstGeom prst="rect">
                      <a:avLst/>
                    </a:prstGeom>
                    <a:noFill/>
                    <a:ln>
                      <a:noFill/>
                    </a:ln>
                  </pic:spPr>
                </pic:pic>
              </a:graphicData>
            </a:graphic>
          </wp:inline>
        </w:drawing>
      </w:r>
    </w:p>
    <w:p w:rsidR="00951C9D" w:rsidRPr="003E1467" w:rsidRDefault="00713759" w:rsidP="00A96267">
      <w:pPr>
        <w:suppressAutoHyphens w:val="0"/>
        <w:spacing w:after="240"/>
        <w:jc w:val="center"/>
        <w:rPr>
          <w:i/>
          <w:sz w:val="16"/>
          <w:szCs w:val="16"/>
          <w:lang w:val="id-ID"/>
        </w:rPr>
      </w:pPr>
      <w:r w:rsidRPr="003E1467">
        <w:rPr>
          <w:sz w:val="16"/>
          <w:szCs w:val="16"/>
        </w:rPr>
        <w:t xml:space="preserve">Gambar 3, </w:t>
      </w:r>
      <w:r w:rsidR="00951C9D" w:rsidRPr="003E1467">
        <w:rPr>
          <w:i/>
          <w:sz w:val="16"/>
          <w:szCs w:val="16"/>
          <w:lang w:val="id-ID"/>
        </w:rPr>
        <w:t xml:space="preserve">Activity diagram </w:t>
      </w:r>
      <w:r w:rsidR="00951C9D" w:rsidRPr="003E1467">
        <w:rPr>
          <w:sz w:val="16"/>
          <w:szCs w:val="16"/>
          <w:lang w:val="id-ID"/>
        </w:rPr>
        <w:t>kelola pengguna</w:t>
      </w:r>
    </w:p>
    <w:p w:rsidR="00951C9D" w:rsidRDefault="00951C9D" w:rsidP="00713759">
      <w:pPr>
        <w:numPr>
          <w:ilvl w:val="0"/>
          <w:numId w:val="23"/>
        </w:numPr>
        <w:suppressAutoHyphens w:val="0"/>
        <w:ind w:left="270" w:hanging="283"/>
        <w:jc w:val="both"/>
        <w:rPr>
          <w:sz w:val="20"/>
          <w:szCs w:val="20"/>
          <w:lang w:val="id-ID"/>
        </w:rPr>
      </w:pPr>
      <w:r w:rsidRPr="00D5217B">
        <w:rPr>
          <w:i/>
          <w:sz w:val="20"/>
          <w:szCs w:val="20"/>
          <w:lang w:val="id-ID"/>
        </w:rPr>
        <w:t>Activity diagram</w:t>
      </w:r>
      <w:r w:rsidRPr="00D5217B">
        <w:rPr>
          <w:sz w:val="20"/>
          <w:szCs w:val="20"/>
          <w:lang w:val="id-ID"/>
        </w:rPr>
        <w:t xml:space="preserve"> kelola info</w:t>
      </w:r>
    </w:p>
    <w:p w:rsidR="00713759" w:rsidRPr="00713759" w:rsidRDefault="00713759" w:rsidP="00713759">
      <w:pPr>
        <w:jc w:val="both"/>
        <w:rPr>
          <w:sz w:val="20"/>
          <w:szCs w:val="20"/>
          <w:lang w:val="id-ID"/>
        </w:rPr>
      </w:pPr>
      <w:r>
        <w:rPr>
          <w:sz w:val="20"/>
          <w:szCs w:val="20"/>
          <w:lang w:val="id-ID"/>
        </w:rPr>
        <w:t xml:space="preserve">Gambar </w:t>
      </w:r>
      <w:r w:rsidRPr="00713759">
        <w:rPr>
          <w:sz w:val="20"/>
          <w:szCs w:val="20"/>
          <w:lang w:val="id-ID"/>
        </w:rPr>
        <w:t xml:space="preserve">4 menggambarkan </w:t>
      </w:r>
      <w:r w:rsidRPr="00713759">
        <w:rPr>
          <w:i/>
          <w:sz w:val="20"/>
          <w:szCs w:val="20"/>
          <w:lang w:val="id-ID"/>
        </w:rPr>
        <w:t>activity diagram</w:t>
      </w:r>
      <w:r w:rsidRPr="00713759">
        <w:rPr>
          <w:sz w:val="20"/>
          <w:szCs w:val="20"/>
          <w:lang w:val="id-ID"/>
        </w:rPr>
        <w:t xml:space="preserve"> dari kelola info. Urutan aktifitas dimulai dari menekan menu kelola info dan berakhir dengan perubahan data info.</w:t>
      </w:r>
    </w:p>
    <w:p w:rsidR="00951C9D" w:rsidRPr="00D5217B" w:rsidRDefault="00951C9D" w:rsidP="00A96267">
      <w:pPr>
        <w:jc w:val="center"/>
        <w:rPr>
          <w:sz w:val="20"/>
          <w:szCs w:val="20"/>
          <w:lang w:val="id-ID"/>
        </w:rPr>
      </w:pPr>
      <w:r w:rsidRPr="00D5217B">
        <w:rPr>
          <w:noProof/>
          <w:sz w:val="20"/>
          <w:szCs w:val="20"/>
          <w:lang w:eastAsia="en-US"/>
        </w:rPr>
        <w:drawing>
          <wp:inline distT="0" distB="0" distL="0" distR="0" wp14:anchorId="07DF21B1" wp14:editId="161C2805">
            <wp:extent cx="1201643" cy="1748285"/>
            <wp:effectExtent l="0" t="0" r="0" b="4445"/>
            <wp:docPr id="56" name="Picture 56" descr="C:\Users\USER\Downloads\Activity - Kelola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Activity - Kelola Inf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7070" cy="1814378"/>
                    </a:xfrm>
                    <a:prstGeom prst="rect">
                      <a:avLst/>
                    </a:prstGeom>
                    <a:noFill/>
                    <a:ln>
                      <a:noFill/>
                    </a:ln>
                  </pic:spPr>
                </pic:pic>
              </a:graphicData>
            </a:graphic>
          </wp:inline>
        </w:drawing>
      </w:r>
    </w:p>
    <w:p w:rsidR="00951C9D" w:rsidRPr="003E1467" w:rsidRDefault="003E1467" w:rsidP="00A96267">
      <w:pPr>
        <w:suppressAutoHyphens w:val="0"/>
        <w:spacing w:after="240"/>
        <w:jc w:val="center"/>
        <w:rPr>
          <w:sz w:val="16"/>
          <w:szCs w:val="16"/>
          <w:lang w:val="id-ID"/>
        </w:rPr>
      </w:pPr>
      <w:r>
        <w:rPr>
          <w:sz w:val="16"/>
          <w:szCs w:val="16"/>
        </w:rPr>
        <w:t xml:space="preserve">Gambar 4, </w:t>
      </w:r>
      <w:r w:rsidR="00951C9D" w:rsidRPr="003E1467">
        <w:rPr>
          <w:i/>
          <w:sz w:val="16"/>
          <w:szCs w:val="16"/>
          <w:lang w:val="id-ID"/>
        </w:rPr>
        <w:t xml:space="preserve">Activity diagram </w:t>
      </w:r>
      <w:r w:rsidR="00951C9D" w:rsidRPr="003E1467">
        <w:rPr>
          <w:sz w:val="16"/>
          <w:szCs w:val="16"/>
          <w:lang w:val="id-ID"/>
        </w:rPr>
        <w:t>kelola info</w:t>
      </w:r>
    </w:p>
    <w:p w:rsidR="00951C9D" w:rsidRPr="00D5217B" w:rsidRDefault="00951C9D" w:rsidP="00713759">
      <w:pPr>
        <w:numPr>
          <w:ilvl w:val="0"/>
          <w:numId w:val="23"/>
        </w:numPr>
        <w:suppressAutoHyphens w:val="0"/>
        <w:ind w:left="270" w:hanging="283"/>
        <w:jc w:val="both"/>
        <w:rPr>
          <w:sz w:val="20"/>
          <w:szCs w:val="20"/>
          <w:lang w:val="id-ID"/>
        </w:rPr>
      </w:pPr>
      <w:r w:rsidRPr="00D5217B">
        <w:rPr>
          <w:i/>
          <w:sz w:val="20"/>
          <w:szCs w:val="20"/>
          <w:lang w:val="id-ID"/>
        </w:rPr>
        <w:t>Activity diagram</w:t>
      </w:r>
      <w:r w:rsidRPr="00D5217B">
        <w:rPr>
          <w:sz w:val="20"/>
          <w:szCs w:val="20"/>
          <w:lang w:val="id-ID"/>
        </w:rPr>
        <w:t xml:space="preserve"> kelola forum</w:t>
      </w:r>
    </w:p>
    <w:p w:rsidR="00951C9D" w:rsidRPr="00D5217B" w:rsidRDefault="00951C9D" w:rsidP="00713759">
      <w:pPr>
        <w:spacing w:after="240"/>
        <w:jc w:val="both"/>
        <w:rPr>
          <w:sz w:val="20"/>
          <w:szCs w:val="20"/>
          <w:lang w:val="id-ID"/>
        </w:rPr>
      </w:pPr>
      <w:r w:rsidRPr="00D5217B">
        <w:rPr>
          <w:sz w:val="20"/>
          <w:szCs w:val="20"/>
          <w:lang w:val="id-ID"/>
        </w:rPr>
        <w:t xml:space="preserve">Gambar </w:t>
      </w:r>
      <w:r w:rsidR="00713759">
        <w:rPr>
          <w:sz w:val="20"/>
          <w:szCs w:val="20"/>
          <w:lang w:val="id-ID"/>
        </w:rPr>
        <w:t>5</w:t>
      </w:r>
      <w:r w:rsidRPr="00D5217B">
        <w:rPr>
          <w:sz w:val="20"/>
          <w:szCs w:val="20"/>
          <w:lang w:val="id-ID"/>
        </w:rPr>
        <w:t xml:space="preserve"> menggambarkan </w:t>
      </w:r>
      <w:r w:rsidRPr="00D5217B">
        <w:rPr>
          <w:i/>
          <w:sz w:val="20"/>
          <w:szCs w:val="20"/>
          <w:lang w:val="id-ID"/>
        </w:rPr>
        <w:t>activity diagram</w:t>
      </w:r>
      <w:r w:rsidRPr="00D5217B">
        <w:rPr>
          <w:sz w:val="20"/>
          <w:szCs w:val="20"/>
          <w:lang w:val="id-ID"/>
        </w:rPr>
        <w:t xml:space="preserve"> dari kelola forum. Urutan aktifitas dimulai dari menekan menu kelola forum dan berakhir dengan perubahan data forum.</w:t>
      </w:r>
    </w:p>
    <w:p w:rsidR="00951C9D" w:rsidRPr="00D5217B" w:rsidRDefault="00951C9D" w:rsidP="00A96267">
      <w:pPr>
        <w:jc w:val="center"/>
        <w:rPr>
          <w:sz w:val="20"/>
          <w:szCs w:val="20"/>
          <w:lang w:val="id-ID"/>
        </w:rPr>
      </w:pPr>
      <w:r w:rsidRPr="00D5217B">
        <w:rPr>
          <w:noProof/>
          <w:sz w:val="20"/>
          <w:szCs w:val="20"/>
          <w:lang w:eastAsia="en-US"/>
        </w:rPr>
        <w:drawing>
          <wp:inline distT="0" distB="0" distL="0" distR="0" wp14:anchorId="5137FB71" wp14:editId="6BB5FDA8">
            <wp:extent cx="1187536" cy="1727761"/>
            <wp:effectExtent l="0" t="0" r="0" b="6350"/>
            <wp:docPr id="57" name="Picture 57" descr="C:\Users\USER\Downloads\Activity - Kelola Fo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Activity - Kelola Foru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8621" cy="1758438"/>
                    </a:xfrm>
                    <a:prstGeom prst="rect">
                      <a:avLst/>
                    </a:prstGeom>
                    <a:noFill/>
                    <a:ln>
                      <a:noFill/>
                    </a:ln>
                  </pic:spPr>
                </pic:pic>
              </a:graphicData>
            </a:graphic>
          </wp:inline>
        </w:drawing>
      </w:r>
    </w:p>
    <w:p w:rsidR="00951C9D" w:rsidRPr="003E1467" w:rsidRDefault="00713759" w:rsidP="00A96267">
      <w:pPr>
        <w:suppressAutoHyphens w:val="0"/>
        <w:spacing w:after="240"/>
        <w:jc w:val="center"/>
        <w:rPr>
          <w:i/>
          <w:sz w:val="16"/>
          <w:szCs w:val="16"/>
          <w:lang w:val="id-ID"/>
        </w:rPr>
      </w:pPr>
      <w:r w:rsidRPr="003E1467">
        <w:rPr>
          <w:sz w:val="16"/>
          <w:szCs w:val="16"/>
        </w:rPr>
        <w:t xml:space="preserve">Gambar 5, </w:t>
      </w:r>
      <w:r w:rsidR="00951C9D" w:rsidRPr="003E1467">
        <w:rPr>
          <w:i/>
          <w:sz w:val="16"/>
          <w:szCs w:val="16"/>
          <w:lang w:val="id-ID"/>
        </w:rPr>
        <w:t xml:space="preserve">Activity diagram </w:t>
      </w:r>
      <w:r w:rsidR="00951C9D" w:rsidRPr="003E1467">
        <w:rPr>
          <w:sz w:val="16"/>
          <w:szCs w:val="16"/>
          <w:lang w:val="id-ID"/>
        </w:rPr>
        <w:t>kelola forum</w:t>
      </w:r>
    </w:p>
    <w:p w:rsidR="00951C9D" w:rsidRPr="00D5217B" w:rsidRDefault="00951C9D" w:rsidP="00713759">
      <w:pPr>
        <w:numPr>
          <w:ilvl w:val="0"/>
          <w:numId w:val="23"/>
        </w:numPr>
        <w:suppressAutoHyphens w:val="0"/>
        <w:ind w:left="270" w:hanging="283"/>
        <w:rPr>
          <w:sz w:val="20"/>
          <w:szCs w:val="20"/>
          <w:lang w:val="id-ID"/>
        </w:rPr>
      </w:pPr>
      <w:r w:rsidRPr="00D5217B">
        <w:rPr>
          <w:i/>
          <w:sz w:val="20"/>
          <w:szCs w:val="20"/>
          <w:lang w:val="id-ID"/>
        </w:rPr>
        <w:t>Activity diagram</w:t>
      </w:r>
      <w:r w:rsidRPr="00D5217B">
        <w:rPr>
          <w:sz w:val="20"/>
          <w:szCs w:val="20"/>
          <w:lang w:val="id-ID"/>
        </w:rPr>
        <w:t xml:space="preserve"> kelola komentar forum</w:t>
      </w:r>
    </w:p>
    <w:p w:rsidR="00951C9D" w:rsidRPr="00D5217B" w:rsidRDefault="00951C9D" w:rsidP="00713759">
      <w:pPr>
        <w:ind w:hanging="27"/>
        <w:jc w:val="both"/>
        <w:rPr>
          <w:sz w:val="20"/>
          <w:szCs w:val="20"/>
          <w:lang w:val="id-ID"/>
        </w:rPr>
      </w:pPr>
      <w:r w:rsidRPr="00D5217B">
        <w:rPr>
          <w:sz w:val="20"/>
          <w:szCs w:val="20"/>
          <w:lang w:val="id-ID"/>
        </w:rPr>
        <w:t xml:space="preserve">Gambar </w:t>
      </w:r>
      <w:r w:rsidR="00713759">
        <w:rPr>
          <w:sz w:val="20"/>
          <w:szCs w:val="20"/>
          <w:lang w:val="id-ID"/>
        </w:rPr>
        <w:t>6</w:t>
      </w:r>
      <w:r w:rsidRPr="00D5217B">
        <w:rPr>
          <w:sz w:val="20"/>
          <w:szCs w:val="20"/>
          <w:lang w:val="id-ID"/>
        </w:rPr>
        <w:t xml:space="preserve"> menggambarkan </w:t>
      </w:r>
      <w:r w:rsidRPr="00D5217B">
        <w:rPr>
          <w:i/>
          <w:sz w:val="20"/>
          <w:szCs w:val="20"/>
          <w:lang w:val="id-ID"/>
        </w:rPr>
        <w:t>activity diagram</w:t>
      </w:r>
      <w:r w:rsidRPr="00D5217B">
        <w:rPr>
          <w:sz w:val="20"/>
          <w:szCs w:val="20"/>
          <w:lang w:val="id-ID"/>
        </w:rPr>
        <w:t xml:space="preserve"> dari kelola komentar forum. Urutan aktifitas dimulai dari menekan </w:t>
      </w:r>
      <w:r w:rsidRPr="00D5217B">
        <w:rPr>
          <w:sz w:val="20"/>
          <w:szCs w:val="20"/>
          <w:lang w:val="id-ID"/>
        </w:rPr>
        <w:t>menu kelola komentar forum dan berakhir dengan perubahan data komentar forum.</w:t>
      </w:r>
    </w:p>
    <w:p w:rsidR="00951C9D" w:rsidRPr="00D5217B" w:rsidRDefault="00951C9D" w:rsidP="009F52F8">
      <w:pPr>
        <w:jc w:val="center"/>
        <w:rPr>
          <w:sz w:val="20"/>
          <w:szCs w:val="20"/>
          <w:lang w:val="id-ID"/>
        </w:rPr>
      </w:pPr>
      <w:r w:rsidRPr="00D5217B">
        <w:rPr>
          <w:noProof/>
          <w:sz w:val="20"/>
          <w:szCs w:val="20"/>
          <w:lang w:eastAsia="en-US"/>
        </w:rPr>
        <w:drawing>
          <wp:inline distT="0" distB="0" distL="0" distR="0" wp14:anchorId="3FD10D8B" wp14:editId="52015C8B">
            <wp:extent cx="1152317" cy="1704975"/>
            <wp:effectExtent l="0" t="0" r="0" b="0"/>
            <wp:docPr id="58" name="Picture 58" descr="C:\Users\USER\Downloads\Activity - Kelola Komentar Fo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Activity - Kelola Komentar Foru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4117" cy="1796414"/>
                    </a:xfrm>
                    <a:prstGeom prst="rect">
                      <a:avLst/>
                    </a:prstGeom>
                    <a:noFill/>
                    <a:ln>
                      <a:noFill/>
                    </a:ln>
                  </pic:spPr>
                </pic:pic>
              </a:graphicData>
            </a:graphic>
          </wp:inline>
        </w:drawing>
      </w:r>
    </w:p>
    <w:p w:rsidR="00951C9D" w:rsidRPr="003E1467" w:rsidRDefault="00713759" w:rsidP="00A96267">
      <w:pPr>
        <w:suppressAutoHyphens w:val="0"/>
        <w:spacing w:after="240"/>
        <w:jc w:val="center"/>
        <w:rPr>
          <w:i/>
          <w:sz w:val="16"/>
          <w:szCs w:val="16"/>
          <w:lang w:val="id-ID"/>
        </w:rPr>
      </w:pPr>
      <w:r w:rsidRPr="003E1467">
        <w:rPr>
          <w:sz w:val="16"/>
          <w:szCs w:val="16"/>
        </w:rPr>
        <w:t xml:space="preserve">Gambar 6 </w:t>
      </w:r>
      <w:r w:rsidR="00951C9D" w:rsidRPr="003E1467">
        <w:rPr>
          <w:i/>
          <w:sz w:val="16"/>
          <w:szCs w:val="16"/>
          <w:lang w:val="id-ID"/>
        </w:rPr>
        <w:t xml:space="preserve">Activity diagram </w:t>
      </w:r>
      <w:r w:rsidR="00951C9D" w:rsidRPr="003E1467">
        <w:rPr>
          <w:sz w:val="16"/>
          <w:szCs w:val="16"/>
          <w:lang w:val="id-ID"/>
        </w:rPr>
        <w:t>kelola komentar forum</w:t>
      </w:r>
    </w:p>
    <w:p w:rsidR="00951C9D" w:rsidRPr="00D5217B" w:rsidRDefault="00951C9D" w:rsidP="00713759">
      <w:pPr>
        <w:numPr>
          <w:ilvl w:val="0"/>
          <w:numId w:val="23"/>
        </w:numPr>
        <w:suppressAutoHyphens w:val="0"/>
        <w:ind w:left="270" w:hanging="283"/>
        <w:jc w:val="both"/>
        <w:rPr>
          <w:sz w:val="20"/>
          <w:szCs w:val="20"/>
        </w:rPr>
      </w:pPr>
      <w:r w:rsidRPr="00D5217B">
        <w:rPr>
          <w:i/>
          <w:sz w:val="20"/>
          <w:szCs w:val="20"/>
        </w:rPr>
        <w:t>Activity diagram</w:t>
      </w:r>
      <w:r w:rsidRPr="00D5217B">
        <w:rPr>
          <w:sz w:val="20"/>
          <w:szCs w:val="20"/>
        </w:rPr>
        <w:t xml:space="preserve"> kelola kategori forum</w:t>
      </w:r>
    </w:p>
    <w:p w:rsidR="00951C9D" w:rsidRPr="00D5217B" w:rsidRDefault="00951C9D" w:rsidP="008A56C1">
      <w:pPr>
        <w:jc w:val="both"/>
        <w:rPr>
          <w:sz w:val="20"/>
          <w:szCs w:val="20"/>
        </w:rPr>
      </w:pPr>
      <w:r w:rsidRPr="00D5217B">
        <w:rPr>
          <w:sz w:val="20"/>
          <w:szCs w:val="20"/>
          <w:lang w:val="id-ID"/>
        </w:rPr>
        <w:t xml:space="preserve">Gambar </w:t>
      </w:r>
      <w:r w:rsidR="00713759">
        <w:rPr>
          <w:sz w:val="20"/>
          <w:szCs w:val="20"/>
          <w:lang w:val="id-ID"/>
        </w:rPr>
        <w:t>7</w:t>
      </w:r>
      <w:r w:rsidRPr="00D5217B">
        <w:rPr>
          <w:sz w:val="20"/>
          <w:szCs w:val="20"/>
          <w:lang w:val="id-ID"/>
        </w:rPr>
        <w:t xml:space="preserve"> menggambarkan </w:t>
      </w:r>
      <w:r w:rsidRPr="00D5217B">
        <w:rPr>
          <w:i/>
          <w:sz w:val="20"/>
          <w:szCs w:val="20"/>
          <w:lang w:val="id-ID"/>
        </w:rPr>
        <w:t>activity diagram</w:t>
      </w:r>
      <w:r w:rsidRPr="00D5217B">
        <w:rPr>
          <w:sz w:val="20"/>
          <w:szCs w:val="20"/>
          <w:lang w:val="id-ID"/>
        </w:rPr>
        <w:t xml:space="preserve"> dari kelola kategori forum. Urutan aktifitas dimulai dari menekan menu kelola kategori forum dan berakhir dengan perubahan data kategori forum.</w:t>
      </w:r>
    </w:p>
    <w:p w:rsidR="00951C9D" w:rsidRPr="00D5217B" w:rsidRDefault="00951C9D" w:rsidP="00A96267">
      <w:pPr>
        <w:jc w:val="center"/>
        <w:rPr>
          <w:sz w:val="20"/>
          <w:szCs w:val="20"/>
        </w:rPr>
      </w:pPr>
      <w:r w:rsidRPr="00D5217B">
        <w:rPr>
          <w:noProof/>
          <w:sz w:val="20"/>
          <w:szCs w:val="20"/>
          <w:lang w:eastAsia="en-US"/>
        </w:rPr>
        <w:drawing>
          <wp:inline distT="0" distB="0" distL="0" distR="0" wp14:anchorId="1948328A" wp14:editId="01C79D25">
            <wp:extent cx="1207796" cy="1757238"/>
            <wp:effectExtent l="0" t="0" r="0" b="0"/>
            <wp:docPr id="59" name="Picture 59" descr="C:\Users\USER\Downloads\Activity - Kelola Foru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Activity - Kelola Forum (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6905" cy="1843236"/>
                    </a:xfrm>
                    <a:prstGeom prst="rect">
                      <a:avLst/>
                    </a:prstGeom>
                    <a:noFill/>
                    <a:ln>
                      <a:noFill/>
                    </a:ln>
                  </pic:spPr>
                </pic:pic>
              </a:graphicData>
            </a:graphic>
          </wp:inline>
        </w:drawing>
      </w:r>
    </w:p>
    <w:p w:rsidR="00713759" w:rsidRPr="003E1467" w:rsidRDefault="00713759" w:rsidP="00A96267">
      <w:pPr>
        <w:spacing w:after="240" w:line="252" w:lineRule="auto"/>
        <w:jc w:val="center"/>
        <w:rPr>
          <w:rFonts w:eastAsia="MS Mincho"/>
          <w:sz w:val="16"/>
          <w:szCs w:val="16"/>
          <w:lang w:eastAsia="ja-JP"/>
        </w:rPr>
      </w:pPr>
      <w:r w:rsidRPr="003E1467">
        <w:rPr>
          <w:sz w:val="16"/>
          <w:szCs w:val="16"/>
        </w:rPr>
        <w:t xml:space="preserve">Gambar 7, </w:t>
      </w:r>
      <w:r w:rsidR="00951C9D" w:rsidRPr="003E1467">
        <w:rPr>
          <w:i/>
          <w:sz w:val="16"/>
          <w:szCs w:val="16"/>
          <w:lang w:val="id-ID"/>
        </w:rPr>
        <w:t xml:space="preserve">Activity diagram </w:t>
      </w:r>
      <w:r w:rsidR="00951C9D" w:rsidRPr="003E1467">
        <w:rPr>
          <w:sz w:val="16"/>
          <w:szCs w:val="16"/>
          <w:lang w:val="id-ID"/>
        </w:rPr>
        <w:t>kelola kategori forum</w:t>
      </w:r>
    </w:p>
    <w:p w:rsidR="00713759" w:rsidRPr="00F12403" w:rsidRDefault="00713759" w:rsidP="00713759">
      <w:pPr>
        <w:numPr>
          <w:ilvl w:val="0"/>
          <w:numId w:val="15"/>
        </w:numPr>
        <w:suppressAutoHyphens w:val="0"/>
        <w:autoSpaceDE w:val="0"/>
        <w:autoSpaceDN w:val="0"/>
        <w:spacing w:before="120" w:after="60"/>
        <w:ind w:left="270" w:hanging="284"/>
        <w:jc w:val="both"/>
        <w:outlineLvl w:val="1"/>
        <w:rPr>
          <w:rFonts w:eastAsia="MS Mincho"/>
          <w:sz w:val="20"/>
          <w:szCs w:val="20"/>
          <w:lang w:eastAsia="ja-JP"/>
        </w:rPr>
      </w:pPr>
      <w:r>
        <w:rPr>
          <w:rFonts w:eastAsia="MS Mincho"/>
          <w:sz w:val="20"/>
          <w:szCs w:val="20"/>
          <w:lang w:eastAsia="ja-JP"/>
        </w:rPr>
        <w:t>Desain Basis Data</w:t>
      </w:r>
    </w:p>
    <w:p w:rsidR="00713759" w:rsidRPr="003E1467" w:rsidRDefault="00713759" w:rsidP="00A045BF">
      <w:pPr>
        <w:suppressAutoHyphens w:val="0"/>
        <w:spacing w:after="240"/>
        <w:jc w:val="both"/>
        <w:rPr>
          <w:sz w:val="20"/>
          <w:szCs w:val="20"/>
        </w:rPr>
      </w:pPr>
      <w:r w:rsidRPr="009C277B">
        <w:rPr>
          <w:sz w:val="20"/>
        </w:rPr>
        <w:t xml:space="preserve">Perancangan sistem </w:t>
      </w:r>
      <w:r>
        <w:rPr>
          <w:sz w:val="20"/>
        </w:rPr>
        <w:t xml:space="preserve">informasi tak bisa lepas dari perancangan basis data. Perancangan basis data yang baik sangat mempengaruhi jalannya sistem, terutama dalam proses pengambilan dan penambahan data. Desain entitas basis data untuk sistem ini akan dijelaskan sebagai berikut. </w:t>
      </w:r>
    </w:p>
    <w:p w:rsidR="00713759" w:rsidRPr="00713759" w:rsidRDefault="00713759" w:rsidP="0006510F">
      <w:pPr>
        <w:numPr>
          <w:ilvl w:val="0"/>
          <w:numId w:val="27"/>
        </w:numPr>
        <w:suppressAutoHyphens w:val="0"/>
        <w:ind w:left="270" w:hanging="270"/>
        <w:jc w:val="both"/>
        <w:rPr>
          <w:sz w:val="20"/>
          <w:szCs w:val="20"/>
          <w:lang w:val="id-ID"/>
        </w:rPr>
      </w:pPr>
      <w:r w:rsidRPr="00713759">
        <w:rPr>
          <w:sz w:val="20"/>
          <w:szCs w:val="20"/>
          <w:lang w:val="id-ID"/>
        </w:rPr>
        <w:t xml:space="preserve">Relasi antara </w:t>
      </w:r>
      <w:r w:rsidRPr="00713759">
        <w:rPr>
          <w:i/>
          <w:sz w:val="20"/>
          <w:szCs w:val="20"/>
          <w:lang w:val="id-ID"/>
        </w:rPr>
        <w:t>user</w:t>
      </w:r>
      <w:r w:rsidRPr="00713759">
        <w:rPr>
          <w:sz w:val="20"/>
          <w:szCs w:val="20"/>
          <w:lang w:val="id-ID"/>
        </w:rPr>
        <w:t xml:space="preserve"> dengan </w:t>
      </w:r>
      <w:r w:rsidRPr="00713759">
        <w:rPr>
          <w:i/>
          <w:sz w:val="20"/>
          <w:szCs w:val="20"/>
          <w:lang w:val="id-ID"/>
        </w:rPr>
        <w:t>level</w:t>
      </w:r>
    </w:p>
    <w:p w:rsidR="00713759" w:rsidRPr="00713759" w:rsidRDefault="00713759" w:rsidP="00713759">
      <w:pPr>
        <w:ind w:hanging="13"/>
        <w:jc w:val="both"/>
        <w:rPr>
          <w:sz w:val="20"/>
          <w:szCs w:val="20"/>
          <w:lang w:val="id-ID"/>
        </w:rPr>
      </w:pPr>
      <w:r w:rsidRPr="00713759">
        <w:rPr>
          <w:sz w:val="20"/>
          <w:szCs w:val="20"/>
          <w:lang w:val="id-ID"/>
        </w:rPr>
        <w:t xml:space="preserve">Gambar </w:t>
      </w:r>
      <w:r w:rsidR="003E65A1">
        <w:rPr>
          <w:sz w:val="20"/>
          <w:szCs w:val="20"/>
        </w:rPr>
        <w:t>8</w:t>
      </w:r>
      <w:r w:rsidR="003E1467">
        <w:rPr>
          <w:sz w:val="20"/>
          <w:szCs w:val="20"/>
        </w:rPr>
        <w:t xml:space="preserve"> </w:t>
      </w:r>
      <w:r w:rsidRPr="00713759">
        <w:rPr>
          <w:sz w:val="20"/>
          <w:szCs w:val="20"/>
          <w:lang w:val="id-ID"/>
        </w:rPr>
        <w:t xml:space="preserve"> menunjukkan relasi antara entitas </w:t>
      </w:r>
      <w:r w:rsidRPr="00713759">
        <w:rPr>
          <w:i/>
          <w:sz w:val="20"/>
          <w:szCs w:val="20"/>
          <w:lang w:val="id-ID"/>
        </w:rPr>
        <w:t>user</w:t>
      </w:r>
      <w:r w:rsidRPr="00713759">
        <w:rPr>
          <w:sz w:val="20"/>
          <w:szCs w:val="20"/>
          <w:lang w:val="id-ID"/>
        </w:rPr>
        <w:t xml:space="preserve"> dengan </w:t>
      </w:r>
      <w:r w:rsidRPr="00713759">
        <w:rPr>
          <w:i/>
          <w:sz w:val="20"/>
          <w:szCs w:val="20"/>
          <w:lang w:val="id-ID"/>
        </w:rPr>
        <w:t>level</w:t>
      </w:r>
      <w:r w:rsidRPr="00713759">
        <w:rPr>
          <w:sz w:val="20"/>
          <w:szCs w:val="20"/>
          <w:lang w:val="id-ID"/>
        </w:rPr>
        <w:t>.</w:t>
      </w:r>
    </w:p>
    <w:p w:rsidR="00713759" w:rsidRPr="00713759" w:rsidRDefault="00713759" w:rsidP="00713759">
      <w:pPr>
        <w:ind w:hanging="13"/>
        <w:jc w:val="center"/>
        <w:rPr>
          <w:sz w:val="20"/>
          <w:szCs w:val="20"/>
          <w:lang w:val="id-ID"/>
        </w:rPr>
      </w:pPr>
      <w:r w:rsidRPr="00713759">
        <w:rPr>
          <w:noProof/>
          <w:sz w:val="20"/>
          <w:szCs w:val="20"/>
          <w:lang w:eastAsia="en-US"/>
        </w:rPr>
        <w:drawing>
          <wp:inline distT="0" distB="0" distL="0" distR="0" wp14:anchorId="467B67A3" wp14:editId="0743AC37">
            <wp:extent cx="2651562" cy="1028700"/>
            <wp:effectExtent l="0" t="0" r="0" b="0"/>
            <wp:docPr id="22" name="Picture 22" descr="C:\Users\USER\Downloads\user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serlevel.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8679" cy="1085776"/>
                    </a:xfrm>
                    <a:prstGeom prst="rect">
                      <a:avLst/>
                    </a:prstGeom>
                    <a:noFill/>
                    <a:ln>
                      <a:noFill/>
                    </a:ln>
                  </pic:spPr>
                </pic:pic>
              </a:graphicData>
            </a:graphic>
          </wp:inline>
        </w:drawing>
      </w:r>
    </w:p>
    <w:p w:rsidR="00713759" w:rsidRPr="003E1467" w:rsidRDefault="003E65A1" w:rsidP="006A385A">
      <w:pPr>
        <w:suppressAutoHyphens w:val="0"/>
        <w:spacing w:after="240"/>
        <w:jc w:val="center"/>
        <w:rPr>
          <w:sz w:val="16"/>
          <w:szCs w:val="16"/>
          <w:lang w:val="id-ID"/>
        </w:rPr>
      </w:pPr>
      <w:r>
        <w:rPr>
          <w:sz w:val="16"/>
          <w:szCs w:val="16"/>
        </w:rPr>
        <w:t>Gambar 8</w:t>
      </w:r>
      <w:r w:rsidR="003E1467" w:rsidRPr="003E1467">
        <w:rPr>
          <w:sz w:val="16"/>
          <w:szCs w:val="16"/>
        </w:rPr>
        <w:t xml:space="preserve">, </w:t>
      </w:r>
      <w:r w:rsidR="00713759" w:rsidRPr="003E1467">
        <w:rPr>
          <w:sz w:val="16"/>
          <w:szCs w:val="16"/>
          <w:lang w:val="id-ID"/>
        </w:rPr>
        <w:t xml:space="preserve">Relasi </w:t>
      </w:r>
      <w:r w:rsidR="00713759" w:rsidRPr="003E1467">
        <w:rPr>
          <w:i/>
          <w:sz w:val="16"/>
          <w:szCs w:val="16"/>
          <w:lang w:val="id-ID"/>
        </w:rPr>
        <w:t>user</w:t>
      </w:r>
      <w:r w:rsidR="00713759" w:rsidRPr="003E1467">
        <w:rPr>
          <w:sz w:val="16"/>
          <w:szCs w:val="16"/>
          <w:lang w:val="id-ID"/>
        </w:rPr>
        <w:t xml:space="preserve"> dengan </w:t>
      </w:r>
      <w:r w:rsidR="00713759" w:rsidRPr="003E1467">
        <w:rPr>
          <w:i/>
          <w:sz w:val="16"/>
          <w:szCs w:val="16"/>
          <w:lang w:val="id-ID"/>
        </w:rPr>
        <w:t>level</w:t>
      </w:r>
    </w:p>
    <w:p w:rsidR="00713759" w:rsidRPr="00713759" w:rsidRDefault="00713759" w:rsidP="003E1467">
      <w:pPr>
        <w:spacing w:after="240"/>
        <w:ind w:hanging="13"/>
        <w:jc w:val="both"/>
        <w:rPr>
          <w:sz w:val="20"/>
          <w:szCs w:val="20"/>
          <w:lang w:val="id-ID"/>
        </w:rPr>
      </w:pPr>
      <w:r w:rsidRPr="00713759">
        <w:rPr>
          <w:sz w:val="20"/>
          <w:szCs w:val="20"/>
          <w:lang w:val="id-ID"/>
        </w:rPr>
        <w:t xml:space="preserve">Relasi yang terjadi antara entitas </w:t>
      </w:r>
      <w:r w:rsidRPr="00713759">
        <w:rPr>
          <w:i/>
          <w:sz w:val="20"/>
          <w:szCs w:val="20"/>
          <w:lang w:val="id-ID"/>
        </w:rPr>
        <w:t>user</w:t>
      </w:r>
      <w:r w:rsidRPr="00713759">
        <w:rPr>
          <w:sz w:val="20"/>
          <w:szCs w:val="20"/>
          <w:lang w:val="id-ID"/>
        </w:rPr>
        <w:t xml:space="preserve"> dan </w:t>
      </w:r>
      <w:r w:rsidRPr="00713759">
        <w:rPr>
          <w:i/>
          <w:sz w:val="20"/>
          <w:szCs w:val="20"/>
          <w:lang w:val="id-ID"/>
        </w:rPr>
        <w:t>level</w:t>
      </w:r>
      <w:r w:rsidRPr="00713759">
        <w:rPr>
          <w:sz w:val="20"/>
          <w:szCs w:val="20"/>
          <w:lang w:val="id-ID"/>
        </w:rPr>
        <w:t xml:space="preserve"> termasuk ke dalam jenis relasi M : 1 (</w:t>
      </w:r>
      <w:r w:rsidRPr="00713759">
        <w:rPr>
          <w:i/>
          <w:sz w:val="20"/>
          <w:szCs w:val="20"/>
          <w:lang w:val="id-ID"/>
        </w:rPr>
        <w:t>many to one</w:t>
      </w:r>
      <w:r w:rsidRPr="00713759">
        <w:rPr>
          <w:sz w:val="20"/>
          <w:szCs w:val="20"/>
          <w:lang w:val="id-ID"/>
        </w:rPr>
        <w:t xml:space="preserve">) dimana tiap </w:t>
      </w:r>
      <w:r w:rsidRPr="00713759">
        <w:rPr>
          <w:i/>
          <w:sz w:val="20"/>
          <w:szCs w:val="20"/>
          <w:lang w:val="id-ID"/>
        </w:rPr>
        <w:t>user</w:t>
      </w:r>
      <w:r w:rsidRPr="00713759">
        <w:rPr>
          <w:sz w:val="20"/>
          <w:szCs w:val="20"/>
          <w:lang w:val="id-ID"/>
        </w:rPr>
        <w:t xml:space="preserve"> hanya dapat memiliki satu </w:t>
      </w:r>
      <w:r w:rsidRPr="00713759">
        <w:rPr>
          <w:i/>
          <w:sz w:val="20"/>
          <w:szCs w:val="20"/>
          <w:lang w:val="id-ID"/>
        </w:rPr>
        <w:t>level</w:t>
      </w:r>
      <w:r w:rsidRPr="00713759">
        <w:rPr>
          <w:sz w:val="20"/>
          <w:szCs w:val="20"/>
          <w:lang w:val="id-ID"/>
        </w:rPr>
        <w:t xml:space="preserve">. Atribut penghubung antara entitas </w:t>
      </w:r>
      <w:r w:rsidRPr="00713759">
        <w:rPr>
          <w:i/>
          <w:sz w:val="20"/>
          <w:szCs w:val="20"/>
          <w:lang w:val="id-ID"/>
        </w:rPr>
        <w:t>user</w:t>
      </w:r>
      <w:r w:rsidRPr="00713759">
        <w:rPr>
          <w:sz w:val="20"/>
          <w:szCs w:val="20"/>
          <w:lang w:val="id-ID"/>
        </w:rPr>
        <w:t xml:space="preserve"> dan </w:t>
      </w:r>
      <w:r w:rsidRPr="00713759">
        <w:rPr>
          <w:i/>
          <w:sz w:val="20"/>
          <w:szCs w:val="20"/>
          <w:lang w:val="id-ID"/>
        </w:rPr>
        <w:t>level</w:t>
      </w:r>
      <w:r w:rsidRPr="00713759">
        <w:rPr>
          <w:sz w:val="20"/>
          <w:szCs w:val="20"/>
          <w:lang w:val="id-ID"/>
        </w:rPr>
        <w:t xml:space="preserve"> adalah id_level.</w:t>
      </w:r>
    </w:p>
    <w:p w:rsidR="00713759" w:rsidRPr="00713759" w:rsidRDefault="00713759" w:rsidP="003E1467">
      <w:pPr>
        <w:numPr>
          <w:ilvl w:val="0"/>
          <w:numId w:val="27"/>
        </w:numPr>
        <w:suppressAutoHyphens w:val="0"/>
        <w:ind w:left="270" w:hanging="283"/>
        <w:jc w:val="both"/>
        <w:rPr>
          <w:sz w:val="20"/>
          <w:szCs w:val="20"/>
          <w:lang w:val="id-ID"/>
        </w:rPr>
      </w:pPr>
      <w:r w:rsidRPr="00713759">
        <w:rPr>
          <w:sz w:val="20"/>
          <w:szCs w:val="20"/>
          <w:lang w:val="id-ID"/>
        </w:rPr>
        <w:lastRenderedPageBreak/>
        <w:t xml:space="preserve">Relasi antara </w:t>
      </w:r>
      <w:r w:rsidRPr="00713759">
        <w:rPr>
          <w:i/>
          <w:sz w:val="20"/>
          <w:szCs w:val="20"/>
          <w:lang w:val="id-ID"/>
        </w:rPr>
        <w:t>user</w:t>
      </w:r>
      <w:r w:rsidRPr="00713759">
        <w:rPr>
          <w:sz w:val="20"/>
          <w:szCs w:val="20"/>
          <w:lang w:val="id-ID"/>
        </w:rPr>
        <w:t xml:space="preserve"> dengan info</w:t>
      </w:r>
    </w:p>
    <w:p w:rsidR="00713759" w:rsidRPr="00713759" w:rsidRDefault="003E65A1" w:rsidP="00713759">
      <w:pPr>
        <w:ind w:hanging="13"/>
        <w:jc w:val="both"/>
        <w:rPr>
          <w:sz w:val="20"/>
          <w:szCs w:val="20"/>
          <w:lang w:val="id-ID"/>
        </w:rPr>
      </w:pPr>
      <w:r>
        <w:rPr>
          <w:sz w:val="20"/>
          <w:szCs w:val="20"/>
          <w:lang w:val="id-ID"/>
        </w:rPr>
        <w:t>Gambar 9</w:t>
      </w:r>
      <w:r w:rsidR="00713759" w:rsidRPr="00713759">
        <w:rPr>
          <w:sz w:val="20"/>
          <w:szCs w:val="20"/>
          <w:lang w:val="id-ID"/>
        </w:rPr>
        <w:t xml:space="preserve"> menunjukkan relasi antara entitas </w:t>
      </w:r>
      <w:r w:rsidR="00713759" w:rsidRPr="00713759">
        <w:rPr>
          <w:i/>
          <w:sz w:val="20"/>
          <w:szCs w:val="20"/>
          <w:lang w:val="id-ID"/>
        </w:rPr>
        <w:t>user</w:t>
      </w:r>
      <w:r w:rsidR="00713759" w:rsidRPr="00713759">
        <w:rPr>
          <w:sz w:val="20"/>
          <w:szCs w:val="20"/>
          <w:lang w:val="id-ID"/>
        </w:rPr>
        <w:t xml:space="preserve"> dengan info.</w:t>
      </w:r>
    </w:p>
    <w:p w:rsidR="00713759" w:rsidRPr="00713759" w:rsidRDefault="00713759" w:rsidP="00713759">
      <w:pPr>
        <w:ind w:hanging="13"/>
        <w:jc w:val="center"/>
        <w:rPr>
          <w:sz w:val="20"/>
          <w:szCs w:val="20"/>
          <w:lang w:val="id-ID"/>
        </w:rPr>
      </w:pPr>
      <w:r w:rsidRPr="00713759">
        <w:rPr>
          <w:noProof/>
          <w:sz w:val="20"/>
          <w:szCs w:val="20"/>
          <w:lang w:eastAsia="en-US"/>
        </w:rPr>
        <w:drawing>
          <wp:inline distT="0" distB="0" distL="0" distR="0" wp14:anchorId="4A325ED8" wp14:editId="096D6C66">
            <wp:extent cx="2152578" cy="715669"/>
            <wp:effectExtent l="0" t="0" r="635" b="8255"/>
            <wp:docPr id="51" name="Picture 51" descr="C:\Users\USER\Downloads\user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userinf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77145" cy="723837"/>
                    </a:xfrm>
                    <a:prstGeom prst="rect">
                      <a:avLst/>
                    </a:prstGeom>
                    <a:noFill/>
                    <a:ln>
                      <a:noFill/>
                    </a:ln>
                  </pic:spPr>
                </pic:pic>
              </a:graphicData>
            </a:graphic>
          </wp:inline>
        </w:drawing>
      </w:r>
    </w:p>
    <w:p w:rsidR="00713759" w:rsidRPr="003E1467" w:rsidRDefault="003E65A1" w:rsidP="006A385A">
      <w:pPr>
        <w:suppressAutoHyphens w:val="0"/>
        <w:spacing w:after="240"/>
        <w:jc w:val="center"/>
        <w:rPr>
          <w:sz w:val="16"/>
          <w:szCs w:val="16"/>
          <w:lang w:val="id-ID"/>
        </w:rPr>
      </w:pPr>
      <w:r>
        <w:rPr>
          <w:sz w:val="16"/>
          <w:szCs w:val="16"/>
        </w:rPr>
        <w:t>Gambar 9</w:t>
      </w:r>
      <w:r w:rsidR="003E1467" w:rsidRPr="003E1467">
        <w:rPr>
          <w:sz w:val="16"/>
          <w:szCs w:val="16"/>
        </w:rPr>
        <w:t xml:space="preserve">, </w:t>
      </w:r>
      <w:r w:rsidR="00713759" w:rsidRPr="003E1467">
        <w:rPr>
          <w:sz w:val="16"/>
          <w:szCs w:val="16"/>
          <w:lang w:val="id-ID"/>
        </w:rPr>
        <w:t xml:space="preserve">Relasi </w:t>
      </w:r>
      <w:r w:rsidR="00713759" w:rsidRPr="003E1467">
        <w:rPr>
          <w:i/>
          <w:sz w:val="16"/>
          <w:szCs w:val="16"/>
          <w:lang w:val="id-ID"/>
        </w:rPr>
        <w:t>user</w:t>
      </w:r>
      <w:r w:rsidR="00713759" w:rsidRPr="003E1467">
        <w:rPr>
          <w:sz w:val="16"/>
          <w:szCs w:val="16"/>
          <w:lang w:val="id-ID"/>
        </w:rPr>
        <w:t xml:space="preserve"> dengan info</w:t>
      </w:r>
    </w:p>
    <w:p w:rsidR="00713759" w:rsidRPr="00713759" w:rsidRDefault="00713759" w:rsidP="00713759">
      <w:pPr>
        <w:ind w:hanging="13"/>
        <w:jc w:val="both"/>
        <w:rPr>
          <w:sz w:val="20"/>
          <w:szCs w:val="20"/>
        </w:rPr>
      </w:pPr>
      <w:r w:rsidRPr="00713759">
        <w:rPr>
          <w:sz w:val="20"/>
          <w:szCs w:val="20"/>
          <w:lang w:val="id-ID"/>
        </w:rPr>
        <w:t xml:space="preserve">Relasi yang terjadi antara entitas </w:t>
      </w:r>
      <w:r w:rsidRPr="00713759">
        <w:rPr>
          <w:i/>
          <w:sz w:val="20"/>
          <w:szCs w:val="20"/>
          <w:lang w:val="id-ID"/>
        </w:rPr>
        <w:t>user</w:t>
      </w:r>
      <w:r w:rsidRPr="00713759">
        <w:rPr>
          <w:sz w:val="20"/>
          <w:szCs w:val="20"/>
          <w:lang w:val="id-ID"/>
        </w:rPr>
        <w:t xml:space="preserve"> dan info termasuk ke dalam jenis relasi M : M (</w:t>
      </w:r>
      <w:r w:rsidRPr="00713759">
        <w:rPr>
          <w:i/>
          <w:sz w:val="20"/>
          <w:szCs w:val="20"/>
          <w:lang w:val="id-ID"/>
        </w:rPr>
        <w:t>many to many</w:t>
      </w:r>
      <w:r w:rsidRPr="00713759">
        <w:rPr>
          <w:sz w:val="20"/>
          <w:szCs w:val="20"/>
          <w:lang w:val="id-ID"/>
        </w:rPr>
        <w:t xml:space="preserve">) dimana </w:t>
      </w:r>
      <w:r w:rsidRPr="00713759">
        <w:rPr>
          <w:i/>
          <w:sz w:val="20"/>
          <w:szCs w:val="20"/>
          <w:lang w:val="id-ID"/>
        </w:rPr>
        <w:t>user</w:t>
      </w:r>
      <w:r w:rsidRPr="00713759">
        <w:rPr>
          <w:sz w:val="20"/>
          <w:szCs w:val="20"/>
          <w:lang w:val="id-ID"/>
        </w:rPr>
        <w:t xml:space="preserve"> dapat mengakses banyak info. Atribut penghubung antara entitas </w:t>
      </w:r>
      <w:r w:rsidRPr="00713759">
        <w:rPr>
          <w:i/>
          <w:sz w:val="20"/>
          <w:szCs w:val="20"/>
          <w:lang w:val="id-ID"/>
        </w:rPr>
        <w:t>user</w:t>
      </w:r>
      <w:r w:rsidRPr="00713759">
        <w:rPr>
          <w:sz w:val="20"/>
          <w:szCs w:val="20"/>
          <w:lang w:val="id-ID"/>
        </w:rPr>
        <w:t xml:space="preserve"> dan info adalah id_use</w:t>
      </w:r>
      <w:r w:rsidRPr="00713759">
        <w:rPr>
          <w:sz w:val="20"/>
          <w:szCs w:val="20"/>
        </w:rPr>
        <w:t>r</w:t>
      </w:r>
    </w:p>
    <w:p w:rsidR="00713759" w:rsidRPr="00713759" w:rsidRDefault="00713759" w:rsidP="00713759">
      <w:pPr>
        <w:ind w:hanging="13"/>
        <w:jc w:val="both"/>
        <w:rPr>
          <w:sz w:val="20"/>
          <w:szCs w:val="20"/>
          <w:lang w:val="id-ID"/>
        </w:rPr>
      </w:pPr>
    </w:p>
    <w:p w:rsidR="00713759" w:rsidRPr="00713759" w:rsidRDefault="00713759" w:rsidP="001159EC">
      <w:pPr>
        <w:numPr>
          <w:ilvl w:val="0"/>
          <w:numId w:val="27"/>
        </w:numPr>
        <w:suppressAutoHyphens w:val="0"/>
        <w:ind w:left="284" w:hanging="297"/>
        <w:jc w:val="both"/>
        <w:rPr>
          <w:sz w:val="20"/>
          <w:szCs w:val="20"/>
          <w:lang w:val="id-ID"/>
        </w:rPr>
      </w:pPr>
      <w:r w:rsidRPr="00713759">
        <w:rPr>
          <w:sz w:val="20"/>
          <w:szCs w:val="20"/>
          <w:lang w:val="id-ID"/>
        </w:rPr>
        <w:t xml:space="preserve">Relasi antara </w:t>
      </w:r>
      <w:r w:rsidRPr="00713759">
        <w:rPr>
          <w:i/>
          <w:sz w:val="20"/>
          <w:szCs w:val="20"/>
          <w:lang w:val="id-ID"/>
        </w:rPr>
        <w:t>user</w:t>
      </w:r>
      <w:r w:rsidRPr="00713759">
        <w:rPr>
          <w:sz w:val="20"/>
          <w:szCs w:val="20"/>
          <w:lang w:val="id-ID"/>
        </w:rPr>
        <w:t>, forum, dan forum_komentar</w:t>
      </w:r>
    </w:p>
    <w:p w:rsidR="00713759" w:rsidRPr="00713759" w:rsidRDefault="00713759" w:rsidP="00713759">
      <w:pPr>
        <w:ind w:hanging="13"/>
        <w:jc w:val="both"/>
        <w:rPr>
          <w:sz w:val="20"/>
          <w:szCs w:val="20"/>
          <w:lang w:val="id-ID"/>
        </w:rPr>
      </w:pPr>
      <w:r w:rsidRPr="00713759">
        <w:rPr>
          <w:sz w:val="20"/>
          <w:szCs w:val="20"/>
          <w:lang w:val="id-ID"/>
        </w:rPr>
        <w:t xml:space="preserve">Gambar </w:t>
      </w:r>
      <w:r w:rsidR="003E65A1">
        <w:rPr>
          <w:sz w:val="20"/>
          <w:szCs w:val="20"/>
        </w:rPr>
        <w:t>10</w:t>
      </w:r>
      <w:r w:rsidR="003E1467">
        <w:rPr>
          <w:sz w:val="20"/>
          <w:szCs w:val="20"/>
        </w:rPr>
        <w:t xml:space="preserve"> </w:t>
      </w:r>
      <w:r w:rsidRPr="00713759">
        <w:rPr>
          <w:sz w:val="20"/>
          <w:szCs w:val="20"/>
          <w:lang w:val="id-ID"/>
        </w:rPr>
        <w:t xml:space="preserve">menunjukkan relasi antara entitas </w:t>
      </w:r>
      <w:r w:rsidRPr="00713759">
        <w:rPr>
          <w:i/>
          <w:sz w:val="20"/>
          <w:szCs w:val="20"/>
          <w:lang w:val="id-ID"/>
        </w:rPr>
        <w:t>user</w:t>
      </w:r>
      <w:r w:rsidRPr="00713759">
        <w:rPr>
          <w:sz w:val="20"/>
          <w:szCs w:val="20"/>
          <w:lang w:val="id-ID"/>
        </w:rPr>
        <w:t>, forum, dan forum_komentar.</w:t>
      </w:r>
    </w:p>
    <w:p w:rsidR="00713759" w:rsidRPr="00713759" w:rsidRDefault="00713759" w:rsidP="006A385A">
      <w:pPr>
        <w:jc w:val="center"/>
        <w:rPr>
          <w:sz w:val="20"/>
          <w:szCs w:val="20"/>
          <w:lang w:val="id-ID"/>
        </w:rPr>
      </w:pPr>
      <w:r w:rsidRPr="00713759">
        <w:rPr>
          <w:noProof/>
          <w:sz w:val="20"/>
          <w:szCs w:val="20"/>
          <w:lang w:eastAsia="en-US"/>
        </w:rPr>
        <w:drawing>
          <wp:inline distT="0" distB="0" distL="0" distR="0" wp14:anchorId="5225B143" wp14:editId="0B0E3F92">
            <wp:extent cx="2457450" cy="990008"/>
            <wp:effectExtent l="0" t="0" r="0" b="635"/>
            <wp:docPr id="49" name="Picture 49" descr="C:\Users\USER\Downloads\userforumkomen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userforumkomenta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9680" cy="1002992"/>
                    </a:xfrm>
                    <a:prstGeom prst="rect">
                      <a:avLst/>
                    </a:prstGeom>
                    <a:noFill/>
                    <a:ln>
                      <a:noFill/>
                    </a:ln>
                  </pic:spPr>
                </pic:pic>
              </a:graphicData>
            </a:graphic>
          </wp:inline>
        </w:drawing>
      </w:r>
    </w:p>
    <w:p w:rsidR="00713759" w:rsidRPr="003E1467" w:rsidRDefault="003E65A1" w:rsidP="006A385A">
      <w:pPr>
        <w:suppressAutoHyphens w:val="0"/>
        <w:spacing w:after="240"/>
        <w:jc w:val="center"/>
        <w:rPr>
          <w:sz w:val="16"/>
          <w:szCs w:val="16"/>
          <w:lang w:val="id-ID"/>
        </w:rPr>
      </w:pPr>
      <w:r>
        <w:rPr>
          <w:sz w:val="16"/>
          <w:szCs w:val="16"/>
        </w:rPr>
        <w:t>Gambar 10</w:t>
      </w:r>
      <w:r w:rsidR="003E1467" w:rsidRPr="003E1467">
        <w:rPr>
          <w:sz w:val="16"/>
          <w:szCs w:val="16"/>
        </w:rPr>
        <w:t xml:space="preserve">, </w:t>
      </w:r>
      <w:r w:rsidR="00713759" w:rsidRPr="003E1467">
        <w:rPr>
          <w:sz w:val="16"/>
          <w:szCs w:val="16"/>
          <w:lang w:val="id-ID"/>
        </w:rPr>
        <w:t xml:space="preserve">Relasi </w:t>
      </w:r>
      <w:r w:rsidR="00713759" w:rsidRPr="003E1467">
        <w:rPr>
          <w:i/>
          <w:sz w:val="16"/>
          <w:szCs w:val="16"/>
          <w:lang w:val="id-ID"/>
        </w:rPr>
        <w:t>user</w:t>
      </w:r>
      <w:r w:rsidR="00713759" w:rsidRPr="003E1467">
        <w:rPr>
          <w:sz w:val="16"/>
          <w:szCs w:val="16"/>
          <w:lang w:val="id-ID"/>
        </w:rPr>
        <w:t>, forum, dan forum_komentar</w:t>
      </w:r>
    </w:p>
    <w:p w:rsidR="00713759" w:rsidRPr="00713759" w:rsidRDefault="00713759" w:rsidP="003E1467">
      <w:pPr>
        <w:spacing w:after="240"/>
        <w:ind w:hanging="13"/>
        <w:jc w:val="both"/>
        <w:rPr>
          <w:sz w:val="20"/>
          <w:szCs w:val="20"/>
          <w:lang w:val="id-ID"/>
        </w:rPr>
      </w:pPr>
      <w:r w:rsidRPr="00713759">
        <w:rPr>
          <w:sz w:val="20"/>
          <w:szCs w:val="20"/>
          <w:lang w:val="id-ID"/>
        </w:rPr>
        <w:t xml:space="preserve">Relasi antara </w:t>
      </w:r>
      <w:r w:rsidRPr="00713759">
        <w:rPr>
          <w:i/>
          <w:sz w:val="20"/>
          <w:szCs w:val="20"/>
          <w:lang w:val="id-ID"/>
        </w:rPr>
        <w:t>user</w:t>
      </w:r>
      <w:r w:rsidRPr="00713759">
        <w:rPr>
          <w:sz w:val="20"/>
          <w:szCs w:val="20"/>
          <w:lang w:val="id-ID"/>
        </w:rPr>
        <w:t xml:space="preserve"> dengan forum dihubungkan dengan entitas forum_komentar dimana jika </w:t>
      </w:r>
      <w:r w:rsidRPr="00713759">
        <w:rPr>
          <w:i/>
          <w:sz w:val="20"/>
          <w:szCs w:val="20"/>
          <w:lang w:val="id-ID"/>
        </w:rPr>
        <w:t>user</w:t>
      </w:r>
      <w:r w:rsidRPr="00713759">
        <w:rPr>
          <w:sz w:val="20"/>
          <w:szCs w:val="20"/>
          <w:lang w:val="id-ID"/>
        </w:rPr>
        <w:t xml:space="preserve"> menambahkan komentar pada salah satu forum tertentu, data akan masuk ke dalam entitas forum_komentar.</w:t>
      </w:r>
    </w:p>
    <w:p w:rsidR="00713759" w:rsidRPr="00713759" w:rsidRDefault="00713759" w:rsidP="001159EC">
      <w:pPr>
        <w:numPr>
          <w:ilvl w:val="0"/>
          <w:numId w:val="27"/>
        </w:numPr>
        <w:suppressAutoHyphens w:val="0"/>
        <w:ind w:left="284" w:hanging="297"/>
        <w:jc w:val="both"/>
        <w:rPr>
          <w:sz w:val="20"/>
          <w:szCs w:val="20"/>
          <w:lang w:val="id-ID"/>
        </w:rPr>
      </w:pPr>
      <w:r w:rsidRPr="00713759">
        <w:rPr>
          <w:sz w:val="20"/>
          <w:szCs w:val="20"/>
          <w:lang w:val="id-ID"/>
        </w:rPr>
        <w:t>Relasi antara forum dengan forum_kategori</w:t>
      </w:r>
    </w:p>
    <w:p w:rsidR="00713759" w:rsidRPr="00713759" w:rsidRDefault="00713759" w:rsidP="00713759">
      <w:pPr>
        <w:ind w:hanging="13"/>
        <w:jc w:val="both"/>
        <w:rPr>
          <w:sz w:val="20"/>
          <w:szCs w:val="20"/>
          <w:lang w:val="id-ID"/>
        </w:rPr>
      </w:pPr>
      <w:r w:rsidRPr="00713759">
        <w:rPr>
          <w:sz w:val="20"/>
          <w:szCs w:val="20"/>
          <w:lang w:val="id-ID"/>
        </w:rPr>
        <w:t xml:space="preserve">Gambar </w:t>
      </w:r>
      <w:r w:rsidR="003E65A1">
        <w:rPr>
          <w:sz w:val="20"/>
          <w:szCs w:val="20"/>
        </w:rPr>
        <w:t xml:space="preserve">11 </w:t>
      </w:r>
      <w:r w:rsidRPr="00713759">
        <w:rPr>
          <w:sz w:val="20"/>
          <w:szCs w:val="20"/>
          <w:lang w:val="id-ID"/>
        </w:rPr>
        <w:t>menunjukkan relasi antara entitas forum dengan forum_kategori.</w:t>
      </w:r>
    </w:p>
    <w:p w:rsidR="00713759" w:rsidRPr="00713759" w:rsidRDefault="00713759" w:rsidP="006A385A">
      <w:pPr>
        <w:jc w:val="center"/>
        <w:rPr>
          <w:sz w:val="20"/>
          <w:szCs w:val="20"/>
          <w:lang w:val="id-ID"/>
        </w:rPr>
      </w:pPr>
      <w:r w:rsidRPr="00713759">
        <w:rPr>
          <w:noProof/>
          <w:sz w:val="20"/>
          <w:szCs w:val="20"/>
          <w:lang w:eastAsia="en-US"/>
        </w:rPr>
        <w:drawing>
          <wp:inline distT="0" distB="0" distL="0" distR="0" wp14:anchorId="3CA96A8E" wp14:editId="4A698AFF">
            <wp:extent cx="2387600" cy="832080"/>
            <wp:effectExtent l="0" t="0" r="0" b="6350"/>
            <wp:docPr id="50" name="Picture 50" descr="C:\Users\USER\Downloads\forumkateg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forumkategori.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1425" cy="850838"/>
                    </a:xfrm>
                    <a:prstGeom prst="rect">
                      <a:avLst/>
                    </a:prstGeom>
                    <a:noFill/>
                    <a:ln>
                      <a:noFill/>
                    </a:ln>
                  </pic:spPr>
                </pic:pic>
              </a:graphicData>
            </a:graphic>
          </wp:inline>
        </w:drawing>
      </w:r>
    </w:p>
    <w:p w:rsidR="00713759" w:rsidRPr="001351B6" w:rsidRDefault="003E65A1" w:rsidP="006A385A">
      <w:pPr>
        <w:suppressAutoHyphens w:val="0"/>
        <w:spacing w:after="240"/>
        <w:jc w:val="center"/>
        <w:rPr>
          <w:sz w:val="16"/>
          <w:szCs w:val="16"/>
          <w:lang w:val="id-ID"/>
        </w:rPr>
      </w:pPr>
      <w:r>
        <w:rPr>
          <w:sz w:val="16"/>
          <w:szCs w:val="16"/>
        </w:rPr>
        <w:t>Gambar 11</w:t>
      </w:r>
      <w:r w:rsidR="001351B6" w:rsidRPr="001351B6">
        <w:rPr>
          <w:sz w:val="16"/>
          <w:szCs w:val="16"/>
        </w:rPr>
        <w:t xml:space="preserve">, </w:t>
      </w:r>
      <w:r w:rsidR="00713759" w:rsidRPr="001351B6">
        <w:rPr>
          <w:sz w:val="16"/>
          <w:szCs w:val="16"/>
          <w:lang w:val="id-ID"/>
        </w:rPr>
        <w:t>Relasi forum dengan forum_kategori</w:t>
      </w:r>
    </w:p>
    <w:p w:rsidR="00713759" w:rsidRPr="00713759" w:rsidRDefault="00713759" w:rsidP="00713759">
      <w:pPr>
        <w:ind w:hanging="13"/>
        <w:jc w:val="both"/>
        <w:rPr>
          <w:sz w:val="20"/>
          <w:szCs w:val="20"/>
          <w:lang w:val="id-ID"/>
        </w:rPr>
      </w:pPr>
      <w:r w:rsidRPr="00713759">
        <w:rPr>
          <w:sz w:val="20"/>
          <w:szCs w:val="20"/>
          <w:lang w:val="id-ID"/>
        </w:rPr>
        <w:t>Relasi yang terjadi antara entitas forum dan forum_kategori termasuk ke dalam jenis relasi M : 1 (</w:t>
      </w:r>
      <w:r w:rsidRPr="00713759">
        <w:rPr>
          <w:i/>
          <w:sz w:val="20"/>
          <w:szCs w:val="20"/>
          <w:lang w:val="id-ID"/>
        </w:rPr>
        <w:t>many to one</w:t>
      </w:r>
      <w:r w:rsidRPr="00713759">
        <w:rPr>
          <w:sz w:val="20"/>
          <w:szCs w:val="20"/>
          <w:lang w:val="id-ID"/>
        </w:rPr>
        <w:t xml:space="preserve">) dimana tiap forum hanya dapat memiliki satu kategori. Atribut penghubung antara entitas </w:t>
      </w:r>
      <w:r w:rsidRPr="00713759">
        <w:rPr>
          <w:i/>
          <w:sz w:val="20"/>
          <w:szCs w:val="20"/>
          <w:lang w:val="id-ID"/>
        </w:rPr>
        <w:t>user</w:t>
      </w:r>
      <w:r w:rsidRPr="00713759">
        <w:rPr>
          <w:sz w:val="20"/>
          <w:szCs w:val="20"/>
          <w:lang w:val="id-ID"/>
        </w:rPr>
        <w:t xml:space="preserve"> dan </w:t>
      </w:r>
      <w:r w:rsidRPr="00713759">
        <w:rPr>
          <w:i/>
          <w:sz w:val="20"/>
          <w:szCs w:val="20"/>
          <w:lang w:val="id-ID"/>
        </w:rPr>
        <w:t>level</w:t>
      </w:r>
      <w:r w:rsidRPr="00713759">
        <w:rPr>
          <w:sz w:val="20"/>
          <w:szCs w:val="20"/>
          <w:lang w:val="id-ID"/>
        </w:rPr>
        <w:t xml:space="preserve"> adalah id_kategori.</w:t>
      </w:r>
    </w:p>
    <w:p w:rsidR="00713759" w:rsidRPr="00713759" w:rsidRDefault="00713759" w:rsidP="00713759">
      <w:pPr>
        <w:ind w:hanging="13"/>
        <w:jc w:val="both"/>
        <w:rPr>
          <w:sz w:val="20"/>
          <w:szCs w:val="20"/>
          <w:lang w:val="id-ID"/>
        </w:rPr>
      </w:pPr>
    </w:p>
    <w:p w:rsidR="00713759" w:rsidRPr="00713759" w:rsidRDefault="00713759" w:rsidP="001159EC">
      <w:pPr>
        <w:numPr>
          <w:ilvl w:val="0"/>
          <w:numId w:val="27"/>
        </w:numPr>
        <w:suppressAutoHyphens w:val="0"/>
        <w:ind w:left="284" w:hanging="297"/>
        <w:jc w:val="both"/>
        <w:rPr>
          <w:sz w:val="20"/>
          <w:szCs w:val="20"/>
          <w:lang w:val="id-ID"/>
        </w:rPr>
      </w:pPr>
      <w:r w:rsidRPr="00713759">
        <w:rPr>
          <w:sz w:val="20"/>
          <w:szCs w:val="20"/>
        </w:rPr>
        <w:t>Relasi keseluruhan antar entitas</w:t>
      </w:r>
    </w:p>
    <w:p w:rsidR="00713759" w:rsidRPr="00713759" w:rsidRDefault="00713759" w:rsidP="00713759">
      <w:pPr>
        <w:ind w:hanging="13"/>
        <w:jc w:val="both"/>
        <w:rPr>
          <w:sz w:val="20"/>
          <w:szCs w:val="20"/>
          <w:lang w:val="id-ID"/>
        </w:rPr>
      </w:pPr>
      <w:r w:rsidRPr="00713759">
        <w:rPr>
          <w:sz w:val="20"/>
          <w:szCs w:val="20"/>
          <w:lang w:val="id-ID"/>
        </w:rPr>
        <w:t xml:space="preserve">Gambar </w:t>
      </w:r>
      <w:r w:rsidR="003E65A1">
        <w:rPr>
          <w:sz w:val="20"/>
          <w:szCs w:val="20"/>
        </w:rPr>
        <w:t>12</w:t>
      </w:r>
      <w:r w:rsidRPr="00713759">
        <w:rPr>
          <w:sz w:val="20"/>
          <w:szCs w:val="20"/>
          <w:lang w:val="id-ID"/>
        </w:rPr>
        <w:t xml:space="preserve"> menunjukkan relasi antar entitas secara keseluruhan.</w:t>
      </w:r>
    </w:p>
    <w:p w:rsidR="00713759" w:rsidRPr="00713759" w:rsidRDefault="00E743DB" w:rsidP="006A385A">
      <w:pPr>
        <w:jc w:val="center"/>
        <w:rPr>
          <w:sz w:val="20"/>
          <w:szCs w:val="20"/>
        </w:rPr>
      </w:pPr>
      <w:r w:rsidRPr="00E743DB">
        <w:rPr>
          <w:noProof/>
          <w:sz w:val="20"/>
          <w:szCs w:val="20"/>
          <w:lang w:eastAsia="en-US"/>
        </w:rPr>
        <w:drawing>
          <wp:inline distT="0" distB="0" distL="0" distR="0">
            <wp:extent cx="2872352" cy="1250950"/>
            <wp:effectExtent l="0" t="0" r="4445" b="6350"/>
            <wp:docPr id="2" name="Picture 2" descr="C:\Users\USER\Downloads\all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ll (1) (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8584" cy="1266730"/>
                    </a:xfrm>
                    <a:prstGeom prst="rect">
                      <a:avLst/>
                    </a:prstGeom>
                    <a:noFill/>
                    <a:ln>
                      <a:noFill/>
                    </a:ln>
                  </pic:spPr>
                </pic:pic>
              </a:graphicData>
            </a:graphic>
          </wp:inline>
        </w:drawing>
      </w:r>
    </w:p>
    <w:p w:rsidR="00713759" w:rsidRPr="00713759" w:rsidRDefault="003E65A1" w:rsidP="006A385A">
      <w:pPr>
        <w:suppressAutoHyphens w:val="0"/>
        <w:spacing w:after="240"/>
        <w:jc w:val="center"/>
        <w:rPr>
          <w:sz w:val="20"/>
          <w:szCs w:val="20"/>
          <w:lang w:val="id-ID"/>
        </w:rPr>
      </w:pPr>
      <w:r>
        <w:rPr>
          <w:sz w:val="20"/>
          <w:szCs w:val="20"/>
        </w:rPr>
        <w:t>Gambar 12</w:t>
      </w:r>
      <w:r w:rsidR="001351B6">
        <w:rPr>
          <w:sz w:val="20"/>
          <w:szCs w:val="20"/>
        </w:rPr>
        <w:t xml:space="preserve">, </w:t>
      </w:r>
      <w:r w:rsidR="00713759" w:rsidRPr="00713759">
        <w:rPr>
          <w:sz w:val="20"/>
          <w:szCs w:val="20"/>
          <w:lang w:val="id-ID"/>
        </w:rPr>
        <w:t xml:space="preserve">Relasi </w:t>
      </w:r>
      <w:r w:rsidR="00713759" w:rsidRPr="00713759">
        <w:rPr>
          <w:sz w:val="20"/>
          <w:szCs w:val="20"/>
        </w:rPr>
        <w:t>keseluruhan entitas</w:t>
      </w:r>
    </w:p>
    <w:p w:rsidR="006F2913" w:rsidRPr="00713759" w:rsidRDefault="002358B6" w:rsidP="00FA332C">
      <w:pPr>
        <w:spacing w:after="240"/>
        <w:jc w:val="center"/>
        <w:rPr>
          <w:b/>
          <w:sz w:val="20"/>
          <w:szCs w:val="20"/>
          <w:lang w:val="id-ID"/>
        </w:rPr>
      </w:pPr>
      <w:r w:rsidRPr="00713759">
        <w:rPr>
          <w:b/>
          <w:sz w:val="20"/>
          <w:szCs w:val="20"/>
          <w:lang w:val="id-ID"/>
        </w:rPr>
        <w:t xml:space="preserve">IV. </w:t>
      </w:r>
      <w:r w:rsidR="00713759">
        <w:rPr>
          <w:b/>
          <w:sz w:val="20"/>
          <w:szCs w:val="20"/>
        </w:rPr>
        <w:t>IMPLEMENTASI DAN PENGUJIAN SISTEM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2"/>
      </w:tblGrid>
      <w:tr w:rsidR="00033A9B" w:rsidRPr="00CA69F4" w:rsidTr="00C93560">
        <w:trPr>
          <w:trHeight w:val="168"/>
        </w:trPr>
        <w:tc>
          <w:tcPr>
            <w:tcW w:w="4552" w:type="dxa"/>
            <w:tcBorders>
              <w:top w:val="nil"/>
              <w:left w:val="nil"/>
              <w:bottom w:val="nil"/>
              <w:right w:val="nil"/>
            </w:tcBorders>
            <w:shd w:val="clear" w:color="auto" w:fill="auto"/>
          </w:tcPr>
          <w:p w:rsidR="006B2A5A" w:rsidRPr="006B2A5A" w:rsidRDefault="006B2A5A" w:rsidP="006B2A5A">
            <w:pPr>
              <w:pStyle w:val="ListParagraph"/>
              <w:numPr>
                <w:ilvl w:val="0"/>
                <w:numId w:val="32"/>
              </w:numPr>
              <w:ind w:left="345"/>
              <w:rPr>
                <w:b/>
                <w:color w:val="262626"/>
                <w:sz w:val="20"/>
              </w:rPr>
            </w:pPr>
            <w:r w:rsidRPr="006B2A5A">
              <w:rPr>
                <w:b/>
                <w:color w:val="262626"/>
                <w:sz w:val="20"/>
              </w:rPr>
              <w:t xml:space="preserve">Implementasi Antarmuka Aplikasi Sisi </w:t>
            </w:r>
            <w:r w:rsidRPr="006B2A5A">
              <w:rPr>
                <w:b/>
                <w:i/>
                <w:color w:val="262626"/>
                <w:sz w:val="20"/>
              </w:rPr>
              <w:t>Server</w:t>
            </w:r>
          </w:p>
          <w:p w:rsidR="006B2A5A" w:rsidRPr="00712ABA" w:rsidRDefault="006B2A5A" w:rsidP="006B2A5A">
            <w:pPr>
              <w:spacing w:after="240"/>
              <w:ind w:firstLine="567"/>
              <w:jc w:val="both"/>
              <w:rPr>
                <w:color w:val="262626"/>
                <w:sz w:val="20"/>
              </w:rPr>
            </w:pPr>
            <w:r w:rsidRPr="00712ABA">
              <w:rPr>
                <w:color w:val="262626"/>
                <w:sz w:val="20"/>
              </w:rPr>
              <w:t xml:space="preserve">Bagian ini menjelaskan tampilan halaman aplikasi pada sisi </w:t>
            </w:r>
            <w:r w:rsidRPr="00712ABA">
              <w:rPr>
                <w:i/>
                <w:color w:val="262626"/>
                <w:sz w:val="20"/>
              </w:rPr>
              <w:t>server</w:t>
            </w:r>
            <w:r w:rsidRPr="00712ABA">
              <w:rPr>
                <w:color w:val="262626"/>
                <w:sz w:val="20"/>
              </w:rPr>
              <w:t xml:space="preserve"> yang telah dibangun. Aplikasi ini merupakan hasil penerjemahaan perancangan aplikasi ke dalam kode program sehingga menghasilkan antarmuka yang diharapkan.</w:t>
            </w:r>
          </w:p>
          <w:p w:rsidR="006B2A5A" w:rsidRPr="00712ABA" w:rsidRDefault="006B2A5A" w:rsidP="006B2A5A">
            <w:pPr>
              <w:pStyle w:val="subjudul3"/>
              <w:numPr>
                <w:ilvl w:val="0"/>
                <w:numId w:val="28"/>
              </w:numPr>
              <w:spacing w:line="240" w:lineRule="auto"/>
              <w:ind w:left="284" w:hanging="284"/>
              <w:jc w:val="both"/>
              <w:rPr>
                <w:b w:val="0"/>
                <w:lang w:val="id-ID"/>
              </w:rPr>
            </w:pPr>
            <w:r w:rsidRPr="00712ABA">
              <w:rPr>
                <w:b w:val="0"/>
                <w:lang w:val="id-ID"/>
              </w:rPr>
              <w:t xml:space="preserve">Halaman </w:t>
            </w:r>
            <w:r w:rsidRPr="00712ABA">
              <w:rPr>
                <w:b w:val="0"/>
                <w:i/>
                <w:lang w:val="id-ID"/>
              </w:rPr>
              <w:t>Login</w:t>
            </w:r>
          </w:p>
          <w:p w:rsidR="006B2A5A" w:rsidRDefault="006B2A5A" w:rsidP="005F1DD9">
            <w:pPr>
              <w:pStyle w:val="subjudul3"/>
              <w:numPr>
                <w:ilvl w:val="0"/>
                <w:numId w:val="0"/>
              </w:numPr>
              <w:spacing w:line="240" w:lineRule="auto"/>
              <w:ind w:firstLine="567"/>
              <w:jc w:val="both"/>
              <w:rPr>
                <w:b w:val="0"/>
              </w:rPr>
            </w:pPr>
            <w:r w:rsidRPr="00712ABA">
              <w:rPr>
                <w:b w:val="0"/>
              </w:rPr>
              <w:t xml:space="preserve">Halaman </w:t>
            </w:r>
            <w:r w:rsidRPr="00712ABA">
              <w:rPr>
                <w:b w:val="0"/>
                <w:i/>
              </w:rPr>
              <w:t>login</w:t>
            </w:r>
            <w:r w:rsidRPr="00712ABA">
              <w:rPr>
                <w:b w:val="0"/>
              </w:rPr>
              <w:t xml:space="preserve"> merupakan halaman awal ketika pengguna membuka aplikasi Siskom.in pada sisi </w:t>
            </w:r>
            <w:r w:rsidRPr="00712ABA">
              <w:rPr>
                <w:b w:val="0"/>
                <w:i/>
              </w:rPr>
              <w:t>server</w:t>
            </w:r>
            <w:r w:rsidRPr="00712ABA">
              <w:rPr>
                <w:b w:val="0"/>
              </w:rPr>
              <w:t xml:space="preserve">. Pada halaman </w:t>
            </w:r>
            <w:r w:rsidRPr="00712ABA">
              <w:rPr>
                <w:b w:val="0"/>
                <w:i/>
              </w:rPr>
              <w:t>login</w:t>
            </w:r>
            <w:r w:rsidRPr="00712ABA">
              <w:rPr>
                <w:b w:val="0"/>
              </w:rPr>
              <w:t xml:space="preserve"> terdapat </w:t>
            </w:r>
            <w:r w:rsidRPr="00712ABA">
              <w:rPr>
                <w:b w:val="0"/>
                <w:i/>
              </w:rPr>
              <w:t>form</w:t>
            </w:r>
            <w:r w:rsidRPr="00712ABA">
              <w:rPr>
                <w:b w:val="0"/>
              </w:rPr>
              <w:t xml:space="preserve"> yang digunakan untuk memasukkan nomor induk dan kata sandi yang dimiliki oleh </w:t>
            </w:r>
            <w:r w:rsidRPr="00712ABA">
              <w:rPr>
                <w:b w:val="0"/>
                <w:lang w:val="id-ID"/>
              </w:rPr>
              <w:t>pengguna</w:t>
            </w:r>
            <w:r w:rsidRPr="00712ABA">
              <w:rPr>
                <w:b w:val="0"/>
              </w:rPr>
              <w:t xml:space="preserve"> yang merupakan parameter agar </w:t>
            </w:r>
            <w:r w:rsidRPr="00712ABA">
              <w:rPr>
                <w:b w:val="0"/>
                <w:lang w:val="id-ID"/>
              </w:rPr>
              <w:t>pengguna</w:t>
            </w:r>
            <w:r w:rsidRPr="00712ABA">
              <w:rPr>
                <w:b w:val="0"/>
              </w:rPr>
              <w:t xml:space="preserve"> dapat mas</w:t>
            </w:r>
            <w:r w:rsidR="0072759D">
              <w:rPr>
                <w:b w:val="0"/>
              </w:rPr>
              <w:t xml:space="preserve">uk </w:t>
            </w:r>
            <w:r w:rsidR="00CB7571">
              <w:rPr>
                <w:b w:val="0"/>
              </w:rPr>
              <w:t xml:space="preserve">ke dalam aplikasi. </w:t>
            </w:r>
          </w:p>
          <w:p w:rsidR="005F1DD9" w:rsidRPr="00712ABA" w:rsidRDefault="005F1DD9" w:rsidP="005F1DD9">
            <w:pPr>
              <w:pStyle w:val="subjudul3"/>
              <w:numPr>
                <w:ilvl w:val="0"/>
                <w:numId w:val="0"/>
              </w:numPr>
              <w:spacing w:line="240" w:lineRule="auto"/>
              <w:ind w:firstLine="567"/>
              <w:jc w:val="both"/>
              <w:rPr>
                <w:b w:val="0"/>
                <w:lang w:val="id-ID"/>
              </w:rPr>
            </w:pPr>
          </w:p>
          <w:p w:rsidR="006B2A5A" w:rsidRPr="00712ABA" w:rsidRDefault="006B2A5A" w:rsidP="006B2A5A">
            <w:pPr>
              <w:pStyle w:val="subjudul3"/>
              <w:numPr>
                <w:ilvl w:val="0"/>
                <w:numId w:val="28"/>
              </w:numPr>
              <w:spacing w:line="240" w:lineRule="auto"/>
              <w:ind w:left="284" w:hanging="284"/>
              <w:jc w:val="both"/>
              <w:rPr>
                <w:b w:val="0"/>
                <w:lang w:val="id-ID"/>
              </w:rPr>
            </w:pPr>
            <w:r w:rsidRPr="00712ABA">
              <w:rPr>
                <w:b w:val="0"/>
              </w:rPr>
              <w:t xml:space="preserve">Halaman </w:t>
            </w:r>
            <w:r w:rsidRPr="00712ABA">
              <w:rPr>
                <w:b w:val="0"/>
                <w:i/>
              </w:rPr>
              <w:t>Dashboard</w:t>
            </w:r>
          </w:p>
          <w:p w:rsidR="006B2A5A" w:rsidRPr="00712ABA" w:rsidRDefault="006B2A5A" w:rsidP="0072759D">
            <w:pPr>
              <w:pStyle w:val="subjudul3"/>
              <w:numPr>
                <w:ilvl w:val="0"/>
                <w:numId w:val="0"/>
              </w:numPr>
              <w:spacing w:line="240" w:lineRule="auto"/>
              <w:ind w:firstLine="567"/>
              <w:jc w:val="both"/>
              <w:rPr>
                <w:b w:val="0"/>
                <w:lang w:val="id-ID"/>
              </w:rPr>
            </w:pPr>
            <w:r w:rsidRPr="00712ABA">
              <w:rPr>
                <w:b w:val="0"/>
              </w:rPr>
              <w:t xml:space="preserve">Halaman </w:t>
            </w:r>
            <w:r w:rsidRPr="00712ABA">
              <w:rPr>
                <w:b w:val="0"/>
                <w:i/>
              </w:rPr>
              <w:t>dashboard</w:t>
            </w:r>
            <w:r w:rsidRPr="00712ABA">
              <w:rPr>
                <w:b w:val="0"/>
              </w:rPr>
              <w:t xml:space="preserve"> merupakan halaman yang akan tampil ketika </w:t>
            </w:r>
            <w:r w:rsidRPr="00712ABA">
              <w:rPr>
                <w:b w:val="0"/>
                <w:lang w:val="id-ID"/>
              </w:rPr>
              <w:t>pengguna</w:t>
            </w:r>
            <w:r w:rsidRPr="00712ABA">
              <w:rPr>
                <w:b w:val="0"/>
              </w:rPr>
              <w:t xml:space="preserve"> berhasil masuk ke dalam aplikasi. Pada halaman </w:t>
            </w:r>
            <w:r w:rsidRPr="00712ABA">
              <w:rPr>
                <w:b w:val="0"/>
                <w:i/>
              </w:rPr>
              <w:t>dashboard</w:t>
            </w:r>
            <w:r w:rsidRPr="00712ABA">
              <w:rPr>
                <w:b w:val="0"/>
              </w:rPr>
              <w:t xml:space="preserve"> ditampilkan ucapan selamat datang kepada </w:t>
            </w:r>
            <w:r w:rsidRPr="00712ABA">
              <w:rPr>
                <w:b w:val="0"/>
                <w:lang w:val="id-ID"/>
              </w:rPr>
              <w:t xml:space="preserve">pengguna </w:t>
            </w:r>
            <w:r w:rsidRPr="00712ABA">
              <w:rPr>
                <w:b w:val="0"/>
              </w:rPr>
              <w:t>yang masuk yang disertai tombol untuk menambahkan info baru</w:t>
            </w:r>
            <w:r w:rsidRPr="00712ABA">
              <w:rPr>
                <w:b w:val="0"/>
                <w:lang w:val="id-ID"/>
              </w:rPr>
              <w:t xml:space="preserve"> dan </w:t>
            </w:r>
            <w:r w:rsidRPr="00712ABA">
              <w:rPr>
                <w:b w:val="0"/>
                <w:i/>
                <w:lang w:val="id-ID"/>
              </w:rPr>
              <w:t xml:space="preserve">sidebar menu </w:t>
            </w:r>
            <w:r w:rsidRPr="00712ABA">
              <w:rPr>
                <w:b w:val="0"/>
                <w:lang w:val="id-ID"/>
              </w:rPr>
              <w:t>yang digunakan untuk navigasi</w:t>
            </w:r>
            <w:r w:rsidR="00CB7571">
              <w:rPr>
                <w:b w:val="0"/>
                <w:lang w:val="id-ID"/>
              </w:rPr>
              <w:t>. Gambar 14</w:t>
            </w:r>
            <w:r w:rsidRPr="00712ABA">
              <w:rPr>
                <w:b w:val="0"/>
                <w:lang w:val="id-ID"/>
              </w:rPr>
              <w:t xml:space="preserve"> menunjukkan tampilan halaman </w:t>
            </w:r>
            <w:r w:rsidRPr="00712ABA">
              <w:rPr>
                <w:b w:val="0"/>
                <w:i/>
              </w:rPr>
              <w:t>dashboard</w:t>
            </w:r>
            <w:r w:rsidRPr="00712ABA">
              <w:rPr>
                <w:b w:val="0"/>
                <w:lang w:val="id-ID"/>
              </w:rPr>
              <w:t xml:space="preserve"> pada aplikasi sisi </w:t>
            </w:r>
            <w:r w:rsidRPr="00712ABA">
              <w:rPr>
                <w:b w:val="0"/>
                <w:i/>
                <w:lang w:val="id-ID"/>
              </w:rPr>
              <w:t>server</w:t>
            </w:r>
            <w:r w:rsidRPr="00712ABA">
              <w:rPr>
                <w:b w:val="0"/>
                <w:lang w:val="id-ID"/>
              </w:rPr>
              <w:t xml:space="preserve"> (</w:t>
            </w:r>
            <w:r w:rsidRPr="00712ABA">
              <w:rPr>
                <w:b w:val="0"/>
                <w:i/>
                <w:lang w:val="id-ID"/>
              </w:rPr>
              <w:t>web</w:t>
            </w:r>
            <w:r w:rsidRPr="00712ABA">
              <w:rPr>
                <w:b w:val="0"/>
                <w:lang w:val="id-ID"/>
              </w:rPr>
              <w:t>).</w:t>
            </w:r>
          </w:p>
          <w:p w:rsidR="006B2A5A" w:rsidRPr="00712ABA" w:rsidRDefault="006B2A5A" w:rsidP="006B2A5A">
            <w:pPr>
              <w:pStyle w:val="subjudul3"/>
              <w:numPr>
                <w:ilvl w:val="0"/>
                <w:numId w:val="0"/>
              </w:numPr>
              <w:spacing w:line="240" w:lineRule="auto"/>
              <w:jc w:val="center"/>
              <w:rPr>
                <w:b w:val="0"/>
                <w:lang w:val="id-ID"/>
              </w:rPr>
            </w:pPr>
            <w:r w:rsidRPr="00712ABA">
              <w:rPr>
                <w:b w:val="0"/>
                <w:noProof/>
              </w:rPr>
              <w:drawing>
                <wp:inline distT="0" distB="0" distL="0" distR="0" wp14:anchorId="38145F9D" wp14:editId="00A4E706">
                  <wp:extent cx="2497664" cy="1238250"/>
                  <wp:effectExtent l="0" t="0" r="0" b="0"/>
                  <wp:docPr id="8" name="Picture 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94610" cy="1335889"/>
                          </a:xfrm>
                          <a:prstGeom prst="rect">
                            <a:avLst/>
                          </a:prstGeom>
                          <a:noFill/>
                          <a:ln>
                            <a:noFill/>
                          </a:ln>
                        </pic:spPr>
                      </pic:pic>
                    </a:graphicData>
                  </a:graphic>
                </wp:inline>
              </w:drawing>
            </w:r>
          </w:p>
          <w:p w:rsidR="006B2A5A" w:rsidRPr="0072759D" w:rsidRDefault="00CB7571" w:rsidP="00A41810">
            <w:pPr>
              <w:spacing w:after="240"/>
              <w:jc w:val="center"/>
              <w:rPr>
                <w:color w:val="262626"/>
                <w:sz w:val="16"/>
                <w:lang w:val="id-ID"/>
              </w:rPr>
            </w:pPr>
            <w:r>
              <w:rPr>
                <w:color w:val="262626"/>
                <w:sz w:val="16"/>
              </w:rPr>
              <w:t>Gambar 14</w:t>
            </w:r>
            <w:r w:rsidR="0072759D">
              <w:rPr>
                <w:color w:val="262626"/>
                <w:sz w:val="16"/>
              </w:rPr>
              <w:t xml:space="preserve">, </w:t>
            </w:r>
            <w:r w:rsidR="006B2A5A" w:rsidRPr="0072759D">
              <w:rPr>
                <w:color w:val="262626"/>
                <w:sz w:val="16"/>
                <w:lang w:val="id-ID"/>
              </w:rPr>
              <w:t xml:space="preserve">Tampilan halaman </w:t>
            </w:r>
            <w:r w:rsidR="006B2A5A" w:rsidRPr="0072759D">
              <w:rPr>
                <w:i/>
                <w:color w:val="262626"/>
                <w:sz w:val="16"/>
                <w:lang w:val="id-ID"/>
              </w:rPr>
              <w:t>dashboard</w:t>
            </w:r>
            <w:r w:rsidR="006B2A5A" w:rsidRPr="0072759D">
              <w:rPr>
                <w:color w:val="262626"/>
                <w:sz w:val="16"/>
                <w:lang w:val="id-ID"/>
              </w:rPr>
              <w:t xml:space="preserve"> aplikasi Siskom.in sisi </w:t>
            </w:r>
            <w:r w:rsidR="006B2A5A" w:rsidRPr="0072759D">
              <w:rPr>
                <w:i/>
                <w:color w:val="262626"/>
                <w:sz w:val="16"/>
                <w:lang w:val="id-ID"/>
              </w:rPr>
              <w:t>server</w:t>
            </w:r>
            <w:r w:rsidR="006B2A5A" w:rsidRPr="0072759D">
              <w:rPr>
                <w:color w:val="262626"/>
                <w:sz w:val="16"/>
                <w:lang w:val="id-ID"/>
              </w:rPr>
              <w:t xml:space="preserve"> (</w:t>
            </w:r>
            <w:r w:rsidR="006B2A5A" w:rsidRPr="0072759D">
              <w:rPr>
                <w:i/>
                <w:color w:val="262626"/>
                <w:sz w:val="16"/>
                <w:lang w:val="id-ID"/>
              </w:rPr>
              <w:t>web</w:t>
            </w:r>
            <w:r w:rsidR="006B2A5A" w:rsidRPr="0072759D">
              <w:rPr>
                <w:color w:val="262626"/>
                <w:sz w:val="16"/>
                <w:lang w:val="id-ID"/>
              </w:rPr>
              <w:t>)</w:t>
            </w:r>
          </w:p>
          <w:p w:rsidR="006B2A5A" w:rsidRPr="00712ABA" w:rsidRDefault="006B2A5A" w:rsidP="006B2A5A">
            <w:pPr>
              <w:pStyle w:val="subjudul3"/>
              <w:numPr>
                <w:ilvl w:val="0"/>
                <w:numId w:val="28"/>
              </w:numPr>
              <w:spacing w:line="240" w:lineRule="auto"/>
              <w:ind w:left="284" w:hanging="284"/>
              <w:jc w:val="both"/>
              <w:rPr>
                <w:b w:val="0"/>
                <w:lang w:val="id-ID"/>
              </w:rPr>
            </w:pPr>
            <w:r w:rsidRPr="00712ABA">
              <w:rPr>
                <w:b w:val="0"/>
              </w:rPr>
              <w:t>Halaman Pengguna (Mahasiswa)</w:t>
            </w:r>
          </w:p>
          <w:p w:rsidR="006B2A5A" w:rsidRPr="00712ABA" w:rsidRDefault="006B2A5A" w:rsidP="006B2A5A">
            <w:pPr>
              <w:pStyle w:val="subjudul3"/>
              <w:numPr>
                <w:ilvl w:val="0"/>
                <w:numId w:val="0"/>
              </w:numPr>
              <w:spacing w:line="240" w:lineRule="auto"/>
              <w:ind w:firstLine="567"/>
              <w:jc w:val="both"/>
              <w:rPr>
                <w:b w:val="0"/>
              </w:rPr>
            </w:pPr>
            <w:r w:rsidRPr="00712ABA">
              <w:rPr>
                <w:b w:val="0"/>
                <w:lang w:val="id-ID"/>
              </w:rPr>
              <w:t xml:space="preserve">Halaman </w:t>
            </w:r>
            <w:r w:rsidRPr="00712ABA">
              <w:rPr>
                <w:b w:val="0"/>
              </w:rPr>
              <w:t>pengguna</w:t>
            </w:r>
            <w:r w:rsidRPr="00712ABA">
              <w:rPr>
                <w:b w:val="0"/>
                <w:lang w:val="id-ID"/>
              </w:rPr>
              <w:t xml:space="preserve"> </w:t>
            </w:r>
            <w:r w:rsidRPr="00712ABA">
              <w:rPr>
                <w:b w:val="0"/>
              </w:rPr>
              <w:t>(</w:t>
            </w:r>
            <w:r w:rsidRPr="00712ABA">
              <w:rPr>
                <w:b w:val="0"/>
                <w:lang w:val="id-ID"/>
              </w:rPr>
              <w:t>mahasiswa</w:t>
            </w:r>
            <w:r w:rsidRPr="00712ABA">
              <w:rPr>
                <w:b w:val="0"/>
              </w:rPr>
              <w:t>)</w:t>
            </w:r>
            <w:r w:rsidRPr="00712ABA">
              <w:rPr>
                <w:b w:val="0"/>
                <w:lang w:val="id-ID"/>
              </w:rPr>
              <w:t xml:space="preserve"> merupakan halaman yang menampilkan data pengguna ber-</w:t>
            </w:r>
            <w:r w:rsidRPr="00712ABA">
              <w:rPr>
                <w:b w:val="0"/>
                <w:i/>
                <w:lang w:val="id-ID"/>
              </w:rPr>
              <w:t>level</w:t>
            </w:r>
            <w:r w:rsidRPr="00712ABA">
              <w:rPr>
                <w:b w:val="0"/>
                <w:lang w:val="id-ID"/>
              </w:rPr>
              <w:t xml:space="preserve"> mahasiswa dan himaskom bersamaan dengan tombol fungsi untuk menambah, mengubah, dan menghapus data mahasiswa yang ada. Selain itu dilengkapi juga </w:t>
            </w:r>
            <w:r w:rsidRPr="00712ABA">
              <w:rPr>
                <w:b w:val="0"/>
                <w:i/>
                <w:lang w:val="id-ID"/>
              </w:rPr>
              <w:t>form</w:t>
            </w:r>
            <w:r w:rsidRPr="00712ABA">
              <w:rPr>
                <w:b w:val="0"/>
                <w:lang w:val="id-ID"/>
              </w:rPr>
              <w:t xml:space="preserve"> pencarian untuk memudahkan mencari pengguna sesuai nama yang dicari. Halaman </w:t>
            </w:r>
            <w:r w:rsidRPr="00712ABA">
              <w:rPr>
                <w:b w:val="0"/>
              </w:rPr>
              <w:t>pengguna</w:t>
            </w:r>
            <w:r w:rsidRPr="00712ABA">
              <w:rPr>
                <w:b w:val="0"/>
                <w:lang w:val="id-ID"/>
              </w:rPr>
              <w:t xml:space="preserve"> </w:t>
            </w:r>
            <w:r w:rsidRPr="00712ABA">
              <w:rPr>
                <w:b w:val="0"/>
              </w:rPr>
              <w:t>(</w:t>
            </w:r>
            <w:r w:rsidRPr="00712ABA">
              <w:rPr>
                <w:b w:val="0"/>
                <w:lang w:val="id-ID"/>
              </w:rPr>
              <w:t>mahasiswa</w:t>
            </w:r>
            <w:r w:rsidRPr="00712ABA">
              <w:rPr>
                <w:b w:val="0"/>
              </w:rPr>
              <w:t>)</w:t>
            </w:r>
            <w:r w:rsidRPr="00712ABA">
              <w:rPr>
                <w:b w:val="0"/>
                <w:lang w:val="id-ID"/>
              </w:rPr>
              <w:t xml:space="preserve"> akan tampil ketika </w:t>
            </w:r>
            <w:r w:rsidRPr="00712ABA">
              <w:rPr>
                <w:b w:val="0"/>
                <w:i/>
                <w:lang w:val="id-ID"/>
              </w:rPr>
              <w:t xml:space="preserve">menu </w:t>
            </w:r>
            <w:r w:rsidR="00CB7571">
              <w:rPr>
                <w:b w:val="0"/>
                <w:lang w:val="id-ID"/>
              </w:rPr>
              <w:t>mahasiswa diklik. Gambar 15</w:t>
            </w:r>
            <w:r w:rsidRPr="00712ABA">
              <w:rPr>
                <w:b w:val="0"/>
                <w:lang w:val="id-ID"/>
              </w:rPr>
              <w:t xml:space="preserve"> menunjukkan halaman </w:t>
            </w:r>
            <w:r w:rsidRPr="00712ABA">
              <w:rPr>
                <w:b w:val="0"/>
              </w:rPr>
              <w:t>pengguna</w:t>
            </w:r>
            <w:r w:rsidRPr="00712ABA">
              <w:rPr>
                <w:b w:val="0"/>
                <w:lang w:val="id-ID"/>
              </w:rPr>
              <w:t xml:space="preserve"> </w:t>
            </w:r>
            <w:r w:rsidRPr="00712ABA">
              <w:rPr>
                <w:b w:val="0"/>
              </w:rPr>
              <w:t>(</w:t>
            </w:r>
            <w:r w:rsidRPr="00712ABA">
              <w:rPr>
                <w:b w:val="0"/>
                <w:lang w:val="id-ID"/>
              </w:rPr>
              <w:t>mahasiswa</w:t>
            </w:r>
            <w:r w:rsidRPr="00712ABA">
              <w:rPr>
                <w:b w:val="0"/>
              </w:rPr>
              <w:t>)</w:t>
            </w:r>
            <w:r w:rsidRPr="00712ABA">
              <w:rPr>
                <w:b w:val="0"/>
                <w:lang w:val="id-ID"/>
              </w:rPr>
              <w:t xml:space="preserve"> pada aplikasi sisi </w:t>
            </w:r>
            <w:r w:rsidRPr="00712ABA">
              <w:rPr>
                <w:b w:val="0"/>
                <w:i/>
                <w:lang w:val="id-ID"/>
              </w:rPr>
              <w:t>server</w:t>
            </w:r>
            <w:r w:rsidRPr="00712ABA">
              <w:rPr>
                <w:b w:val="0"/>
                <w:lang w:val="id-ID"/>
              </w:rPr>
              <w:t xml:space="preserve"> (</w:t>
            </w:r>
            <w:r w:rsidRPr="00712ABA">
              <w:rPr>
                <w:b w:val="0"/>
                <w:i/>
                <w:lang w:val="id-ID"/>
              </w:rPr>
              <w:t>web</w:t>
            </w:r>
            <w:r w:rsidRPr="00712ABA">
              <w:rPr>
                <w:b w:val="0"/>
                <w:lang w:val="id-ID"/>
              </w:rPr>
              <w:t>).</w:t>
            </w:r>
          </w:p>
          <w:p w:rsidR="006B2A5A" w:rsidRPr="00712ABA" w:rsidRDefault="006B2A5A" w:rsidP="006B2A5A">
            <w:pPr>
              <w:pStyle w:val="subjudul3"/>
              <w:numPr>
                <w:ilvl w:val="0"/>
                <w:numId w:val="0"/>
              </w:numPr>
              <w:spacing w:line="240" w:lineRule="auto"/>
              <w:jc w:val="center"/>
              <w:rPr>
                <w:b w:val="0"/>
                <w:lang w:val="id-ID"/>
              </w:rPr>
            </w:pPr>
            <w:r w:rsidRPr="00712ABA">
              <w:rPr>
                <w:b w:val="0"/>
                <w:noProof/>
              </w:rPr>
              <w:drawing>
                <wp:inline distT="0" distB="0" distL="0" distR="0" wp14:anchorId="513F949D" wp14:editId="0F353729">
                  <wp:extent cx="2349500" cy="1164837"/>
                  <wp:effectExtent l="0" t="0" r="0" b="0"/>
                  <wp:docPr id="9" name="Picture 9" descr="mahasis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hasisw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40629" cy="1210017"/>
                          </a:xfrm>
                          <a:prstGeom prst="rect">
                            <a:avLst/>
                          </a:prstGeom>
                          <a:noFill/>
                          <a:ln>
                            <a:noFill/>
                          </a:ln>
                        </pic:spPr>
                      </pic:pic>
                    </a:graphicData>
                  </a:graphic>
                </wp:inline>
              </w:drawing>
            </w:r>
          </w:p>
          <w:p w:rsidR="006B2A5A" w:rsidRPr="0072759D" w:rsidRDefault="00CB7571" w:rsidP="00A41810">
            <w:pPr>
              <w:spacing w:after="240"/>
              <w:jc w:val="center"/>
              <w:rPr>
                <w:color w:val="262626"/>
                <w:sz w:val="16"/>
                <w:lang w:val="id-ID"/>
              </w:rPr>
            </w:pPr>
            <w:r>
              <w:rPr>
                <w:color w:val="262626"/>
                <w:sz w:val="16"/>
              </w:rPr>
              <w:t>Gambar 15</w:t>
            </w:r>
            <w:r w:rsidR="0072759D">
              <w:rPr>
                <w:color w:val="262626"/>
                <w:sz w:val="16"/>
              </w:rPr>
              <w:t xml:space="preserve">, </w:t>
            </w:r>
            <w:r w:rsidR="006B2A5A" w:rsidRPr="0072759D">
              <w:rPr>
                <w:color w:val="262626"/>
                <w:sz w:val="16"/>
                <w:lang w:val="id-ID"/>
              </w:rPr>
              <w:t xml:space="preserve">Tampilan halaman </w:t>
            </w:r>
            <w:r w:rsidR="006B2A5A" w:rsidRPr="0072759D">
              <w:rPr>
                <w:color w:val="262626"/>
                <w:sz w:val="16"/>
              </w:rPr>
              <w:t>pengguna</w:t>
            </w:r>
            <w:r w:rsidR="006B2A5A" w:rsidRPr="0072759D">
              <w:rPr>
                <w:color w:val="262626"/>
                <w:sz w:val="16"/>
                <w:lang w:val="id-ID"/>
              </w:rPr>
              <w:t xml:space="preserve"> </w:t>
            </w:r>
            <w:r w:rsidR="006B2A5A" w:rsidRPr="0072759D">
              <w:rPr>
                <w:color w:val="262626"/>
                <w:sz w:val="16"/>
              </w:rPr>
              <w:t>(</w:t>
            </w:r>
            <w:r w:rsidR="006B2A5A" w:rsidRPr="0072759D">
              <w:rPr>
                <w:color w:val="262626"/>
                <w:sz w:val="16"/>
                <w:lang w:val="id-ID"/>
              </w:rPr>
              <w:t>mahasiswa</w:t>
            </w:r>
            <w:r w:rsidR="006B2A5A" w:rsidRPr="0072759D">
              <w:rPr>
                <w:color w:val="262626"/>
                <w:sz w:val="16"/>
              </w:rPr>
              <w:t>)</w:t>
            </w:r>
            <w:r w:rsidR="006B2A5A" w:rsidRPr="0072759D">
              <w:rPr>
                <w:color w:val="262626"/>
                <w:sz w:val="16"/>
                <w:lang w:val="id-ID"/>
              </w:rPr>
              <w:t xml:space="preserve"> aplikasi Siskom.in sisi </w:t>
            </w:r>
            <w:r w:rsidR="006B2A5A" w:rsidRPr="0072759D">
              <w:rPr>
                <w:i/>
                <w:color w:val="262626"/>
                <w:sz w:val="16"/>
                <w:lang w:val="id-ID"/>
              </w:rPr>
              <w:t>server</w:t>
            </w:r>
            <w:r w:rsidR="006B2A5A" w:rsidRPr="0072759D">
              <w:rPr>
                <w:color w:val="262626"/>
                <w:sz w:val="16"/>
                <w:lang w:val="id-ID"/>
              </w:rPr>
              <w:t xml:space="preserve"> (</w:t>
            </w:r>
            <w:r w:rsidR="006B2A5A" w:rsidRPr="0072759D">
              <w:rPr>
                <w:i/>
                <w:color w:val="262626"/>
                <w:sz w:val="16"/>
                <w:lang w:val="id-ID"/>
              </w:rPr>
              <w:t>web</w:t>
            </w:r>
            <w:r w:rsidR="006B2A5A" w:rsidRPr="0072759D">
              <w:rPr>
                <w:color w:val="262626"/>
                <w:sz w:val="16"/>
                <w:lang w:val="id-ID"/>
              </w:rPr>
              <w:t>)</w:t>
            </w:r>
          </w:p>
          <w:p w:rsidR="006B2A5A" w:rsidRPr="00712ABA" w:rsidRDefault="006B2A5A" w:rsidP="006B2A5A">
            <w:pPr>
              <w:pStyle w:val="subjudul3"/>
              <w:numPr>
                <w:ilvl w:val="0"/>
                <w:numId w:val="28"/>
              </w:numPr>
              <w:spacing w:line="240" w:lineRule="auto"/>
              <w:ind w:left="284" w:hanging="284"/>
              <w:jc w:val="both"/>
              <w:rPr>
                <w:b w:val="0"/>
                <w:lang w:val="id-ID"/>
              </w:rPr>
            </w:pPr>
            <w:r w:rsidRPr="00712ABA">
              <w:rPr>
                <w:b w:val="0"/>
              </w:rPr>
              <w:lastRenderedPageBreak/>
              <w:t>Halaman Tambah Pengguna (Mahasiswa)</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rPr>
              <w:t xml:space="preserve">Halaman tambah pengguna (mahasiswa) merupakan halaman yang digunakan saat </w:t>
            </w:r>
            <w:r w:rsidRPr="00712ABA">
              <w:rPr>
                <w:b w:val="0"/>
                <w:lang w:val="id-ID"/>
              </w:rPr>
              <w:t>pengguna</w:t>
            </w:r>
            <w:r w:rsidRPr="00712ABA">
              <w:rPr>
                <w:b w:val="0"/>
              </w:rPr>
              <w:t xml:space="preserve"> akan menambah data mahasiswa baru ke dalam basisdata. Halaman tambah pengguna (mahasiswa) berisi </w:t>
            </w:r>
            <w:r w:rsidRPr="00712ABA">
              <w:rPr>
                <w:b w:val="0"/>
                <w:i/>
              </w:rPr>
              <w:t>form</w:t>
            </w:r>
            <w:r w:rsidRPr="00712ABA">
              <w:rPr>
                <w:b w:val="0"/>
              </w:rPr>
              <w:t xml:space="preserve"> untuk diisikan dengan detail data mahasiswa yang akan ditambahkan. Gam</w:t>
            </w:r>
            <w:r w:rsidR="00CB7571">
              <w:rPr>
                <w:b w:val="0"/>
              </w:rPr>
              <w:t>bar 16</w:t>
            </w:r>
            <w:r w:rsidRPr="00712ABA">
              <w:rPr>
                <w:b w:val="0"/>
              </w:rPr>
              <w:t xml:space="preserve"> menunjukkan halaman tambah pengguna (mahasiswa) pada aplikasi sisi </w:t>
            </w:r>
            <w:r w:rsidRPr="00712ABA">
              <w:rPr>
                <w:b w:val="0"/>
                <w:i/>
              </w:rPr>
              <w:t>server</w:t>
            </w:r>
            <w:r w:rsidRPr="00712ABA">
              <w:rPr>
                <w:b w:val="0"/>
              </w:rPr>
              <w:t xml:space="preserve"> (</w:t>
            </w:r>
            <w:r w:rsidRPr="00712ABA">
              <w:rPr>
                <w:b w:val="0"/>
                <w:i/>
              </w:rPr>
              <w:t>web</w:t>
            </w:r>
            <w:r w:rsidRPr="00712ABA">
              <w:rPr>
                <w:b w:val="0"/>
              </w:rPr>
              <w:t>).</w:t>
            </w:r>
          </w:p>
          <w:p w:rsidR="006B2A5A" w:rsidRPr="00712ABA" w:rsidRDefault="006B2A5A" w:rsidP="006B2A5A">
            <w:pPr>
              <w:pStyle w:val="subjudul3"/>
              <w:numPr>
                <w:ilvl w:val="0"/>
                <w:numId w:val="0"/>
              </w:numPr>
              <w:spacing w:line="240" w:lineRule="auto"/>
              <w:jc w:val="center"/>
              <w:rPr>
                <w:b w:val="0"/>
                <w:lang w:val="id-ID"/>
              </w:rPr>
            </w:pPr>
            <w:r w:rsidRPr="00712ABA">
              <w:rPr>
                <w:b w:val="0"/>
                <w:noProof/>
              </w:rPr>
              <w:drawing>
                <wp:inline distT="0" distB="0" distL="0" distR="0" wp14:anchorId="0791E2F6" wp14:editId="02BC9A4A">
                  <wp:extent cx="2139107" cy="1060450"/>
                  <wp:effectExtent l="0" t="0" r="0" b="6350"/>
                  <wp:docPr id="35" name="Picture 35" descr="t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p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84229" cy="1082819"/>
                          </a:xfrm>
                          <a:prstGeom prst="rect">
                            <a:avLst/>
                          </a:prstGeom>
                          <a:noFill/>
                          <a:ln>
                            <a:noFill/>
                          </a:ln>
                        </pic:spPr>
                      </pic:pic>
                    </a:graphicData>
                  </a:graphic>
                </wp:inline>
              </w:drawing>
            </w:r>
          </w:p>
          <w:p w:rsidR="006B2A5A" w:rsidRPr="0072759D" w:rsidRDefault="00CB7571" w:rsidP="00A41810">
            <w:pPr>
              <w:spacing w:after="240"/>
              <w:ind w:left="-17"/>
              <w:jc w:val="center"/>
              <w:rPr>
                <w:color w:val="262626"/>
                <w:sz w:val="16"/>
                <w:lang w:val="id-ID"/>
              </w:rPr>
            </w:pPr>
            <w:r>
              <w:rPr>
                <w:color w:val="262626"/>
                <w:sz w:val="16"/>
              </w:rPr>
              <w:t>Gambar 16</w:t>
            </w:r>
            <w:r w:rsidR="0072759D">
              <w:rPr>
                <w:color w:val="262626"/>
                <w:sz w:val="16"/>
              </w:rPr>
              <w:t xml:space="preserve">, </w:t>
            </w:r>
            <w:r w:rsidR="006B2A5A" w:rsidRPr="0072759D">
              <w:rPr>
                <w:color w:val="262626"/>
                <w:sz w:val="16"/>
                <w:lang w:val="id-ID"/>
              </w:rPr>
              <w:t xml:space="preserve">Tampilan halaman tambah pengguna </w:t>
            </w:r>
            <w:r w:rsidR="006B2A5A" w:rsidRPr="0072759D">
              <w:rPr>
                <w:color w:val="262626"/>
                <w:sz w:val="16"/>
              </w:rPr>
              <w:t>(</w:t>
            </w:r>
            <w:r w:rsidR="006B2A5A" w:rsidRPr="0072759D">
              <w:rPr>
                <w:color w:val="262626"/>
                <w:sz w:val="16"/>
                <w:lang w:val="id-ID"/>
              </w:rPr>
              <w:t>mahasiswa</w:t>
            </w:r>
            <w:r w:rsidR="006B2A5A" w:rsidRPr="0072759D">
              <w:rPr>
                <w:color w:val="262626"/>
                <w:sz w:val="16"/>
              </w:rPr>
              <w:t>)</w:t>
            </w:r>
            <w:r w:rsidR="006B2A5A" w:rsidRPr="0072759D">
              <w:rPr>
                <w:color w:val="262626"/>
                <w:sz w:val="16"/>
                <w:lang w:val="id-ID"/>
              </w:rPr>
              <w:t xml:space="preserve"> aplikasi Siskom.in sisi </w:t>
            </w:r>
            <w:r w:rsidR="006B2A5A" w:rsidRPr="0072759D">
              <w:rPr>
                <w:i/>
                <w:color w:val="262626"/>
                <w:sz w:val="16"/>
                <w:lang w:val="id-ID"/>
              </w:rPr>
              <w:t>server</w:t>
            </w:r>
            <w:r w:rsidR="006B2A5A" w:rsidRPr="0072759D">
              <w:rPr>
                <w:color w:val="262626"/>
                <w:sz w:val="16"/>
                <w:lang w:val="id-ID"/>
              </w:rPr>
              <w:t xml:space="preserve"> (</w:t>
            </w:r>
            <w:r w:rsidR="006B2A5A" w:rsidRPr="0072759D">
              <w:rPr>
                <w:i/>
                <w:color w:val="262626"/>
                <w:sz w:val="16"/>
                <w:lang w:val="id-ID"/>
              </w:rPr>
              <w:t>web</w:t>
            </w:r>
            <w:r w:rsidR="006B2A5A" w:rsidRPr="0072759D">
              <w:rPr>
                <w:color w:val="262626"/>
                <w:sz w:val="16"/>
                <w:lang w:val="id-ID"/>
              </w:rPr>
              <w:t>)</w:t>
            </w:r>
          </w:p>
          <w:p w:rsidR="006B2A5A" w:rsidRPr="00712ABA" w:rsidRDefault="006B2A5A" w:rsidP="006B2A5A">
            <w:pPr>
              <w:pStyle w:val="subjudul3"/>
              <w:numPr>
                <w:ilvl w:val="0"/>
                <w:numId w:val="28"/>
              </w:numPr>
              <w:spacing w:line="240" w:lineRule="auto"/>
              <w:ind w:left="284" w:hanging="284"/>
              <w:jc w:val="both"/>
              <w:rPr>
                <w:b w:val="0"/>
                <w:lang w:val="id-ID"/>
              </w:rPr>
            </w:pPr>
            <w:r w:rsidRPr="00712ABA">
              <w:rPr>
                <w:b w:val="0"/>
              </w:rPr>
              <w:t>Halaman Ubah Pengguna (Mahasiswa)</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rPr>
              <w:t xml:space="preserve">Halaman ubah pengguna (mahasiswa) merupakan halaman yang digunakan untuk mengubah data mahasiswa yang sudah ada ada di dalam basisdata. Halaman ubah pengguna (mahasiswa) ditampilkan saat tombol ubah diklik pada salah satu data pada halaman pengguna (mahasiswa). Halaman ubah pengguna (mahasiswa) berisi </w:t>
            </w:r>
            <w:r w:rsidRPr="00712ABA">
              <w:rPr>
                <w:b w:val="0"/>
                <w:i/>
              </w:rPr>
              <w:t>form</w:t>
            </w:r>
            <w:r w:rsidRPr="00712ABA">
              <w:rPr>
                <w:b w:val="0"/>
              </w:rPr>
              <w:t xml:space="preserve"> yang digunakan untuk memperbarui data mahasiswa yang sudah ada sebelumnya. Gambar </w:t>
            </w:r>
            <w:r w:rsidR="00CB7571">
              <w:rPr>
                <w:b w:val="0"/>
              </w:rPr>
              <w:t>17</w:t>
            </w:r>
            <w:r w:rsidRPr="00712ABA">
              <w:rPr>
                <w:b w:val="0"/>
              </w:rPr>
              <w:t xml:space="preserve"> menunjukkan halaman ubah pengguna (mahasiswa) pada aplikasi sisi </w:t>
            </w:r>
            <w:r w:rsidRPr="00712ABA">
              <w:rPr>
                <w:b w:val="0"/>
                <w:i/>
              </w:rPr>
              <w:t>server</w:t>
            </w:r>
            <w:r w:rsidRPr="00712ABA">
              <w:rPr>
                <w:b w:val="0"/>
              </w:rPr>
              <w:t xml:space="preserve"> (</w:t>
            </w:r>
            <w:r w:rsidRPr="00712ABA">
              <w:rPr>
                <w:b w:val="0"/>
                <w:i/>
              </w:rPr>
              <w:t>web</w:t>
            </w:r>
            <w:r w:rsidRPr="00712ABA">
              <w:rPr>
                <w:b w:val="0"/>
              </w:rPr>
              <w:t>).</w:t>
            </w:r>
          </w:p>
          <w:p w:rsidR="006B2A5A" w:rsidRPr="00712ABA" w:rsidRDefault="006B2A5A" w:rsidP="006B2A5A">
            <w:pPr>
              <w:pStyle w:val="subjudul3"/>
              <w:numPr>
                <w:ilvl w:val="0"/>
                <w:numId w:val="0"/>
              </w:numPr>
              <w:spacing w:line="240" w:lineRule="auto"/>
              <w:jc w:val="center"/>
              <w:rPr>
                <w:b w:val="0"/>
                <w:lang w:val="id-ID"/>
              </w:rPr>
            </w:pPr>
            <w:r w:rsidRPr="00712ABA">
              <w:rPr>
                <w:b w:val="0"/>
                <w:noProof/>
              </w:rPr>
              <w:drawing>
                <wp:inline distT="0" distB="0" distL="0" distR="0" wp14:anchorId="1877AEB9" wp14:editId="4276BEA2">
                  <wp:extent cx="2238667" cy="1111250"/>
                  <wp:effectExtent l="0" t="0" r="9525" b="0"/>
                  <wp:docPr id="39" name="Picture 39" descr="C:\Users\USER\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Captur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0720" cy="1161908"/>
                          </a:xfrm>
                          <a:prstGeom prst="rect">
                            <a:avLst/>
                          </a:prstGeom>
                          <a:noFill/>
                          <a:ln>
                            <a:noFill/>
                          </a:ln>
                        </pic:spPr>
                      </pic:pic>
                    </a:graphicData>
                  </a:graphic>
                </wp:inline>
              </w:drawing>
            </w:r>
          </w:p>
          <w:p w:rsidR="006B2A5A" w:rsidRPr="00712ABA" w:rsidRDefault="00CB7571" w:rsidP="00A41810">
            <w:pPr>
              <w:spacing w:after="240"/>
              <w:jc w:val="center"/>
              <w:rPr>
                <w:sz w:val="20"/>
              </w:rPr>
            </w:pPr>
            <w:r>
              <w:rPr>
                <w:color w:val="262626"/>
                <w:sz w:val="16"/>
              </w:rPr>
              <w:t>Gambar 17</w:t>
            </w:r>
            <w:r w:rsidR="0072759D">
              <w:rPr>
                <w:color w:val="262626"/>
                <w:sz w:val="16"/>
              </w:rPr>
              <w:t xml:space="preserve">, </w:t>
            </w:r>
            <w:r w:rsidR="006B2A5A" w:rsidRPr="0072759D">
              <w:rPr>
                <w:color w:val="262626"/>
                <w:sz w:val="16"/>
                <w:lang w:val="id-ID"/>
              </w:rPr>
              <w:t xml:space="preserve">Tampilan halaman ubah </w:t>
            </w:r>
            <w:r w:rsidR="006B2A5A" w:rsidRPr="0072759D">
              <w:rPr>
                <w:color w:val="262626"/>
                <w:sz w:val="16"/>
              </w:rPr>
              <w:t>pengguna</w:t>
            </w:r>
            <w:r w:rsidR="006B2A5A" w:rsidRPr="0072759D">
              <w:rPr>
                <w:color w:val="262626"/>
                <w:sz w:val="16"/>
                <w:lang w:val="id-ID"/>
              </w:rPr>
              <w:t xml:space="preserve"> </w:t>
            </w:r>
            <w:r w:rsidR="006B2A5A" w:rsidRPr="0072759D">
              <w:rPr>
                <w:color w:val="262626"/>
                <w:sz w:val="16"/>
              </w:rPr>
              <w:t>(</w:t>
            </w:r>
            <w:r w:rsidR="006B2A5A" w:rsidRPr="0072759D">
              <w:rPr>
                <w:color w:val="262626"/>
                <w:sz w:val="16"/>
                <w:lang w:val="id-ID"/>
              </w:rPr>
              <w:t>mahasiswa</w:t>
            </w:r>
            <w:r w:rsidR="006B2A5A" w:rsidRPr="0072759D">
              <w:rPr>
                <w:color w:val="262626"/>
                <w:sz w:val="16"/>
              </w:rPr>
              <w:t>)</w:t>
            </w:r>
            <w:r w:rsidR="006B2A5A" w:rsidRPr="0072759D">
              <w:rPr>
                <w:color w:val="262626"/>
                <w:sz w:val="16"/>
                <w:lang w:val="id-ID"/>
              </w:rPr>
              <w:t xml:space="preserve"> aplikasi Siskom.in sisi </w:t>
            </w:r>
            <w:r w:rsidR="006B2A5A" w:rsidRPr="0072759D">
              <w:rPr>
                <w:i/>
                <w:color w:val="262626"/>
                <w:sz w:val="16"/>
                <w:lang w:val="id-ID"/>
              </w:rPr>
              <w:t>server</w:t>
            </w:r>
            <w:r w:rsidR="006B2A5A" w:rsidRPr="0072759D">
              <w:rPr>
                <w:color w:val="262626"/>
                <w:sz w:val="16"/>
                <w:lang w:val="id-ID"/>
              </w:rPr>
              <w:t xml:space="preserve"> (</w:t>
            </w:r>
            <w:r w:rsidR="006B2A5A" w:rsidRPr="0072759D">
              <w:rPr>
                <w:i/>
                <w:color w:val="262626"/>
                <w:sz w:val="16"/>
                <w:lang w:val="id-ID"/>
              </w:rPr>
              <w:t>web</w:t>
            </w:r>
            <w:r w:rsidR="006B2A5A" w:rsidRPr="0072759D">
              <w:rPr>
                <w:color w:val="262626"/>
                <w:sz w:val="16"/>
                <w:lang w:val="id-ID"/>
              </w:rPr>
              <w:t>)</w:t>
            </w:r>
            <w:r w:rsidR="006B2A5A" w:rsidRPr="00712ABA">
              <w:rPr>
                <w:b/>
                <w:sz w:val="20"/>
              </w:rPr>
              <w:br w:type="page"/>
            </w:r>
          </w:p>
          <w:p w:rsidR="006B2A5A" w:rsidRPr="00712ABA" w:rsidRDefault="006B2A5A" w:rsidP="006B2A5A">
            <w:pPr>
              <w:pStyle w:val="subjudul3"/>
              <w:numPr>
                <w:ilvl w:val="0"/>
                <w:numId w:val="28"/>
              </w:numPr>
              <w:spacing w:line="240" w:lineRule="auto"/>
              <w:ind w:left="284" w:hanging="284"/>
              <w:jc w:val="both"/>
              <w:rPr>
                <w:b w:val="0"/>
                <w:lang w:val="id-ID"/>
              </w:rPr>
            </w:pPr>
            <w:r w:rsidRPr="00712ABA">
              <w:rPr>
                <w:b w:val="0"/>
              </w:rPr>
              <w:t>Halaman Info</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lang w:val="id-ID"/>
              </w:rPr>
              <w:t xml:space="preserve">Halaman </w:t>
            </w:r>
            <w:r w:rsidRPr="00712ABA">
              <w:rPr>
                <w:b w:val="0"/>
              </w:rPr>
              <w:t xml:space="preserve">info </w:t>
            </w:r>
            <w:r w:rsidRPr="00712ABA">
              <w:rPr>
                <w:b w:val="0"/>
                <w:lang w:val="id-ID"/>
              </w:rPr>
              <w:t xml:space="preserve">merupakan halaman yang menampilkan </w:t>
            </w:r>
            <w:r w:rsidRPr="00712ABA">
              <w:rPr>
                <w:b w:val="0"/>
              </w:rPr>
              <w:t>info</w:t>
            </w:r>
            <w:r w:rsidRPr="00712ABA">
              <w:rPr>
                <w:b w:val="0"/>
                <w:lang w:val="id-ID"/>
              </w:rPr>
              <w:t xml:space="preserve"> bersamaan dengan tombol fungsi untuk menambah, mengubah, dan menghapus data </w:t>
            </w:r>
            <w:r w:rsidRPr="00712ABA">
              <w:rPr>
                <w:b w:val="0"/>
              </w:rPr>
              <w:t>info</w:t>
            </w:r>
            <w:r w:rsidRPr="00712ABA">
              <w:rPr>
                <w:b w:val="0"/>
                <w:lang w:val="id-ID"/>
              </w:rPr>
              <w:t xml:space="preserve"> yang ada. Selain itu dilengkapi juga </w:t>
            </w:r>
            <w:r w:rsidRPr="00712ABA">
              <w:rPr>
                <w:b w:val="0"/>
                <w:i/>
                <w:lang w:val="id-ID"/>
              </w:rPr>
              <w:t>form</w:t>
            </w:r>
            <w:r w:rsidRPr="00712ABA">
              <w:rPr>
                <w:b w:val="0"/>
                <w:lang w:val="id-ID"/>
              </w:rPr>
              <w:t xml:space="preserve"> pencarian untuk memudahkan mencari </w:t>
            </w:r>
            <w:r w:rsidRPr="00712ABA">
              <w:rPr>
                <w:b w:val="0"/>
              </w:rPr>
              <w:t>info</w:t>
            </w:r>
            <w:r w:rsidRPr="00712ABA">
              <w:rPr>
                <w:b w:val="0"/>
                <w:lang w:val="id-ID"/>
              </w:rPr>
              <w:t xml:space="preserve"> sesuai </w:t>
            </w:r>
            <w:r w:rsidRPr="00712ABA">
              <w:rPr>
                <w:b w:val="0"/>
              </w:rPr>
              <w:t>isi info</w:t>
            </w:r>
            <w:r w:rsidRPr="00712ABA">
              <w:rPr>
                <w:b w:val="0"/>
                <w:lang w:val="id-ID"/>
              </w:rPr>
              <w:t xml:space="preserve"> yang dicari. Halaman </w:t>
            </w:r>
            <w:r w:rsidRPr="00712ABA">
              <w:rPr>
                <w:b w:val="0"/>
              </w:rPr>
              <w:t>info</w:t>
            </w:r>
            <w:r w:rsidRPr="00712ABA">
              <w:rPr>
                <w:b w:val="0"/>
                <w:lang w:val="id-ID"/>
              </w:rPr>
              <w:t xml:space="preserve"> akan tampil ketika </w:t>
            </w:r>
            <w:r w:rsidRPr="00712ABA">
              <w:rPr>
                <w:b w:val="0"/>
                <w:i/>
                <w:lang w:val="id-ID"/>
              </w:rPr>
              <w:t xml:space="preserve">menu </w:t>
            </w:r>
            <w:r w:rsidRPr="00712ABA">
              <w:rPr>
                <w:b w:val="0"/>
              </w:rPr>
              <w:t>info</w:t>
            </w:r>
            <w:r w:rsidRPr="00712ABA">
              <w:rPr>
                <w:b w:val="0"/>
                <w:lang w:val="id-ID"/>
              </w:rPr>
              <w:t xml:space="preserve"> diklik. Gambar </w:t>
            </w:r>
            <w:r w:rsidR="00CB7571">
              <w:rPr>
                <w:b w:val="0"/>
              </w:rPr>
              <w:t>18</w:t>
            </w:r>
            <w:r w:rsidRPr="00712ABA">
              <w:rPr>
                <w:b w:val="0"/>
                <w:lang w:val="id-ID"/>
              </w:rPr>
              <w:t xml:space="preserve"> menunjukkan halaman </w:t>
            </w:r>
            <w:r w:rsidRPr="00712ABA">
              <w:rPr>
                <w:b w:val="0"/>
              </w:rPr>
              <w:t>info</w:t>
            </w:r>
            <w:r w:rsidRPr="00712ABA">
              <w:rPr>
                <w:b w:val="0"/>
                <w:lang w:val="id-ID"/>
              </w:rPr>
              <w:t xml:space="preserve"> pada aplikasi sisi </w:t>
            </w:r>
            <w:r w:rsidRPr="00712ABA">
              <w:rPr>
                <w:b w:val="0"/>
                <w:i/>
                <w:lang w:val="id-ID"/>
              </w:rPr>
              <w:t>server</w:t>
            </w:r>
            <w:r w:rsidRPr="00712ABA">
              <w:rPr>
                <w:b w:val="0"/>
                <w:lang w:val="id-ID"/>
              </w:rPr>
              <w:t xml:space="preserve"> (</w:t>
            </w:r>
            <w:r w:rsidRPr="00712ABA">
              <w:rPr>
                <w:b w:val="0"/>
                <w:i/>
                <w:lang w:val="id-ID"/>
              </w:rPr>
              <w:t>web</w:t>
            </w:r>
            <w:r w:rsidRPr="00712ABA">
              <w:rPr>
                <w:b w:val="0"/>
                <w:lang w:val="id-ID"/>
              </w:rPr>
              <w:t>).</w:t>
            </w:r>
          </w:p>
          <w:p w:rsidR="006B2A5A" w:rsidRPr="00712ABA" w:rsidRDefault="006B2A5A" w:rsidP="006B2A5A">
            <w:pPr>
              <w:pStyle w:val="subjudul3"/>
              <w:numPr>
                <w:ilvl w:val="0"/>
                <w:numId w:val="0"/>
              </w:numPr>
              <w:spacing w:line="240" w:lineRule="auto"/>
              <w:jc w:val="center"/>
              <w:rPr>
                <w:b w:val="0"/>
                <w:lang w:val="id-ID"/>
              </w:rPr>
            </w:pPr>
            <w:r w:rsidRPr="00712ABA">
              <w:rPr>
                <w:b w:val="0"/>
                <w:noProof/>
              </w:rPr>
              <w:drawing>
                <wp:inline distT="0" distB="0" distL="0" distR="0" wp14:anchorId="4018EA93" wp14:editId="16EBCE57">
                  <wp:extent cx="2292896" cy="1136650"/>
                  <wp:effectExtent l="0" t="0" r="0" b="6350"/>
                  <wp:docPr id="15" name="Picture 15" descr="inf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fo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6236" cy="1158135"/>
                          </a:xfrm>
                          <a:prstGeom prst="rect">
                            <a:avLst/>
                          </a:prstGeom>
                          <a:noFill/>
                          <a:ln>
                            <a:noFill/>
                          </a:ln>
                        </pic:spPr>
                      </pic:pic>
                    </a:graphicData>
                  </a:graphic>
                </wp:inline>
              </w:drawing>
            </w:r>
          </w:p>
          <w:p w:rsidR="006B2A5A" w:rsidRPr="00712ABA" w:rsidRDefault="00CB7571" w:rsidP="00A41810">
            <w:pPr>
              <w:spacing w:after="240"/>
              <w:ind w:left="-17"/>
              <w:jc w:val="center"/>
              <w:rPr>
                <w:b/>
                <w:lang w:val="id-ID"/>
              </w:rPr>
            </w:pPr>
            <w:r>
              <w:rPr>
                <w:color w:val="262626"/>
                <w:sz w:val="16"/>
              </w:rPr>
              <w:t>Gambar 18</w:t>
            </w:r>
            <w:r w:rsidR="0072759D">
              <w:rPr>
                <w:color w:val="262626"/>
                <w:sz w:val="16"/>
              </w:rPr>
              <w:t xml:space="preserve">, </w:t>
            </w:r>
            <w:r w:rsidR="006B2A5A" w:rsidRPr="0072759D">
              <w:rPr>
                <w:color w:val="262626"/>
                <w:sz w:val="16"/>
                <w:lang w:val="id-ID"/>
              </w:rPr>
              <w:t xml:space="preserve">Tampilan halaman info aplikasi Siskom.in sisi </w:t>
            </w:r>
            <w:r w:rsidR="006B2A5A" w:rsidRPr="0072759D">
              <w:rPr>
                <w:i/>
                <w:color w:val="262626"/>
                <w:sz w:val="16"/>
                <w:lang w:val="id-ID"/>
              </w:rPr>
              <w:t>server</w:t>
            </w:r>
            <w:r w:rsidR="006B2A5A" w:rsidRPr="0072759D">
              <w:rPr>
                <w:color w:val="262626"/>
                <w:sz w:val="16"/>
                <w:lang w:val="id-ID"/>
              </w:rPr>
              <w:t xml:space="preserve"> (</w:t>
            </w:r>
            <w:r w:rsidR="006B2A5A" w:rsidRPr="0072759D">
              <w:rPr>
                <w:i/>
                <w:color w:val="262626"/>
                <w:sz w:val="16"/>
                <w:lang w:val="id-ID"/>
              </w:rPr>
              <w:t>web</w:t>
            </w:r>
            <w:r w:rsidR="006B2A5A" w:rsidRPr="0072759D">
              <w:rPr>
                <w:color w:val="262626"/>
                <w:sz w:val="16"/>
                <w:lang w:val="id-ID"/>
              </w:rPr>
              <w:t>)</w:t>
            </w:r>
          </w:p>
          <w:p w:rsidR="006B2A5A" w:rsidRPr="00712ABA" w:rsidRDefault="006B2A5A" w:rsidP="006B2A5A">
            <w:pPr>
              <w:pStyle w:val="subjudul3"/>
              <w:numPr>
                <w:ilvl w:val="0"/>
                <w:numId w:val="28"/>
              </w:numPr>
              <w:spacing w:line="240" w:lineRule="auto"/>
              <w:ind w:left="426" w:hanging="426"/>
              <w:jc w:val="both"/>
              <w:rPr>
                <w:b w:val="0"/>
                <w:lang w:val="id-ID"/>
              </w:rPr>
            </w:pPr>
            <w:r w:rsidRPr="00712ABA">
              <w:rPr>
                <w:b w:val="0"/>
              </w:rPr>
              <w:t>Halaman Tambah Info</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rPr>
              <w:t xml:space="preserve">Halaman tambah info merupakan halaman yang digunakan saat pengguna akan menambah data info baru ke dalam basisdata. Halaman tambah data info berisi </w:t>
            </w:r>
            <w:r w:rsidRPr="00712ABA">
              <w:rPr>
                <w:b w:val="0"/>
                <w:i/>
              </w:rPr>
              <w:t>form</w:t>
            </w:r>
            <w:r w:rsidRPr="00712ABA">
              <w:rPr>
                <w:b w:val="0"/>
              </w:rPr>
              <w:t xml:space="preserve"> untuk diisikan dengan detail data info ya</w:t>
            </w:r>
            <w:r w:rsidR="00CB7571">
              <w:rPr>
                <w:b w:val="0"/>
              </w:rPr>
              <w:t>ng akan ditambahkan. Gambar 19</w:t>
            </w:r>
            <w:r w:rsidRPr="00712ABA">
              <w:rPr>
                <w:b w:val="0"/>
              </w:rPr>
              <w:t xml:space="preserve"> menunjukkan halaman tambah info pada aplikasi sisi </w:t>
            </w:r>
            <w:r w:rsidRPr="00712ABA">
              <w:rPr>
                <w:b w:val="0"/>
                <w:i/>
              </w:rPr>
              <w:t>server</w:t>
            </w:r>
            <w:r w:rsidRPr="00712ABA">
              <w:rPr>
                <w:b w:val="0"/>
              </w:rPr>
              <w:t xml:space="preserve"> (</w:t>
            </w:r>
            <w:r w:rsidRPr="00712ABA">
              <w:rPr>
                <w:b w:val="0"/>
                <w:i/>
              </w:rPr>
              <w:t>web</w:t>
            </w:r>
            <w:r w:rsidRPr="00712ABA">
              <w:rPr>
                <w:b w:val="0"/>
              </w:rPr>
              <w:t>).</w:t>
            </w:r>
          </w:p>
          <w:p w:rsidR="006B2A5A" w:rsidRPr="00712ABA" w:rsidRDefault="006B2A5A" w:rsidP="006B2A5A">
            <w:pPr>
              <w:pStyle w:val="subjudul3"/>
              <w:numPr>
                <w:ilvl w:val="0"/>
                <w:numId w:val="0"/>
              </w:numPr>
              <w:spacing w:line="240" w:lineRule="auto"/>
              <w:jc w:val="center"/>
              <w:rPr>
                <w:b w:val="0"/>
                <w:lang w:val="id-ID"/>
              </w:rPr>
            </w:pPr>
            <w:r w:rsidRPr="00712ABA">
              <w:rPr>
                <w:b w:val="0"/>
                <w:noProof/>
              </w:rPr>
              <w:drawing>
                <wp:inline distT="0" distB="0" distL="0" distR="0" wp14:anchorId="6F579746" wp14:editId="0E535710">
                  <wp:extent cx="1989476" cy="983949"/>
                  <wp:effectExtent l="0" t="0" r="0" b="6985"/>
                  <wp:docPr id="42" name="Picture 42" desc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33063" cy="1005506"/>
                          </a:xfrm>
                          <a:prstGeom prst="rect">
                            <a:avLst/>
                          </a:prstGeom>
                          <a:noFill/>
                          <a:ln>
                            <a:noFill/>
                          </a:ln>
                        </pic:spPr>
                      </pic:pic>
                    </a:graphicData>
                  </a:graphic>
                </wp:inline>
              </w:drawing>
            </w:r>
          </w:p>
          <w:p w:rsidR="006B2A5A" w:rsidRPr="00712ABA" w:rsidRDefault="00CB7571" w:rsidP="00A41810">
            <w:pPr>
              <w:spacing w:after="240"/>
              <w:jc w:val="center"/>
              <w:rPr>
                <w:b/>
                <w:lang w:val="id-ID"/>
              </w:rPr>
            </w:pPr>
            <w:r>
              <w:rPr>
                <w:color w:val="262626"/>
                <w:sz w:val="16"/>
              </w:rPr>
              <w:t>Gambar 19</w:t>
            </w:r>
            <w:r w:rsidR="0072759D">
              <w:rPr>
                <w:color w:val="262626"/>
                <w:sz w:val="16"/>
              </w:rPr>
              <w:t xml:space="preserve">, </w:t>
            </w:r>
            <w:r w:rsidR="006B2A5A" w:rsidRPr="0072759D">
              <w:rPr>
                <w:color w:val="262626"/>
                <w:sz w:val="16"/>
                <w:lang w:val="id-ID"/>
              </w:rPr>
              <w:t xml:space="preserve">Tampilan halaman tambah info aplikasi Siskom.in sisi </w:t>
            </w:r>
            <w:r w:rsidR="006B2A5A" w:rsidRPr="0072759D">
              <w:rPr>
                <w:i/>
                <w:color w:val="262626"/>
                <w:sz w:val="16"/>
                <w:lang w:val="id-ID"/>
              </w:rPr>
              <w:t>server</w:t>
            </w:r>
            <w:r w:rsidR="006B2A5A" w:rsidRPr="0072759D">
              <w:rPr>
                <w:color w:val="262626"/>
                <w:sz w:val="16"/>
                <w:lang w:val="id-ID"/>
              </w:rPr>
              <w:t xml:space="preserve"> (</w:t>
            </w:r>
            <w:r w:rsidR="006B2A5A" w:rsidRPr="0072759D">
              <w:rPr>
                <w:i/>
                <w:color w:val="262626"/>
                <w:sz w:val="16"/>
                <w:lang w:val="id-ID"/>
              </w:rPr>
              <w:t>web</w:t>
            </w:r>
            <w:r w:rsidR="006B2A5A" w:rsidRPr="0072759D">
              <w:rPr>
                <w:color w:val="262626"/>
                <w:sz w:val="16"/>
                <w:lang w:val="id-ID"/>
              </w:rPr>
              <w:t>)</w:t>
            </w:r>
          </w:p>
          <w:p w:rsidR="006B2A5A" w:rsidRPr="00712ABA" w:rsidRDefault="006B2A5A" w:rsidP="006B2A5A">
            <w:pPr>
              <w:pStyle w:val="subjudul3"/>
              <w:numPr>
                <w:ilvl w:val="0"/>
                <w:numId w:val="28"/>
              </w:numPr>
              <w:spacing w:line="240" w:lineRule="auto"/>
              <w:ind w:left="426" w:hanging="426"/>
              <w:jc w:val="both"/>
              <w:rPr>
                <w:b w:val="0"/>
                <w:lang w:val="id-ID"/>
              </w:rPr>
            </w:pPr>
            <w:r w:rsidRPr="00712ABA">
              <w:rPr>
                <w:b w:val="0"/>
              </w:rPr>
              <w:t>Halaman Ubah Info</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rPr>
              <w:t xml:space="preserve">Halaman ubah info merupakan halaman yang digunakan untuk mengubah data info yang sudah ada ada di dalam basisdata. Halaman ubah info ditampilkan saat tombol ubah diklik pada salah satu data pada halaman info. Halaman ubah info berisi </w:t>
            </w:r>
            <w:r w:rsidRPr="00712ABA">
              <w:rPr>
                <w:b w:val="0"/>
                <w:i/>
              </w:rPr>
              <w:t>form</w:t>
            </w:r>
            <w:r w:rsidRPr="00712ABA">
              <w:rPr>
                <w:b w:val="0"/>
              </w:rPr>
              <w:t xml:space="preserve"> yang digunakan untuk memperbarui data info yang sudah ada sebelumnya. Gambar </w:t>
            </w:r>
            <w:r w:rsidR="00CB7571">
              <w:rPr>
                <w:b w:val="0"/>
              </w:rPr>
              <w:t>20</w:t>
            </w:r>
            <w:r w:rsidRPr="00712ABA">
              <w:rPr>
                <w:b w:val="0"/>
              </w:rPr>
              <w:t xml:space="preserve"> menunjukkan halaman ubah info pada aplikasi sisi </w:t>
            </w:r>
            <w:r w:rsidRPr="00712ABA">
              <w:rPr>
                <w:b w:val="0"/>
                <w:i/>
              </w:rPr>
              <w:t>server</w:t>
            </w:r>
            <w:r w:rsidRPr="00712ABA">
              <w:rPr>
                <w:b w:val="0"/>
              </w:rPr>
              <w:t xml:space="preserve"> (</w:t>
            </w:r>
            <w:r w:rsidRPr="00712ABA">
              <w:rPr>
                <w:b w:val="0"/>
                <w:i/>
              </w:rPr>
              <w:t>web</w:t>
            </w:r>
            <w:r w:rsidRPr="00712ABA">
              <w:rPr>
                <w:b w:val="0"/>
              </w:rPr>
              <w:t>).</w:t>
            </w:r>
          </w:p>
          <w:p w:rsidR="006B2A5A" w:rsidRPr="00712ABA" w:rsidRDefault="006B2A5A" w:rsidP="006B2A5A">
            <w:pPr>
              <w:pStyle w:val="subjudul3"/>
              <w:numPr>
                <w:ilvl w:val="0"/>
                <w:numId w:val="0"/>
              </w:numPr>
              <w:spacing w:line="240" w:lineRule="auto"/>
              <w:jc w:val="center"/>
              <w:rPr>
                <w:b w:val="0"/>
                <w:lang w:val="id-ID"/>
              </w:rPr>
            </w:pPr>
            <w:r w:rsidRPr="00712ABA">
              <w:rPr>
                <w:b w:val="0"/>
                <w:noProof/>
              </w:rPr>
              <w:drawing>
                <wp:inline distT="0" distB="0" distL="0" distR="0" wp14:anchorId="2E3FB364" wp14:editId="5CD1CE1B">
                  <wp:extent cx="1985576" cy="982022"/>
                  <wp:effectExtent l="0" t="0" r="0" b="8890"/>
                  <wp:docPr id="43" name="Picture 43" descr="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i"/>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23534" cy="1000795"/>
                          </a:xfrm>
                          <a:prstGeom prst="rect">
                            <a:avLst/>
                          </a:prstGeom>
                          <a:noFill/>
                          <a:ln>
                            <a:noFill/>
                          </a:ln>
                        </pic:spPr>
                      </pic:pic>
                    </a:graphicData>
                  </a:graphic>
                </wp:inline>
              </w:drawing>
            </w:r>
          </w:p>
          <w:p w:rsidR="006B2A5A" w:rsidRPr="00712ABA" w:rsidRDefault="00CB7571" w:rsidP="00A41810">
            <w:pPr>
              <w:spacing w:after="240"/>
              <w:jc w:val="center"/>
              <w:rPr>
                <w:b/>
                <w:lang w:val="id-ID"/>
              </w:rPr>
            </w:pPr>
            <w:r>
              <w:rPr>
                <w:color w:val="262626"/>
                <w:sz w:val="16"/>
              </w:rPr>
              <w:t>Gambar 20</w:t>
            </w:r>
            <w:r w:rsidR="0072759D">
              <w:rPr>
                <w:color w:val="262626"/>
                <w:sz w:val="16"/>
              </w:rPr>
              <w:t xml:space="preserve">, </w:t>
            </w:r>
            <w:r w:rsidR="006B2A5A" w:rsidRPr="0072759D">
              <w:rPr>
                <w:color w:val="262626"/>
                <w:sz w:val="16"/>
                <w:lang w:val="id-ID"/>
              </w:rPr>
              <w:t xml:space="preserve">Tampilan halaman ubah info aplikasi Siskom.in sisi </w:t>
            </w:r>
            <w:r w:rsidR="006B2A5A" w:rsidRPr="0072759D">
              <w:rPr>
                <w:i/>
                <w:color w:val="262626"/>
                <w:sz w:val="16"/>
                <w:lang w:val="id-ID"/>
              </w:rPr>
              <w:t>server</w:t>
            </w:r>
            <w:r w:rsidR="006B2A5A" w:rsidRPr="0072759D">
              <w:rPr>
                <w:color w:val="262626"/>
                <w:sz w:val="16"/>
                <w:lang w:val="id-ID"/>
              </w:rPr>
              <w:t xml:space="preserve"> (</w:t>
            </w:r>
            <w:r w:rsidR="006B2A5A" w:rsidRPr="0072759D">
              <w:rPr>
                <w:i/>
                <w:color w:val="262626"/>
                <w:sz w:val="16"/>
                <w:lang w:val="id-ID"/>
              </w:rPr>
              <w:t>web</w:t>
            </w:r>
            <w:r w:rsidR="006B2A5A" w:rsidRPr="0072759D">
              <w:rPr>
                <w:color w:val="262626"/>
                <w:sz w:val="16"/>
                <w:lang w:val="id-ID"/>
              </w:rPr>
              <w:t>)</w:t>
            </w:r>
          </w:p>
          <w:p w:rsidR="006B2A5A" w:rsidRPr="00712ABA" w:rsidRDefault="006B2A5A" w:rsidP="006B2A5A">
            <w:pPr>
              <w:pStyle w:val="subjudul3"/>
              <w:numPr>
                <w:ilvl w:val="0"/>
                <w:numId w:val="28"/>
              </w:numPr>
              <w:spacing w:line="240" w:lineRule="auto"/>
              <w:ind w:left="426" w:hanging="426"/>
              <w:jc w:val="both"/>
              <w:rPr>
                <w:b w:val="0"/>
                <w:lang w:val="id-ID"/>
              </w:rPr>
            </w:pPr>
            <w:r w:rsidRPr="00712ABA">
              <w:rPr>
                <w:b w:val="0"/>
              </w:rPr>
              <w:t>Halaman Forum</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lang w:val="id-ID"/>
              </w:rPr>
              <w:t xml:space="preserve">Halaman </w:t>
            </w:r>
            <w:r w:rsidRPr="00712ABA">
              <w:rPr>
                <w:b w:val="0"/>
              </w:rPr>
              <w:t xml:space="preserve">forum </w:t>
            </w:r>
            <w:r w:rsidRPr="00712ABA">
              <w:rPr>
                <w:b w:val="0"/>
                <w:lang w:val="id-ID"/>
              </w:rPr>
              <w:t xml:space="preserve">merupakan halaman yang menampilkan data </w:t>
            </w:r>
            <w:r w:rsidRPr="00712ABA">
              <w:rPr>
                <w:b w:val="0"/>
              </w:rPr>
              <w:t xml:space="preserve">forum </w:t>
            </w:r>
            <w:r w:rsidRPr="00712ABA">
              <w:rPr>
                <w:b w:val="0"/>
                <w:lang w:val="id-ID"/>
              </w:rPr>
              <w:t xml:space="preserve">bersamaan dengan tombol fungsi untuk menambah, mengubah, dan menghapus data </w:t>
            </w:r>
            <w:r w:rsidRPr="00712ABA">
              <w:rPr>
                <w:b w:val="0"/>
              </w:rPr>
              <w:t>forum</w:t>
            </w:r>
            <w:r w:rsidRPr="00712ABA">
              <w:rPr>
                <w:b w:val="0"/>
                <w:lang w:val="id-ID"/>
              </w:rPr>
              <w:t xml:space="preserve"> yang ada. Selain itu dilengkapi juga </w:t>
            </w:r>
            <w:r w:rsidRPr="00712ABA">
              <w:rPr>
                <w:b w:val="0"/>
                <w:i/>
                <w:lang w:val="id-ID"/>
              </w:rPr>
              <w:t>form</w:t>
            </w:r>
            <w:r w:rsidRPr="00712ABA">
              <w:rPr>
                <w:b w:val="0"/>
                <w:lang w:val="id-ID"/>
              </w:rPr>
              <w:t xml:space="preserve"> pencarian untuk memudahkan mencari </w:t>
            </w:r>
            <w:r w:rsidRPr="00712ABA">
              <w:rPr>
                <w:b w:val="0"/>
              </w:rPr>
              <w:t>forum</w:t>
            </w:r>
            <w:r w:rsidRPr="00712ABA">
              <w:rPr>
                <w:b w:val="0"/>
                <w:lang w:val="id-ID"/>
              </w:rPr>
              <w:t xml:space="preserve"> sesuai </w:t>
            </w:r>
            <w:r w:rsidRPr="00712ABA">
              <w:rPr>
                <w:b w:val="0"/>
              </w:rPr>
              <w:t>judul forum</w:t>
            </w:r>
            <w:r w:rsidRPr="00712ABA">
              <w:rPr>
                <w:b w:val="0"/>
                <w:lang w:val="id-ID"/>
              </w:rPr>
              <w:t xml:space="preserve"> yang dicari. Halaman </w:t>
            </w:r>
            <w:r w:rsidRPr="00712ABA">
              <w:rPr>
                <w:b w:val="0"/>
              </w:rPr>
              <w:t>forum</w:t>
            </w:r>
            <w:r w:rsidRPr="00712ABA">
              <w:rPr>
                <w:b w:val="0"/>
                <w:lang w:val="id-ID"/>
              </w:rPr>
              <w:t xml:space="preserve"> akan tampil ketika </w:t>
            </w:r>
            <w:r w:rsidRPr="00712ABA">
              <w:rPr>
                <w:b w:val="0"/>
                <w:i/>
                <w:lang w:val="id-ID"/>
              </w:rPr>
              <w:t xml:space="preserve">menu </w:t>
            </w:r>
            <w:r w:rsidRPr="00712ABA">
              <w:rPr>
                <w:b w:val="0"/>
              </w:rPr>
              <w:t>forum</w:t>
            </w:r>
            <w:r w:rsidRPr="00712ABA">
              <w:rPr>
                <w:b w:val="0"/>
                <w:lang w:val="id-ID"/>
              </w:rPr>
              <w:t xml:space="preserve"> diklik. Gambar </w:t>
            </w:r>
            <w:r w:rsidR="00CB7571">
              <w:rPr>
                <w:b w:val="0"/>
              </w:rPr>
              <w:t>21</w:t>
            </w:r>
            <w:r w:rsidRPr="00712ABA">
              <w:rPr>
                <w:b w:val="0"/>
                <w:lang w:val="id-ID"/>
              </w:rPr>
              <w:t xml:space="preserve"> menunjukkan halaman </w:t>
            </w:r>
            <w:r w:rsidRPr="00712ABA">
              <w:rPr>
                <w:b w:val="0"/>
              </w:rPr>
              <w:t>forum</w:t>
            </w:r>
            <w:r w:rsidRPr="00712ABA">
              <w:rPr>
                <w:b w:val="0"/>
                <w:lang w:val="id-ID"/>
              </w:rPr>
              <w:t xml:space="preserve"> pada aplikasi sisi </w:t>
            </w:r>
            <w:r w:rsidRPr="00712ABA">
              <w:rPr>
                <w:b w:val="0"/>
                <w:i/>
                <w:lang w:val="id-ID"/>
              </w:rPr>
              <w:t>server</w:t>
            </w:r>
            <w:r w:rsidRPr="00712ABA">
              <w:rPr>
                <w:b w:val="0"/>
                <w:lang w:val="id-ID"/>
              </w:rPr>
              <w:t xml:space="preserve"> (</w:t>
            </w:r>
            <w:r w:rsidRPr="00712ABA">
              <w:rPr>
                <w:b w:val="0"/>
                <w:i/>
                <w:lang w:val="id-ID"/>
              </w:rPr>
              <w:t>web</w:t>
            </w:r>
            <w:r w:rsidRPr="00712ABA">
              <w:rPr>
                <w:b w:val="0"/>
                <w:lang w:val="id-ID"/>
              </w:rPr>
              <w:t>).</w:t>
            </w:r>
          </w:p>
          <w:p w:rsidR="006B2A5A" w:rsidRPr="00712ABA" w:rsidRDefault="006B2A5A" w:rsidP="006B2A5A">
            <w:pPr>
              <w:pStyle w:val="subjudul3"/>
              <w:numPr>
                <w:ilvl w:val="0"/>
                <w:numId w:val="0"/>
              </w:numPr>
              <w:spacing w:line="240" w:lineRule="auto"/>
              <w:jc w:val="center"/>
              <w:rPr>
                <w:b w:val="0"/>
                <w:lang w:val="id-ID"/>
              </w:rPr>
            </w:pPr>
            <w:r w:rsidRPr="00712ABA">
              <w:rPr>
                <w:b w:val="0"/>
                <w:noProof/>
              </w:rPr>
              <w:drawing>
                <wp:inline distT="0" distB="0" distL="0" distR="0" wp14:anchorId="77DCC649" wp14:editId="6BAFCE9C">
                  <wp:extent cx="2041622" cy="1009739"/>
                  <wp:effectExtent l="0" t="0" r="0" b="0"/>
                  <wp:docPr id="18" name="Picture 18" descr="foru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um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92199" cy="1034753"/>
                          </a:xfrm>
                          <a:prstGeom prst="rect">
                            <a:avLst/>
                          </a:prstGeom>
                          <a:noFill/>
                          <a:ln>
                            <a:noFill/>
                          </a:ln>
                        </pic:spPr>
                      </pic:pic>
                    </a:graphicData>
                  </a:graphic>
                </wp:inline>
              </w:drawing>
            </w:r>
          </w:p>
          <w:p w:rsidR="006B2A5A" w:rsidRPr="00712ABA" w:rsidRDefault="00CB7571" w:rsidP="00A41810">
            <w:pPr>
              <w:spacing w:after="240"/>
              <w:jc w:val="center"/>
              <w:rPr>
                <w:sz w:val="20"/>
              </w:rPr>
            </w:pPr>
            <w:r>
              <w:rPr>
                <w:color w:val="262626"/>
                <w:sz w:val="16"/>
              </w:rPr>
              <w:t>Gambar 21</w:t>
            </w:r>
            <w:r w:rsidR="0072759D">
              <w:rPr>
                <w:color w:val="262626"/>
                <w:sz w:val="16"/>
              </w:rPr>
              <w:t xml:space="preserve">, </w:t>
            </w:r>
            <w:r w:rsidR="006B2A5A" w:rsidRPr="0072759D">
              <w:rPr>
                <w:color w:val="262626"/>
                <w:sz w:val="16"/>
                <w:lang w:val="id-ID"/>
              </w:rPr>
              <w:t xml:space="preserve">Tampilan halaman forum aplikasi Siskom.in sisi </w:t>
            </w:r>
            <w:r w:rsidR="006B2A5A" w:rsidRPr="0072759D">
              <w:rPr>
                <w:i/>
                <w:color w:val="262626"/>
                <w:sz w:val="16"/>
                <w:lang w:val="id-ID"/>
              </w:rPr>
              <w:t>server</w:t>
            </w:r>
            <w:r w:rsidR="006B2A5A" w:rsidRPr="0072759D">
              <w:rPr>
                <w:color w:val="262626"/>
                <w:sz w:val="16"/>
                <w:lang w:val="id-ID"/>
              </w:rPr>
              <w:t xml:space="preserve"> (</w:t>
            </w:r>
            <w:r w:rsidR="006B2A5A" w:rsidRPr="0072759D">
              <w:rPr>
                <w:i/>
                <w:color w:val="262626"/>
                <w:sz w:val="16"/>
                <w:lang w:val="id-ID"/>
              </w:rPr>
              <w:t>web</w:t>
            </w:r>
            <w:r w:rsidR="006B2A5A" w:rsidRPr="0072759D">
              <w:rPr>
                <w:color w:val="262626"/>
                <w:sz w:val="16"/>
                <w:lang w:val="id-ID"/>
              </w:rPr>
              <w:t>)</w:t>
            </w:r>
            <w:r w:rsidR="006B2A5A" w:rsidRPr="00712ABA">
              <w:rPr>
                <w:b/>
                <w:sz w:val="20"/>
              </w:rPr>
              <w:br w:type="page"/>
            </w:r>
          </w:p>
          <w:p w:rsidR="006B2A5A" w:rsidRPr="00712ABA" w:rsidRDefault="006B2A5A" w:rsidP="006B2A5A">
            <w:pPr>
              <w:pStyle w:val="subjudul3"/>
              <w:numPr>
                <w:ilvl w:val="0"/>
                <w:numId w:val="28"/>
              </w:numPr>
              <w:spacing w:line="240" w:lineRule="auto"/>
              <w:ind w:left="426" w:hanging="426"/>
              <w:jc w:val="both"/>
              <w:rPr>
                <w:b w:val="0"/>
                <w:lang w:val="id-ID"/>
              </w:rPr>
            </w:pPr>
            <w:r w:rsidRPr="00712ABA">
              <w:rPr>
                <w:b w:val="0"/>
              </w:rPr>
              <w:t>Halaman Tambah Forum</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rPr>
              <w:t xml:space="preserve">Halaman tambah forum merupakan halaman yang digunakan saat pengguna akan menambah data forum baru ke dalam basisdata. Halaman tambah data forum berisi </w:t>
            </w:r>
            <w:r w:rsidRPr="00712ABA">
              <w:rPr>
                <w:b w:val="0"/>
                <w:i/>
              </w:rPr>
              <w:t>form</w:t>
            </w:r>
            <w:r w:rsidRPr="00712ABA">
              <w:rPr>
                <w:b w:val="0"/>
              </w:rPr>
              <w:t xml:space="preserve"> untuk diisikan dengan detail data forum yang akan ditambahkan. Gambar </w:t>
            </w:r>
            <w:r w:rsidR="00CB7571">
              <w:rPr>
                <w:b w:val="0"/>
              </w:rPr>
              <w:t>22</w:t>
            </w:r>
            <w:r w:rsidR="0072759D">
              <w:rPr>
                <w:b w:val="0"/>
              </w:rPr>
              <w:t xml:space="preserve"> </w:t>
            </w:r>
            <w:r w:rsidRPr="00712ABA">
              <w:rPr>
                <w:b w:val="0"/>
              </w:rPr>
              <w:lastRenderedPageBreak/>
              <w:t xml:space="preserve">menunjukkan halaman tambah forum pada aplikasi sisi </w:t>
            </w:r>
            <w:r w:rsidRPr="00712ABA">
              <w:rPr>
                <w:b w:val="0"/>
                <w:i/>
              </w:rPr>
              <w:t>server</w:t>
            </w:r>
            <w:r w:rsidRPr="00712ABA">
              <w:rPr>
                <w:b w:val="0"/>
              </w:rPr>
              <w:t xml:space="preserve"> (</w:t>
            </w:r>
            <w:r w:rsidRPr="00712ABA">
              <w:rPr>
                <w:b w:val="0"/>
                <w:i/>
              </w:rPr>
              <w:t>web</w:t>
            </w:r>
            <w:r w:rsidRPr="00712ABA">
              <w:rPr>
                <w:b w:val="0"/>
              </w:rPr>
              <w:t>).</w:t>
            </w:r>
          </w:p>
          <w:p w:rsidR="006B2A5A" w:rsidRPr="00712ABA" w:rsidRDefault="006B2A5A" w:rsidP="006B2A5A">
            <w:pPr>
              <w:pStyle w:val="subjudul3"/>
              <w:numPr>
                <w:ilvl w:val="0"/>
                <w:numId w:val="0"/>
              </w:numPr>
              <w:spacing w:line="240" w:lineRule="auto"/>
              <w:jc w:val="center"/>
              <w:rPr>
                <w:b w:val="0"/>
                <w:lang w:val="id-ID"/>
              </w:rPr>
            </w:pPr>
            <w:r w:rsidRPr="00712ABA">
              <w:rPr>
                <w:b w:val="0"/>
                <w:noProof/>
              </w:rPr>
              <w:drawing>
                <wp:inline distT="0" distB="0" distL="0" distR="0" wp14:anchorId="52962CAF" wp14:editId="663D12B5">
                  <wp:extent cx="1901811" cy="940592"/>
                  <wp:effectExtent l="0" t="0" r="3810" b="0"/>
                  <wp:docPr id="19" name="Picture 19" descr="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4465" cy="951796"/>
                          </a:xfrm>
                          <a:prstGeom prst="rect">
                            <a:avLst/>
                          </a:prstGeom>
                          <a:noFill/>
                          <a:ln>
                            <a:noFill/>
                          </a:ln>
                        </pic:spPr>
                      </pic:pic>
                    </a:graphicData>
                  </a:graphic>
                </wp:inline>
              </w:drawing>
            </w:r>
          </w:p>
          <w:p w:rsidR="006B2A5A" w:rsidRPr="00712ABA" w:rsidRDefault="0072759D" w:rsidP="00A41810">
            <w:pPr>
              <w:spacing w:after="240"/>
              <w:jc w:val="center"/>
              <w:rPr>
                <w:b/>
                <w:lang w:val="id-ID"/>
              </w:rPr>
            </w:pPr>
            <w:r>
              <w:rPr>
                <w:color w:val="262626"/>
                <w:sz w:val="16"/>
              </w:rPr>
              <w:t>Gambar</w:t>
            </w:r>
            <w:r w:rsidR="00CB7571">
              <w:rPr>
                <w:color w:val="262626"/>
                <w:sz w:val="16"/>
              </w:rPr>
              <w:t xml:space="preserve"> 22</w:t>
            </w:r>
            <w:r>
              <w:rPr>
                <w:color w:val="262626"/>
                <w:sz w:val="16"/>
              </w:rPr>
              <w:t xml:space="preserve">, </w:t>
            </w:r>
            <w:r w:rsidR="006B2A5A" w:rsidRPr="0072759D">
              <w:rPr>
                <w:color w:val="262626"/>
                <w:sz w:val="16"/>
                <w:lang w:val="id-ID"/>
              </w:rPr>
              <w:t xml:space="preserve">Tampilan halaman tambah forum aplikasi Siskom.in sisi </w:t>
            </w:r>
            <w:r w:rsidR="006B2A5A" w:rsidRPr="0072759D">
              <w:rPr>
                <w:i/>
                <w:color w:val="262626"/>
                <w:sz w:val="16"/>
                <w:lang w:val="id-ID"/>
              </w:rPr>
              <w:t>server</w:t>
            </w:r>
            <w:r w:rsidR="006B2A5A" w:rsidRPr="0072759D">
              <w:rPr>
                <w:color w:val="262626"/>
                <w:sz w:val="16"/>
                <w:lang w:val="id-ID"/>
              </w:rPr>
              <w:t xml:space="preserve"> (</w:t>
            </w:r>
            <w:r w:rsidR="006B2A5A" w:rsidRPr="0072759D">
              <w:rPr>
                <w:i/>
                <w:color w:val="262626"/>
                <w:sz w:val="16"/>
                <w:lang w:val="id-ID"/>
              </w:rPr>
              <w:t>web</w:t>
            </w:r>
            <w:r w:rsidR="006B2A5A" w:rsidRPr="0072759D">
              <w:rPr>
                <w:color w:val="262626"/>
                <w:sz w:val="16"/>
                <w:lang w:val="id-ID"/>
              </w:rPr>
              <w:t>)</w:t>
            </w:r>
          </w:p>
          <w:p w:rsidR="006B2A5A" w:rsidRPr="00712ABA" w:rsidRDefault="006B2A5A" w:rsidP="006B2A5A">
            <w:pPr>
              <w:pStyle w:val="subjudul3"/>
              <w:numPr>
                <w:ilvl w:val="0"/>
                <w:numId w:val="28"/>
              </w:numPr>
              <w:spacing w:line="240" w:lineRule="auto"/>
              <w:ind w:left="426" w:hanging="426"/>
              <w:jc w:val="both"/>
              <w:rPr>
                <w:b w:val="0"/>
                <w:lang w:val="id-ID"/>
              </w:rPr>
            </w:pPr>
            <w:r w:rsidRPr="00712ABA">
              <w:rPr>
                <w:b w:val="0"/>
              </w:rPr>
              <w:t>Halaman Ubah Forum</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rPr>
              <w:t xml:space="preserve">Halaman ubah forum merupakan halaman yang digunakan untuk mengubah data forum yang sudah ada ada di dalam basisdata. Halaman ubah forum ditampilkan saat tombol ubah diklik pada salah satu data pada halaman forum. Halaman ubah forum berisi </w:t>
            </w:r>
            <w:r w:rsidRPr="00712ABA">
              <w:rPr>
                <w:b w:val="0"/>
                <w:i/>
              </w:rPr>
              <w:t>form</w:t>
            </w:r>
            <w:r w:rsidRPr="00712ABA">
              <w:rPr>
                <w:b w:val="0"/>
              </w:rPr>
              <w:t xml:space="preserve"> yang digunakan untuk memperbarui data forum yang sudah ada sebelumnya. Gambar </w:t>
            </w:r>
            <w:r w:rsidR="00CB7571">
              <w:rPr>
                <w:b w:val="0"/>
              </w:rPr>
              <w:t xml:space="preserve">23 </w:t>
            </w:r>
            <w:r w:rsidRPr="00712ABA">
              <w:rPr>
                <w:b w:val="0"/>
              </w:rPr>
              <w:t xml:space="preserve">menunjukkan halaman ubah forum pada aplikasi sisi </w:t>
            </w:r>
            <w:r w:rsidRPr="00712ABA">
              <w:rPr>
                <w:b w:val="0"/>
                <w:i/>
              </w:rPr>
              <w:t>server</w:t>
            </w:r>
            <w:r w:rsidRPr="00712ABA">
              <w:rPr>
                <w:b w:val="0"/>
              </w:rPr>
              <w:t xml:space="preserve"> (</w:t>
            </w:r>
            <w:r w:rsidRPr="00712ABA">
              <w:rPr>
                <w:b w:val="0"/>
                <w:i/>
              </w:rPr>
              <w:t>web</w:t>
            </w:r>
            <w:r w:rsidRPr="00712ABA">
              <w:rPr>
                <w:b w:val="0"/>
              </w:rPr>
              <w:t>).</w:t>
            </w:r>
          </w:p>
          <w:p w:rsidR="006B2A5A" w:rsidRPr="00712ABA" w:rsidRDefault="006B2A5A" w:rsidP="006B2A5A">
            <w:pPr>
              <w:pStyle w:val="subjudul3"/>
              <w:numPr>
                <w:ilvl w:val="0"/>
                <w:numId w:val="0"/>
              </w:numPr>
              <w:spacing w:line="240" w:lineRule="auto"/>
              <w:jc w:val="center"/>
              <w:rPr>
                <w:b w:val="0"/>
                <w:lang w:val="id-ID"/>
              </w:rPr>
            </w:pPr>
            <w:r w:rsidRPr="00712ABA">
              <w:rPr>
                <w:b w:val="0"/>
                <w:noProof/>
              </w:rPr>
              <w:drawing>
                <wp:inline distT="0" distB="0" distL="0" distR="0" wp14:anchorId="5003A17D" wp14:editId="36571C4A">
                  <wp:extent cx="1805377" cy="892898"/>
                  <wp:effectExtent l="0" t="0" r="4445" b="2540"/>
                  <wp:docPr id="20" name="Picture 20" desc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56703" cy="918283"/>
                          </a:xfrm>
                          <a:prstGeom prst="rect">
                            <a:avLst/>
                          </a:prstGeom>
                          <a:noFill/>
                          <a:ln>
                            <a:noFill/>
                          </a:ln>
                        </pic:spPr>
                      </pic:pic>
                    </a:graphicData>
                  </a:graphic>
                </wp:inline>
              </w:drawing>
            </w:r>
          </w:p>
          <w:p w:rsidR="006B2A5A" w:rsidRPr="00712ABA" w:rsidRDefault="00CB7571" w:rsidP="00A41810">
            <w:pPr>
              <w:spacing w:after="240"/>
              <w:jc w:val="center"/>
              <w:rPr>
                <w:sz w:val="20"/>
              </w:rPr>
            </w:pPr>
            <w:r>
              <w:rPr>
                <w:color w:val="262626"/>
                <w:sz w:val="16"/>
              </w:rPr>
              <w:t>Gambar 23</w:t>
            </w:r>
            <w:r w:rsidR="0072759D">
              <w:rPr>
                <w:color w:val="262626"/>
                <w:sz w:val="16"/>
              </w:rPr>
              <w:t xml:space="preserve">, </w:t>
            </w:r>
            <w:r w:rsidR="006B2A5A" w:rsidRPr="0072759D">
              <w:rPr>
                <w:color w:val="262626"/>
                <w:sz w:val="16"/>
                <w:lang w:val="id-ID"/>
              </w:rPr>
              <w:t xml:space="preserve">Tampilan halaman ubah forum aplikasi Siskom.in sisi </w:t>
            </w:r>
            <w:r w:rsidR="006B2A5A" w:rsidRPr="0072759D">
              <w:rPr>
                <w:i/>
                <w:color w:val="262626"/>
                <w:sz w:val="16"/>
                <w:lang w:val="id-ID"/>
              </w:rPr>
              <w:t>server</w:t>
            </w:r>
            <w:r w:rsidR="006B2A5A" w:rsidRPr="0072759D">
              <w:rPr>
                <w:color w:val="262626"/>
                <w:sz w:val="16"/>
                <w:lang w:val="id-ID"/>
              </w:rPr>
              <w:t xml:space="preserve"> (</w:t>
            </w:r>
            <w:r w:rsidR="006B2A5A" w:rsidRPr="0072759D">
              <w:rPr>
                <w:i/>
                <w:color w:val="262626"/>
                <w:sz w:val="16"/>
                <w:lang w:val="id-ID"/>
              </w:rPr>
              <w:t>web</w:t>
            </w:r>
            <w:r w:rsidR="006B2A5A" w:rsidRPr="0072759D">
              <w:rPr>
                <w:color w:val="262626"/>
                <w:sz w:val="16"/>
                <w:lang w:val="id-ID"/>
              </w:rPr>
              <w:t>)</w:t>
            </w:r>
            <w:r w:rsidR="006B2A5A" w:rsidRPr="00712ABA">
              <w:rPr>
                <w:b/>
                <w:sz w:val="20"/>
              </w:rPr>
              <w:br w:type="page"/>
            </w:r>
          </w:p>
          <w:p w:rsidR="006B2A5A" w:rsidRPr="00712ABA" w:rsidRDefault="006B2A5A" w:rsidP="006B2A5A">
            <w:pPr>
              <w:pStyle w:val="subjudul3"/>
              <w:numPr>
                <w:ilvl w:val="0"/>
                <w:numId w:val="32"/>
              </w:numPr>
              <w:spacing w:line="240" w:lineRule="auto"/>
              <w:ind w:left="345"/>
              <w:jc w:val="both"/>
              <w:rPr>
                <w:b w:val="0"/>
                <w:lang w:val="id-ID"/>
              </w:rPr>
            </w:pPr>
            <w:r w:rsidRPr="00712ABA">
              <w:t xml:space="preserve">Implementasi Antarmuka Aplikasi Sisi </w:t>
            </w:r>
            <w:r w:rsidRPr="00712ABA">
              <w:rPr>
                <w:i/>
              </w:rPr>
              <w:t>Client</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color w:val="262626"/>
              </w:rPr>
              <w:t xml:space="preserve">Bagian ini menjelaskan tampilan halaman aplikasi pada sisi </w:t>
            </w:r>
            <w:r w:rsidRPr="00712ABA">
              <w:rPr>
                <w:b w:val="0"/>
                <w:i/>
                <w:color w:val="262626"/>
              </w:rPr>
              <w:t>client</w:t>
            </w:r>
            <w:r w:rsidR="00AF32CF">
              <w:rPr>
                <w:b w:val="0"/>
                <w:color w:val="262626"/>
              </w:rPr>
              <w:t xml:space="preserve"> yang telah dibangun.</w:t>
            </w:r>
          </w:p>
          <w:p w:rsidR="006B2A5A" w:rsidRPr="00712ABA" w:rsidRDefault="006B2A5A" w:rsidP="006B2A5A">
            <w:pPr>
              <w:pStyle w:val="subjudul3"/>
              <w:numPr>
                <w:ilvl w:val="0"/>
                <w:numId w:val="30"/>
              </w:numPr>
              <w:spacing w:line="240" w:lineRule="auto"/>
              <w:ind w:left="284" w:hanging="284"/>
              <w:jc w:val="both"/>
              <w:rPr>
                <w:b w:val="0"/>
                <w:i/>
                <w:lang w:val="id-ID"/>
              </w:rPr>
            </w:pPr>
            <w:r w:rsidRPr="00712ABA">
              <w:rPr>
                <w:b w:val="0"/>
                <w:lang w:val="id-ID"/>
              </w:rPr>
              <w:t xml:space="preserve">Halaman </w:t>
            </w:r>
            <w:r w:rsidRPr="00712ABA">
              <w:rPr>
                <w:b w:val="0"/>
                <w:i/>
                <w:lang w:val="id-ID"/>
              </w:rPr>
              <w:t>Login</w:t>
            </w:r>
          </w:p>
          <w:p w:rsidR="006B2A5A" w:rsidRDefault="006B2A5A" w:rsidP="006B2A5A">
            <w:pPr>
              <w:pStyle w:val="subjudul3"/>
              <w:numPr>
                <w:ilvl w:val="0"/>
                <w:numId w:val="0"/>
              </w:numPr>
              <w:spacing w:line="240" w:lineRule="auto"/>
              <w:ind w:firstLine="567"/>
              <w:jc w:val="both"/>
              <w:rPr>
                <w:b w:val="0"/>
                <w:lang w:val="id-ID"/>
              </w:rPr>
            </w:pPr>
            <w:r w:rsidRPr="00712ABA">
              <w:rPr>
                <w:b w:val="0"/>
              </w:rPr>
              <w:t xml:space="preserve">Halaman </w:t>
            </w:r>
            <w:r w:rsidRPr="00712ABA">
              <w:rPr>
                <w:b w:val="0"/>
                <w:i/>
              </w:rPr>
              <w:t>login</w:t>
            </w:r>
            <w:r w:rsidRPr="00712ABA">
              <w:rPr>
                <w:b w:val="0"/>
              </w:rPr>
              <w:t xml:space="preserve"> merupakan halaman pertama yang tampil ketika aplikasi Siskom.in baru terpasang pada perangkat Android. Halaman </w:t>
            </w:r>
            <w:r w:rsidRPr="00712ABA">
              <w:rPr>
                <w:b w:val="0"/>
                <w:i/>
              </w:rPr>
              <w:t>login</w:t>
            </w:r>
            <w:r w:rsidRPr="00712ABA">
              <w:rPr>
                <w:b w:val="0"/>
              </w:rPr>
              <w:t xml:space="preserve"> berisi </w:t>
            </w:r>
            <w:r w:rsidRPr="00712ABA">
              <w:rPr>
                <w:b w:val="0"/>
                <w:i/>
              </w:rPr>
              <w:t>form</w:t>
            </w:r>
            <w:r w:rsidR="00992C62">
              <w:rPr>
                <w:b w:val="0"/>
              </w:rPr>
              <w:t xml:space="preserve"> untuk</w:t>
            </w:r>
            <w:r w:rsidRPr="00712ABA">
              <w:rPr>
                <w:b w:val="0"/>
              </w:rPr>
              <w:t xml:space="preserve"> diisikan dengan nomor induk dan kata sandi dari pengguna serta tombol masuk yang berfungsi untuk menjalan fungsi autentikasi pengguna.</w:t>
            </w:r>
          </w:p>
          <w:p w:rsidR="005F1DD9" w:rsidRPr="00712ABA" w:rsidRDefault="005F1DD9" w:rsidP="006B2A5A">
            <w:pPr>
              <w:pStyle w:val="subjudul3"/>
              <w:numPr>
                <w:ilvl w:val="0"/>
                <w:numId w:val="0"/>
              </w:numPr>
              <w:spacing w:line="240" w:lineRule="auto"/>
              <w:ind w:firstLine="567"/>
              <w:jc w:val="both"/>
              <w:rPr>
                <w:b w:val="0"/>
                <w:lang w:val="id-ID"/>
              </w:rPr>
            </w:pPr>
          </w:p>
          <w:p w:rsidR="006B2A5A" w:rsidRPr="00712ABA" w:rsidRDefault="006B2A5A" w:rsidP="006B2A5A">
            <w:pPr>
              <w:pStyle w:val="subjudul3"/>
              <w:numPr>
                <w:ilvl w:val="0"/>
                <w:numId w:val="30"/>
              </w:numPr>
              <w:spacing w:line="240" w:lineRule="auto"/>
              <w:ind w:left="284" w:hanging="284"/>
              <w:jc w:val="both"/>
              <w:rPr>
                <w:b w:val="0"/>
                <w:lang w:val="id-ID"/>
              </w:rPr>
            </w:pPr>
            <w:r w:rsidRPr="00712ABA">
              <w:rPr>
                <w:b w:val="0"/>
              </w:rPr>
              <w:t>Halaman Info</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rPr>
              <w:t xml:space="preserve">Halaman info merupakan halaman yang tampil setelah pengguna berhasil masuk ke dalam aplikasi. Halaman ini menampilkan info secara keseluruhan dan terdapat </w:t>
            </w:r>
            <w:r w:rsidRPr="00712ABA">
              <w:rPr>
                <w:b w:val="0"/>
                <w:i/>
              </w:rPr>
              <w:t>dropdown</w:t>
            </w:r>
            <w:r w:rsidRPr="00712ABA">
              <w:rPr>
                <w:b w:val="0"/>
              </w:rPr>
              <w:t xml:space="preserve"> yang digunakan untuk menyortir info sesuai pengirimnya.</w:t>
            </w:r>
            <w:r w:rsidRPr="00712ABA">
              <w:rPr>
                <w:b w:val="0"/>
                <w:lang w:val="id-ID"/>
              </w:rPr>
              <w:t xml:space="preserve"> </w:t>
            </w:r>
            <w:r w:rsidRPr="00712ABA">
              <w:rPr>
                <w:b w:val="0"/>
              </w:rPr>
              <w:t xml:space="preserve">Gambar </w:t>
            </w:r>
            <w:r w:rsidR="00B972EE">
              <w:rPr>
                <w:b w:val="0"/>
              </w:rPr>
              <w:t>25</w:t>
            </w:r>
            <w:r w:rsidRPr="00712ABA">
              <w:rPr>
                <w:b w:val="0"/>
              </w:rPr>
              <w:t xml:space="preserve"> menunjukkan tampilan halaman </w:t>
            </w:r>
            <w:r w:rsidRPr="00712ABA">
              <w:rPr>
                <w:b w:val="0"/>
                <w:lang w:val="id-ID"/>
              </w:rPr>
              <w:t>info</w:t>
            </w:r>
            <w:r w:rsidRPr="00712ABA">
              <w:rPr>
                <w:b w:val="0"/>
              </w:rPr>
              <w:t xml:space="preserve"> pada aplikasi Siskom.in sisi </w:t>
            </w:r>
            <w:r w:rsidRPr="00712ABA">
              <w:rPr>
                <w:b w:val="0"/>
                <w:i/>
              </w:rPr>
              <w:t>client</w:t>
            </w:r>
            <w:r w:rsidRPr="00712ABA">
              <w:rPr>
                <w:b w:val="0"/>
              </w:rPr>
              <w:t xml:space="preserve"> (Android).</w:t>
            </w:r>
          </w:p>
          <w:p w:rsidR="006B2A5A" w:rsidRPr="00712ABA" w:rsidRDefault="006B2A5A" w:rsidP="006B2A5A">
            <w:pPr>
              <w:pStyle w:val="subjudul3"/>
              <w:numPr>
                <w:ilvl w:val="0"/>
                <w:numId w:val="0"/>
              </w:numPr>
              <w:spacing w:line="240" w:lineRule="auto"/>
              <w:jc w:val="center"/>
              <w:rPr>
                <w:b w:val="0"/>
                <w:lang w:val="id-ID"/>
              </w:rPr>
            </w:pPr>
            <w:r w:rsidRPr="00712ABA">
              <w:rPr>
                <w:noProof/>
              </w:rPr>
              <w:drawing>
                <wp:inline distT="0" distB="0" distL="0" distR="0" wp14:anchorId="2BC1471E" wp14:editId="30D20AB6">
                  <wp:extent cx="752068" cy="1339850"/>
                  <wp:effectExtent l="0" t="0" r="0" b="0"/>
                  <wp:docPr id="26" name="Picture 26" descr="Screenshot_2016-11-07-00-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_2016-11-07-00-31-3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90587" cy="1586629"/>
                          </a:xfrm>
                          <a:prstGeom prst="rect">
                            <a:avLst/>
                          </a:prstGeom>
                          <a:noFill/>
                          <a:ln>
                            <a:noFill/>
                          </a:ln>
                        </pic:spPr>
                      </pic:pic>
                    </a:graphicData>
                  </a:graphic>
                </wp:inline>
              </w:drawing>
            </w:r>
          </w:p>
          <w:p w:rsidR="006B2A5A" w:rsidRPr="0072759D" w:rsidRDefault="00B972EE" w:rsidP="00A23395">
            <w:pPr>
              <w:spacing w:after="240"/>
              <w:ind w:left="-17"/>
              <w:jc w:val="center"/>
              <w:rPr>
                <w:color w:val="262626"/>
                <w:sz w:val="16"/>
                <w:lang w:val="id-ID" w:eastAsia="en-US"/>
              </w:rPr>
            </w:pPr>
            <w:r>
              <w:rPr>
                <w:color w:val="262626"/>
                <w:sz w:val="16"/>
              </w:rPr>
              <w:t>Gambar 25</w:t>
            </w:r>
            <w:r w:rsidR="0072759D">
              <w:rPr>
                <w:color w:val="262626"/>
                <w:sz w:val="16"/>
              </w:rPr>
              <w:t xml:space="preserve">, </w:t>
            </w:r>
            <w:r w:rsidR="006B2A5A" w:rsidRPr="0072759D">
              <w:rPr>
                <w:color w:val="262626"/>
                <w:sz w:val="16"/>
                <w:lang w:val="id-ID"/>
              </w:rPr>
              <w:t xml:space="preserve">Tampilan halaman info aplikasi Siskom.in sisi </w:t>
            </w:r>
            <w:r w:rsidR="006B2A5A" w:rsidRPr="0072759D">
              <w:rPr>
                <w:i/>
                <w:color w:val="262626"/>
                <w:sz w:val="16"/>
                <w:lang w:val="id-ID"/>
              </w:rPr>
              <w:t>client</w:t>
            </w:r>
            <w:r w:rsidR="006B2A5A" w:rsidRPr="0072759D">
              <w:rPr>
                <w:color w:val="262626"/>
                <w:sz w:val="16"/>
                <w:lang w:val="id-ID"/>
              </w:rPr>
              <w:t xml:space="preserve"> (Android)</w:t>
            </w:r>
          </w:p>
          <w:p w:rsidR="006B2A5A" w:rsidRPr="00712ABA" w:rsidRDefault="006B2A5A" w:rsidP="006B2A5A">
            <w:pPr>
              <w:pStyle w:val="subjudul3"/>
              <w:numPr>
                <w:ilvl w:val="0"/>
                <w:numId w:val="30"/>
              </w:numPr>
              <w:spacing w:line="240" w:lineRule="auto"/>
              <w:ind w:left="284" w:hanging="284"/>
              <w:jc w:val="both"/>
              <w:rPr>
                <w:b w:val="0"/>
                <w:lang w:val="id-ID"/>
              </w:rPr>
            </w:pPr>
            <w:r w:rsidRPr="00712ABA">
              <w:rPr>
                <w:b w:val="0"/>
              </w:rPr>
              <w:t>Halaman Forum</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rPr>
              <w:t xml:space="preserve">Halaman forum merupakan halaman yang akan tampil ketika </w:t>
            </w:r>
            <w:r w:rsidRPr="00EF11C0">
              <w:rPr>
                <w:b w:val="0"/>
                <w:i/>
              </w:rPr>
              <w:t>tab</w:t>
            </w:r>
            <w:r w:rsidRPr="00712ABA">
              <w:rPr>
                <w:b w:val="0"/>
              </w:rPr>
              <w:t xml:space="preserve"> forum dipilih atau halaman di-</w:t>
            </w:r>
            <w:r w:rsidRPr="00EF11C0">
              <w:rPr>
                <w:b w:val="0"/>
                <w:i/>
              </w:rPr>
              <w:t>slide</w:t>
            </w:r>
            <w:r w:rsidRPr="00712ABA">
              <w:rPr>
                <w:b w:val="0"/>
              </w:rPr>
              <w:t xml:space="preserve"> ke kiri saat halaman info ditampilkan. Gambar </w:t>
            </w:r>
            <w:r w:rsidR="00B972EE">
              <w:rPr>
                <w:b w:val="0"/>
              </w:rPr>
              <w:t>26</w:t>
            </w:r>
            <w:r w:rsidRPr="00712ABA">
              <w:rPr>
                <w:b w:val="0"/>
              </w:rPr>
              <w:t xml:space="preserve"> menunjukkan tampilan halaman forum pada aplikasi Siskom.in sisi </w:t>
            </w:r>
            <w:r w:rsidRPr="00712ABA">
              <w:rPr>
                <w:b w:val="0"/>
                <w:i/>
              </w:rPr>
              <w:t>client</w:t>
            </w:r>
            <w:r w:rsidRPr="00712ABA">
              <w:rPr>
                <w:b w:val="0"/>
              </w:rPr>
              <w:t xml:space="preserve"> (Android).</w:t>
            </w:r>
          </w:p>
          <w:p w:rsidR="006B2A5A" w:rsidRPr="00712ABA" w:rsidRDefault="006B2A5A" w:rsidP="006B2A5A">
            <w:pPr>
              <w:pStyle w:val="subjudul3"/>
              <w:numPr>
                <w:ilvl w:val="0"/>
                <w:numId w:val="0"/>
              </w:numPr>
              <w:spacing w:line="240" w:lineRule="auto"/>
              <w:jc w:val="center"/>
              <w:rPr>
                <w:b w:val="0"/>
                <w:lang w:val="id-ID"/>
              </w:rPr>
            </w:pPr>
            <w:r w:rsidRPr="00712ABA">
              <w:rPr>
                <w:noProof/>
              </w:rPr>
              <w:drawing>
                <wp:inline distT="0" distB="0" distL="0" distR="0" wp14:anchorId="04F1C688" wp14:editId="4A59FDC9">
                  <wp:extent cx="856216" cy="1526650"/>
                  <wp:effectExtent l="0" t="0" r="1270" b="0"/>
                  <wp:docPr id="27" name="Picture 27" descr="Screenshot_2016-11-07-00-3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_2016-11-07-00-31-4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81076" cy="1570976"/>
                          </a:xfrm>
                          <a:prstGeom prst="rect">
                            <a:avLst/>
                          </a:prstGeom>
                          <a:noFill/>
                          <a:ln>
                            <a:noFill/>
                          </a:ln>
                        </pic:spPr>
                      </pic:pic>
                    </a:graphicData>
                  </a:graphic>
                </wp:inline>
              </w:drawing>
            </w:r>
          </w:p>
          <w:p w:rsidR="006B2A5A" w:rsidRPr="00712ABA" w:rsidRDefault="00B972EE" w:rsidP="00A23395">
            <w:pPr>
              <w:spacing w:after="240"/>
              <w:ind w:left="-17"/>
              <w:jc w:val="center"/>
              <w:rPr>
                <w:b/>
                <w:lang w:val="id-ID"/>
              </w:rPr>
            </w:pPr>
            <w:r>
              <w:rPr>
                <w:color w:val="262626"/>
                <w:sz w:val="16"/>
              </w:rPr>
              <w:t>Gambar 26</w:t>
            </w:r>
            <w:r w:rsidR="0072759D">
              <w:rPr>
                <w:color w:val="262626"/>
                <w:sz w:val="16"/>
              </w:rPr>
              <w:t xml:space="preserve">, </w:t>
            </w:r>
            <w:r w:rsidR="006B2A5A" w:rsidRPr="0072759D">
              <w:rPr>
                <w:color w:val="262626"/>
                <w:sz w:val="16"/>
                <w:lang w:val="id-ID"/>
              </w:rPr>
              <w:t xml:space="preserve">Tampilan halaman forum aplikasi Siskom.in sisi </w:t>
            </w:r>
            <w:r w:rsidR="006B2A5A" w:rsidRPr="0072759D">
              <w:rPr>
                <w:i/>
                <w:color w:val="262626"/>
                <w:sz w:val="16"/>
                <w:lang w:val="id-ID"/>
              </w:rPr>
              <w:t>client</w:t>
            </w:r>
            <w:r w:rsidR="006B2A5A" w:rsidRPr="0072759D">
              <w:rPr>
                <w:color w:val="262626"/>
                <w:sz w:val="16"/>
                <w:lang w:val="id-ID"/>
              </w:rPr>
              <w:t xml:space="preserve"> (Android)</w:t>
            </w:r>
          </w:p>
          <w:p w:rsidR="006B2A5A" w:rsidRPr="00712ABA" w:rsidRDefault="006B2A5A" w:rsidP="006B2A5A">
            <w:pPr>
              <w:pStyle w:val="subjudul3"/>
              <w:numPr>
                <w:ilvl w:val="0"/>
                <w:numId w:val="30"/>
              </w:numPr>
              <w:spacing w:line="240" w:lineRule="auto"/>
              <w:ind w:left="284" w:hanging="284"/>
              <w:jc w:val="both"/>
              <w:rPr>
                <w:b w:val="0"/>
                <w:lang w:val="id-ID"/>
              </w:rPr>
            </w:pPr>
            <w:r w:rsidRPr="00712ABA">
              <w:rPr>
                <w:b w:val="0"/>
              </w:rPr>
              <w:t>Halaman Detail Forum</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rPr>
              <w:t xml:space="preserve">Halaman detail forum menampilkan rincian data forum yang diklik pada halaman forum beserta komentar atau tanggapan yang berkaitan dengan forum tersebut serta </w:t>
            </w:r>
            <w:r w:rsidRPr="00712ABA">
              <w:rPr>
                <w:b w:val="0"/>
                <w:i/>
              </w:rPr>
              <w:t>form</w:t>
            </w:r>
            <w:r w:rsidRPr="00712ABA">
              <w:rPr>
                <w:b w:val="0"/>
              </w:rPr>
              <w:t xml:space="preserve"> yang diisikan dengan komentar forum yang akan ditambahkan dan tombol untuk melakukan proses penambahan komentar forum.</w:t>
            </w:r>
            <w:r w:rsidRPr="00712ABA">
              <w:rPr>
                <w:b w:val="0"/>
                <w:lang w:val="id-ID"/>
              </w:rPr>
              <w:t xml:space="preserve"> </w:t>
            </w:r>
            <w:r w:rsidR="00B972EE">
              <w:rPr>
                <w:b w:val="0"/>
              </w:rPr>
              <w:t>Gambar 27</w:t>
            </w:r>
            <w:r w:rsidRPr="00712ABA">
              <w:rPr>
                <w:b w:val="0"/>
              </w:rPr>
              <w:t xml:space="preserve"> menunjukkan tampilan halaman detail forum pada aplikasi Siskom.in sisi </w:t>
            </w:r>
            <w:r w:rsidRPr="00712ABA">
              <w:rPr>
                <w:b w:val="0"/>
                <w:i/>
              </w:rPr>
              <w:t>client</w:t>
            </w:r>
            <w:r w:rsidRPr="00712ABA">
              <w:rPr>
                <w:b w:val="0"/>
              </w:rPr>
              <w:t xml:space="preserve"> (Android).</w:t>
            </w:r>
          </w:p>
          <w:p w:rsidR="006B2A5A" w:rsidRPr="00712ABA" w:rsidRDefault="006B2A5A" w:rsidP="006B2A5A">
            <w:pPr>
              <w:pStyle w:val="subjudul3"/>
              <w:numPr>
                <w:ilvl w:val="0"/>
                <w:numId w:val="0"/>
              </w:numPr>
              <w:spacing w:line="240" w:lineRule="auto"/>
              <w:jc w:val="center"/>
              <w:rPr>
                <w:b w:val="0"/>
                <w:lang w:val="id-ID"/>
              </w:rPr>
            </w:pPr>
            <w:r w:rsidRPr="00712ABA">
              <w:rPr>
                <w:noProof/>
              </w:rPr>
              <w:drawing>
                <wp:inline distT="0" distB="0" distL="0" distR="0" wp14:anchorId="7969F290" wp14:editId="708B89C0">
                  <wp:extent cx="838200" cy="1490594"/>
                  <wp:effectExtent l="0" t="0" r="0" b="0"/>
                  <wp:docPr id="28" name="Picture 28" descr="Screenshot_2016-11-07-00-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_2016-11-07-00-32-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47875" cy="1507799"/>
                          </a:xfrm>
                          <a:prstGeom prst="rect">
                            <a:avLst/>
                          </a:prstGeom>
                          <a:noFill/>
                          <a:ln>
                            <a:noFill/>
                          </a:ln>
                        </pic:spPr>
                      </pic:pic>
                    </a:graphicData>
                  </a:graphic>
                </wp:inline>
              </w:drawing>
            </w:r>
          </w:p>
          <w:p w:rsidR="006B2A5A" w:rsidRPr="00712ABA" w:rsidRDefault="00B972EE" w:rsidP="00A23395">
            <w:pPr>
              <w:spacing w:after="240"/>
              <w:ind w:left="-17"/>
              <w:jc w:val="center"/>
              <w:rPr>
                <w:b/>
                <w:lang w:val="id-ID"/>
              </w:rPr>
            </w:pPr>
            <w:r>
              <w:rPr>
                <w:color w:val="262626"/>
                <w:sz w:val="16"/>
              </w:rPr>
              <w:t>Gambar 27</w:t>
            </w:r>
            <w:r w:rsidR="0072759D">
              <w:rPr>
                <w:color w:val="262626"/>
                <w:sz w:val="16"/>
              </w:rPr>
              <w:t xml:space="preserve">, </w:t>
            </w:r>
            <w:r w:rsidR="006B2A5A" w:rsidRPr="0072759D">
              <w:rPr>
                <w:color w:val="262626"/>
                <w:sz w:val="16"/>
                <w:lang w:val="id-ID"/>
              </w:rPr>
              <w:t xml:space="preserve">Tampilan halaman detail forum aplikasi Siskom.in sisi </w:t>
            </w:r>
            <w:r w:rsidR="006B2A5A" w:rsidRPr="0072759D">
              <w:rPr>
                <w:i/>
                <w:color w:val="262626"/>
                <w:sz w:val="16"/>
                <w:lang w:val="id-ID"/>
              </w:rPr>
              <w:t>client</w:t>
            </w:r>
            <w:r w:rsidR="006B2A5A" w:rsidRPr="0072759D">
              <w:rPr>
                <w:color w:val="262626"/>
                <w:sz w:val="16"/>
                <w:lang w:val="id-ID"/>
              </w:rPr>
              <w:t xml:space="preserve"> (Android)</w:t>
            </w:r>
          </w:p>
          <w:p w:rsidR="006B2A5A" w:rsidRPr="00712ABA" w:rsidRDefault="006B2A5A" w:rsidP="006B2A5A">
            <w:pPr>
              <w:pStyle w:val="subjudul3"/>
              <w:numPr>
                <w:ilvl w:val="0"/>
                <w:numId w:val="30"/>
              </w:numPr>
              <w:spacing w:line="240" w:lineRule="auto"/>
              <w:ind w:left="284" w:hanging="284"/>
              <w:jc w:val="both"/>
              <w:rPr>
                <w:b w:val="0"/>
                <w:lang w:val="id-ID"/>
              </w:rPr>
            </w:pPr>
            <w:r w:rsidRPr="00712ABA">
              <w:rPr>
                <w:b w:val="0"/>
              </w:rPr>
              <w:t>Halaman Ubah Kata Sandi</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rPr>
              <w:t xml:space="preserve">Halaman ubah kata sandi </w:t>
            </w:r>
            <w:r w:rsidR="00EF11C0">
              <w:rPr>
                <w:b w:val="0"/>
              </w:rPr>
              <w:t xml:space="preserve">digunakan </w:t>
            </w:r>
            <w:r w:rsidRPr="00712ABA">
              <w:rPr>
                <w:b w:val="0"/>
              </w:rPr>
              <w:t>untuk melakukan proses pengubahan kata sandi</w:t>
            </w:r>
            <w:r w:rsidR="00EF11C0">
              <w:rPr>
                <w:b w:val="0"/>
              </w:rPr>
              <w:t xml:space="preserve"> dari pengguna</w:t>
            </w:r>
            <w:r w:rsidRPr="00712ABA">
              <w:rPr>
                <w:b w:val="0"/>
              </w:rPr>
              <w:t>.</w:t>
            </w:r>
            <w:r w:rsidRPr="00712ABA">
              <w:rPr>
                <w:b w:val="0"/>
                <w:lang w:val="id-ID"/>
              </w:rPr>
              <w:t xml:space="preserve"> </w:t>
            </w:r>
            <w:r w:rsidRPr="00712ABA">
              <w:rPr>
                <w:b w:val="0"/>
              </w:rPr>
              <w:t xml:space="preserve">Gambar </w:t>
            </w:r>
            <w:r w:rsidR="00B972EE">
              <w:rPr>
                <w:b w:val="0"/>
              </w:rPr>
              <w:t>28</w:t>
            </w:r>
            <w:r w:rsidRPr="00712ABA">
              <w:rPr>
                <w:b w:val="0"/>
              </w:rPr>
              <w:t xml:space="preserve"> menunjukkan tampilan halaman ubah kata san</w:t>
            </w:r>
            <w:r w:rsidRPr="00712ABA">
              <w:rPr>
                <w:b w:val="0"/>
                <w:lang w:val="id-ID"/>
              </w:rPr>
              <w:t>di</w:t>
            </w:r>
            <w:r w:rsidRPr="00712ABA">
              <w:rPr>
                <w:b w:val="0"/>
              </w:rPr>
              <w:t xml:space="preserve"> pada aplikasi Siskom.in sisi </w:t>
            </w:r>
            <w:r w:rsidRPr="00712ABA">
              <w:rPr>
                <w:b w:val="0"/>
                <w:i/>
              </w:rPr>
              <w:t>client</w:t>
            </w:r>
            <w:r w:rsidRPr="00712ABA">
              <w:rPr>
                <w:b w:val="0"/>
              </w:rPr>
              <w:t xml:space="preserve"> (Android).</w:t>
            </w:r>
          </w:p>
          <w:p w:rsidR="006B2A5A" w:rsidRPr="00712ABA" w:rsidRDefault="006B2A5A" w:rsidP="006B2A5A">
            <w:pPr>
              <w:pStyle w:val="subjudul3"/>
              <w:numPr>
                <w:ilvl w:val="0"/>
                <w:numId w:val="0"/>
              </w:numPr>
              <w:spacing w:line="240" w:lineRule="auto"/>
              <w:jc w:val="center"/>
              <w:rPr>
                <w:b w:val="0"/>
                <w:lang w:val="id-ID"/>
              </w:rPr>
            </w:pPr>
            <w:r w:rsidRPr="00712ABA">
              <w:rPr>
                <w:noProof/>
              </w:rPr>
              <w:drawing>
                <wp:inline distT="0" distB="0" distL="0" distR="0" wp14:anchorId="34308C4D" wp14:editId="4583420F">
                  <wp:extent cx="831247" cy="1473200"/>
                  <wp:effectExtent l="0" t="0" r="6985" b="0"/>
                  <wp:docPr id="29" name="Picture 29" descr="Screenshot_2016-11-07-00-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shot_2016-11-07-00-32-0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31014" cy="1472787"/>
                          </a:xfrm>
                          <a:prstGeom prst="rect">
                            <a:avLst/>
                          </a:prstGeom>
                          <a:noFill/>
                          <a:ln>
                            <a:noFill/>
                          </a:ln>
                        </pic:spPr>
                      </pic:pic>
                    </a:graphicData>
                  </a:graphic>
                </wp:inline>
              </w:drawing>
            </w:r>
          </w:p>
          <w:p w:rsidR="006B2A5A" w:rsidRPr="00712ABA" w:rsidRDefault="00B972EE" w:rsidP="00A23395">
            <w:pPr>
              <w:spacing w:after="240"/>
              <w:jc w:val="center"/>
              <w:rPr>
                <w:b/>
                <w:sz w:val="20"/>
                <w:lang w:val="id-ID"/>
              </w:rPr>
            </w:pPr>
            <w:r>
              <w:rPr>
                <w:color w:val="262626"/>
                <w:sz w:val="16"/>
              </w:rPr>
              <w:t>Gambar 28</w:t>
            </w:r>
            <w:r w:rsidR="0072759D">
              <w:rPr>
                <w:color w:val="262626"/>
                <w:sz w:val="16"/>
              </w:rPr>
              <w:t xml:space="preserve">, </w:t>
            </w:r>
            <w:r w:rsidR="006B2A5A" w:rsidRPr="0072759D">
              <w:rPr>
                <w:color w:val="262626"/>
                <w:sz w:val="16"/>
                <w:lang w:val="id-ID"/>
              </w:rPr>
              <w:t xml:space="preserve">Tampilan halaman ubah kata sandi aplikasi Siskom.in sisi </w:t>
            </w:r>
            <w:r w:rsidR="006B2A5A" w:rsidRPr="0072759D">
              <w:rPr>
                <w:i/>
                <w:color w:val="262626"/>
                <w:sz w:val="16"/>
                <w:lang w:val="id-ID"/>
              </w:rPr>
              <w:t>client</w:t>
            </w:r>
            <w:r w:rsidR="006B2A5A" w:rsidRPr="0072759D">
              <w:rPr>
                <w:color w:val="262626"/>
                <w:sz w:val="16"/>
                <w:lang w:val="id-ID"/>
              </w:rPr>
              <w:t xml:space="preserve"> (Android)</w:t>
            </w:r>
          </w:p>
          <w:p w:rsidR="006B2A5A" w:rsidRPr="00712ABA" w:rsidRDefault="006B2A5A" w:rsidP="006B2A5A">
            <w:pPr>
              <w:pStyle w:val="subjudul3"/>
              <w:numPr>
                <w:ilvl w:val="0"/>
                <w:numId w:val="30"/>
              </w:numPr>
              <w:spacing w:line="240" w:lineRule="auto"/>
              <w:ind w:left="284" w:hanging="284"/>
              <w:jc w:val="both"/>
              <w:rPr>
                <w:b w:val="0"/>
                <w:lang w:val="id-ID"/>
              </w:rPr>
            </w:pPr>
            <w:r w:rsidRPr="00712ABA">
              <w:rPr>
                <w:b w:val="0"/>
              </w:rPr>
              <w:lastRenderedPageBreak/>
              <w:t>Halaman Info Baru</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rPr>
              <w:t xml:space="preserve">Halaman ini digunakan untuk menambahkan </w:t>
            </w:r>
            <w:r w:rsidR="00147826">
              <w:rPr>
                <w:b w:val="0"/>
                <w:lang w:val="id-ID"/>
              </w:rPr>
              <w:t>data info baru</w:t>
            </w:r>
            <w:r w:rsidRPr="00712ABA">
              <w:rPr>
                <w:b w:val="0"/>
                <w:lang w:val="id-ID"/>
              </w:rPr>
              <w:t xml:space="preserve">. </w:t>
            </w:r>
            <w:r w:rsidRPr="00712ABA">
              <w:rPr>
                <w:b w:val="0"/>
              </w:rPr>
              <w:t xml:space="preserve">Gambar </w:t>
            </w:r>
            <w:r w:rsidR="00B972EE">
              <w:rPr>
                <w:b w:val="0"/>
              </w:rPr>
              <w:t>29</w:t>
            </w:r>
            <w:r w:rsidRPr="00712ABA">
              <w:rPr>
                <w:b w:val="0"/>
              </w:rPr>
              <w:t xml:space="preserve"> menunjukkan tampilan halaman tambah info pada aplikasi Siskom.in sisi </w:t>
            </w:r>
            <w:r w:rsidRPr="00712ABA">
              <w:rPr>
                <w:b w:val="0"/>
                <w:i/>
              </w:rPr>
              <w:t>client</w:t>
            </w:r>
            <w:r w:rsidRPr="00712ABA">
              <w:rPr>
                <w:b w:val="0"/>
              </w:rPr>
              <w:t xml:space="preserve"> (Android).</w:t>
            </w:r>
          </w:p>
          <w:p w:rsidR="006B2A5A" w:rsidRPr="00712ABA" w:rsidRDefault="006B2A5A" w:rsidP="006B2A5A">
            <w:pPr>
              <w:pStyle w:val="subjudul3"/>
              <w:numPr>
                <w:ilvl w:val="0"/>
                <w:numId w:val="0"/>
              </w:numPr>
              <w:spacing w:line="240" w:lineRule="auto"/>
              <w:jc w:val="center"/>
              <w:rPr>
                <w:b w:val="0"/>
                <w:lang w:val="id-ID"/>
              </w:rPr>
            </w:pPr>
            <w:r w:rsidRPr="00712ABA">
              <w:rPr>
                <w:noProof/>
              </w:rPr>
              <w:drawing>
                <wp:inline distT="0" distB="0" distL="0" distR="0" wp14:anchorId="578A1C5A" wp14:editId="686E9FE7">
                  <wp:extent cx="914510" cy="1622805"/>
                  <wp:effectExtent l="0" t="0" r="0" b="0"/>
                  <wp:docPr id="30" name="Picture 30" descr="Screenshot_2016-11-07-00-3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shot_2016-11-07-00-31-5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40796" cy="1669449"/>
                          </a:xfrm>
                          <a:prstGeom prst="rect">
                            <a:avLst/>
                          </a:prstGeom>
                          <a:noFill/>
                          <a:ln>
                            <a:noFill/>
                          </a:ln>
                        </pic:spPr>
                      </pic:pic>
                    </a:graphicData>
                  </a:graphic>
                </wp:inline>
              </w:drawing>
            </w:r>
          </w:p>
          <w:p w:rsidR="006B2A5A" w:rsidRPr="00712ABA" w:rsidRDefault="00B972EE" w:rsidP="00A23395">
            <w:pPr>
              <w:pStyle w:val="ListParagraph"/>
              <w:spacing w:after="240"/>
              <w:ind w:left="-17"/>
              <w:jc w:val="center"/>
              <w:rPr>
                <w:b/>
                <w:sz w:val="20"/>
                <w:lang w:val="id-ID"/>
              </w:rPr>
            </w:pPr>
            <w:r>
              <w:rPr>
                <w:color w:val="262626"/>
                <w:sz w:val="16"/>
              </w:rPr>
              <w:t>Gambar 29</w:t>
            </w:r>
            <w:r w:rsidR="0072759D">
              <w:rPr>
                <w:color w:val="262626"/>
                <w:sz w:val="16"/>
              </w:rPr>
              <w:t xml:space="preserve">, </w:t>
            </w:r>
            <w:r w:rsidR="006B2A5A" w:rsidRPr="00712ABA">
              <w:rPr>
                <w:color w:val="262626"/>
                <w:sz w:val="16"/>
                <w:lang w:val="id-ID"/>
              </w:rPr>
              <w:t>Tampilan halaman info</w:t>
            </w:r>
            <w:r w:rsidR="006B2A5A" w:rsidRPr="00712ABA">
              <w:rPr>
                <w:color w:val="262626"/>
                <w:sz w:val="16"/>
              </w:rPr>
              <w:t xml:space="preserve"> baru</w:t>
            </w:r>
            <w:r w:rsidR="006B2A5A" w:rsidRPr="00712ABA">
              <w:rPr>
                <w:color w:val="262626"/>
                <w:sz w:val="16"/>
                <w:lang w:val="id-ID"/>
              </w:rPr>
              <w:t xml:space="preserve"> aplikasi Siskom.in sisi </w:t>
            </w:r>
            <w:r w:rsidR="006B2A5A" w:rsidRPr="00712ABA">
              <w:rPr>
                <w:i/>
                <w:color w:val="262626"/>
                <w:sz w:val="16"/>
                <w:lang w:val="id-ID"/>
              </w:rPr>
              <w:t>client</w:t>
            </w:r>
            <w:r w:rsidR="006B2A5A" w:rsidRPr="00712ABA">
              <w:rPr>
                <w:color w:val="262626"/>
                <w:sz w:val="16"/>
                <w:lang w:val="id-ID"/>
              </w:rPr>
              <w:t xml:space="preserve"> (Android)</w:t>
            </w:r>
          </w:p>
          <w:p w:rsidR="006B2A5A" w:rsidRPr="00712ABA" w:rsidRDefault="006B2A5A" w:rsidP="006B2A5A">
            <w:pPr>
              <w:pStyle w:val="subjudul3"/>
              <w:numPr>
                <w:ilvl w:val="0"/>
                <w:numId w:val="30"/>
              </w:numPr>
              <w:spacing w:line="240" w:lineRule="auto"/>
              <w:ind w:left="284" w:hanging="284"/>
              <w:jc w:val="both"/>
              <w:rPr>
                <w:b w:val="0"/>
                <w:lang w:val="id-ID"/>
              </w:rPr>
            </w:pPr>
            <w:r w:rsidRPr="00712ABA">
              <w:rPr>
                <w:b w:val="0"/>
              </w:rPr>
              <w:t>Halaman Forum Baru</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rPr>
              <w:t xml:space="preserve">Halaman forum baru akan muncul ketika tombol tambah forum yang ada di halaman forum diklik. Halaman ini digunakan untuk menambahkan </w:t>
            </w:r>
            <w:r w:rsidRPr="00712ABA">
              <w:rPr>
                <w:b w:val="0"/>
                <w:lang w:val="id-ID"/>
              </w:rPr>
              <w:t xml:space="preserve">data forum baru. </w:t>
            </w:r>
            <w:r w:rsidRPr="00712ABA">
              <w:rPr>
                <w:b w:val="0"/>
              </w:rPr>
              <w:t xml:space="preserve">Gambar </w:t>
            </w:r>
            <w:r w:rsidR="00B972EE">
              <w:rPr>
                <w:b w:val="0"/>
              </w:rPr>
              <w:t>30</w:t>
            </w:r>
            <w:r w:rsidRPr="00712ABA">
              <w:rPr>
                <w:b w:val="0"/>
              </w:rPr>
              <w:t xml:space="preserve"> menunjukkan tampilan halaman forum baru pada aplikasi Siskom.in sisi </w:t>
            </w:r>
            <w:r w:rsidRPr="00712ABA">
              <w:rPr>
                <w:b w:val="0"/>
                <w:i/>
              </w:rPr>
              <w:t>client</w:t>
            </w:r>
            <w:r w:rsidRPr="00712ABA">
              <w:rPr>
                <w:b w:val="0"/>
              </w:rPr>
              <w:t xml:space="preserve"> (Android).</w:t>
            </w:r>
          </w:p>
          <w:p w:rsidR="006B2A5A" w:rsidRPr="00712ABA" w:rsidRDefault="006B2A5A" w:rsidP="006B2A5A">
            <w:pPr>
              <w:pStyle w:val="subjudul3"/>
              <w:numPr>
                <w:ilvl w:val="0"/>
                <w:numId w:val="0"/>
              </w:numPr>
              <w:spacing w:line="240" w:lineRule="auto"/>
              <w:jc w:val="center"/>
              <w:rPr>
                <w:b w:val="0"/>
                <w:lang w:val="id-ID"/>
              </w:rPr>
            </w:pPr>
            <w:r w:rsidRPr="00712ABA">
              <w:rPr>
                <w:noProof/>
              </w:rPr>
              <w:drawing>
                <wp:inline distT="0" distB="0" distL="0" distR="0" wp14:anchorId="76F960BE" wp14:editId="58015494">
                  <wp:extent cx="917462" cy="1625600"/>
                  <wp:effectExtent l="0" t="0" r="0" b="0"/>
                  <wp:docPr id="31" name="Picture 31" descr="Screenshot_2016-11-07-00-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_2016-11-07-00-32-0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30121" cy="1648030"/>
                          </a:xfrm>
                          <a:prstGeom prst="rect">
                            <a:avLst/>
                          </a:prstGeom>
                          <a:noFill/>
                          <a:ln>
                            <a:noFill/>
                          </a:ln>
                        </pic:spPr>
                      </pic:pic>
                    </a:graphicData>
                  </a:graphic>
                </wp:inline>
              </w:drawing>
            </w:r>
          </w:p>
          <w:p w:rsidR="006B2A5A" w:rsidRPr="00712ABA" w:rsidRDefault="00B972EE" w:rsidP="00A23395">
            <w:pPr>
              <w:spacing w:after="240"/>
              <w:jc w:val="center"/>
              <w:rPr>
                <w:b/>
                <w:sz w:val="20"/>
                <w:lang w:val="id-ID"/>
              </w:rPr>
            </w:pPr>
            <w:r>
              <w:rPr>
                <w:color w:val="262626"/>
                <w:sz w:val="16"/>
              </w:rPr>
              <w:t>Gambar 30</w:t>
            </w:r>
            <w:r w:rsidR="0072759D">
              <w:rPr>
                <w:color w:val="262626"/>
                <w:sz w:val="16"/>
              </w:rPr>
              <w:t xml:space="preserve">, </w:t>
            </w:r>
            <w:r w:rsidR="006B2A5A" w:rsidRPr="0072759D">
              <w:rPr>
                <w:color w:val="262626"/>
                <w:sz w:val="16"/>
                <w:lang w:val="id-ID"/>
              </w:rPr>
              <w:t xml:space="preserve">Tampilan </w:t>
            </w:r>
            <w:r w:rsidR="006B2A5A" w:rsidRPr="0072759D">
              <w:rPr>
                <w:color w:val="262626"/>
                <w:sz w:val="16"/>
                <w:szCs w:val="20"/>
                <w:lang w:val="id-ID"/>
              </w:rPr>
              <w:t xml:space="preserve">halaman </w:t>
            </w:r>
            <w:r w:rsidR="006B2A5A" w:rsidRPr="0072759D">
              <w:rPr>
                <w:sz w:val="16"/>
                <w:szCs w:val="20"/>
              </w:rPr>
              <w:t xml:space="preserve">forum baru </w:t>
            </w:r>
            <w:r w:rsidR="006B2A5A" w:rsidRPr="0072759D">
              <w:rPr>
                <w:color w:val="262626"/>
                <w:sz w:val="16"/>
                <w:szCs w:val="20"/>
                <w:lang w:val="id-ID"/>
              </w:rPr>
              <w:t>aplikasi Siskom</w:t>
            </w:r>
            <w:r w:rsidR="006B2A5A" w:rsidRPr="0072759D">
              <w:rPr>
                <w:color w:val="262626"/>
                <w:sz w:val="16"/>
                <w:lang w:val="id-ID"/>
              </w:rPr>
              <w:t xml:space="preserve">.in sisi </w:t>
            </w:r>
            <w:r w:rsidR="006B2A5A" w:rsidRPr="0072759D">
              <w:rPr>
                <w:i/>
                <w:color w:val="262626"/>
                <w:sz w:val="16"/>
                <w:lang w:val="id-ID"/>
              </w:rPr>
              <w:t>client</w:t>
            </w:r>
            <w:r w:rsidR="006B2A5A" w:rsidRPr="0072759D">
              <w:rPr>
                <w:color w:val="262626"/>
                <w:sz w:val="16"/>
                <w:lang w:val="id-ID"/>
              </w:rPr>
              <w:t xml:space="preserve"> (Android)</w:t>
            </w:r>
          </w:p>
          <w:p w:rsidR="006B2A5A" w:rsidRPr="00712ABA" w:rsidRDefault="006B2A5A" w:rsidP="006B2A5A">
            <w:pPr>
              <w:pStyle w:val="subjudul3"/>
              <w:numPr>
                <w:ilvl w:val="0"/>
                <w:numId w:val="30"/>
              </w:numPr>
              <w:spacing w:line="240" w:lineRule="auto"/>
              <w:ind w:left="284" w:hanging="284"/>
              <w:jc w:val="both"/>
              <w:rPr>
                <w:b w:val="0"/>
                <w:lang w:val="id-ID"/>
              </w:rPr>
            </w:pPr>
            <w:r w:rsidRPr="00712ABA">
              <w:rPr>
                <w:b w:val="0"/>
              </w:rPr>
              <w:t>Halaman Edit Info</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lang w:val="id-ID"/>
              </w:rPr>
              <w:t xml:space="preserve">Halaman edit info digunakan untuk mengedit data info yang sudah ada. Halaman ini terdiri dari </w:t>
            </w:r>
            <w:r w:rsidRPr="00712ABA">
              <w:rPr>
                <w:b w:val="0"/>
                <w:i/>
                <w:lang w:val="id-ID"/>
              </w:rPr>
              <w:t>form</w:t>
            </w:r>
            <w:r w:rsidRPr="00712ABA">
              <w:rPr>
                <w:b w:val="0"/>
                <w:lang w:val="id-ID"/>
              </w:rPr>
              <w:t xml:space="preserve"> yang berisikan detail data info yang akan diubah dan tombol simpan untuk melakukan proses penyimpanan data. </w:t>
            </w:r>
            <w:r w:rsidR="00B972EE">
              <w:rPr>
                <w:b w:val="0"/>
              </w:rPr>
              <w:t xml:space="preserve">Gambar 31 </w:t>
            </w:r>
            <w:r w:rsidRPr="00712ABA">
              <w:rPr>
                <w:b w:val="0"/>
              </w:rPr>
              <w:t xml:space="preserve">menunjukkan tampilan halaman edit info pada aplikasi Siskom.in sisi </w:t>
            </w:r>
            <w:r w:rsidRPr="00712ABA">
              <w:rPr>
                <w:b w:val="0"/>
                <w:i/>
              </w:rPr>
              <w:t>client</w:t>
            </w:r>
            <w:r w:rsidRPr="00712ABA">
              <w:rPr>
                <w:b w:val="0"/>
              </w:rPr>
              <w:t xml:space="preserve"> (Android).</w:t>
            </w:r>
          </w:p>
          <w:p w:rsidR="006B2A5A" w:rsidRPr="00712ABA" w:rsidRDefault="006B2A5A" w:rsidP="006B2A5A">
            <w:pPr>
              <w:pStyle w:val="subjudul3"/>
              <w:numPr>
                <w:ilvl w:val="0"/>
                <w:numId w:val="0"/>
              </w:numPr>
              <w:spacing w:line="240" w:lineRule="auto"/>
              <w:jc w:val="center"/>
              <w:rPr>
                <w:b w:val="0"/>
                <w:lang w:val="id-ID"/>
              </w:rPr>
            </w:pPr>
            <w:r w:rsidRPr="00712ABA">
              <w:rPr>
                <w:noProof/>
              </w:rPr>
              <w:drawing>
                <wp:inline distT="0" distB="0" distL="0" distR="0" wp14:anchorId="46169FD6" wp14:editId="6CFEA80F">
                  <wp:extent cx="836327" cy="1485900"/>
                  <wp:effectExtent l="0" t="0" r="1905" b="0"/>
                  <wp:docPr id="32" name="Picture 32" descr="Screenshot_2016-11-07-00-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_2016-11-07-00-32-3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66331" cy="1539209"/>
                          </a:xfrm>
                          <a:prstGeom prst="rect">
                            <a:avLst/>
                          </a:prstGeom>
                          <a:noFill/>
                          <a:ln>
                            <a:noFill/>
                          </a:ln>
                        </pic:spPr>
                      </pic:pic>
                    </a:graphicData>
                  </a:graphic>
                </wp:inline>
              </w:drawing>
            </w:r>
          </w:p>
          <w:p w:rsidR="006B2A5A" w:rsidRPr="00712ABA" w:rsidRDefault="00B972EE" w:rsidP="00A23395">
            <w:pPr>
              <w:spacing w:after="240"/>
              <w:jc w:val="center"/>
              <w:rPr>
                <w:b/>
                <w:lang w:val="id-ID"/>
              </w:rPr>
            </w:pPr>
            <w:r>
              <w:rPr>
                <w:color w:val="262626"/>
                <w:sz w:val="16"/>
              </w:rPr>
              <w:t>Gambar 31</w:t>
            </w:r>
            <w:r w:rsidR="0072759D">
              <w:rPr>
                <w:color w:val="262626"/>
                <w:sz w:val="16"/>
              </w:rPr>
              <w:t xml:space="preserve">, </w:t>
            </w:r>
            <w:r w:rsidR="006B2A5A" w:rsidRPr="0072759D">
              <w:rPr>
                <w:color w:val="262626"/>
                <w:sz w:val="16"/>
                <w:lang w:val="id-ID"/>
              </w:rPr>
              <w:t xml:space="preserve">Tampilan halaman edit info aplikasi Siskom.in sisi </w:t>
            </w:r>
            <w:r w:rsidR="006B2A5A" w:rsidRPr="0072759D">
              <w:rPr>
                <w:i/>
                <w:color w:val="262626"/>
                <w:sz w:val="16"/>
                <w:lang w:val="id-ID"/>
              </w:rPr>
              <w:t>client</w:t>
            </w:r>
            <w:r w:rsidR="006B2A5A" w:rsidRPr="0072759D">
              <w:rPr>
                <w:color w:val="262626"/>
                <w:sz w:val="16"/>
                <w:lang w:val="id-ID"/>
              </w:rPr>
              <w:t xml:space="preserve"> (Android)</w:t>
            </w:r>
          </w:p>
          <w:p w:rsidR="006B2A5A" w:rsidRPr="00712ABA" w:rsidRDefault="006B2A5A" w:rsidP="006B2A5A">
            <w:pPr>
              <w:pStyle w:val="subjudul3"/>
              <w:numPr>
                <w:ilvl w:val="0"/>
                <w:numId w:val="30"/>
              </w:numPr>
              <w:spacing w:line="240" w:lineRule="auto"/>
              <w:ind w:left="284" w:hanging="284"/>
              <w:jc w:val="both"/>
              <w:rPr>
                <w:b w:val="0"/>
                <w:lang w:val="id-ID"/>
              </w:rPr>
            </w:pPr>
            <w:r w:rsidRPr="00712ABA">
              <w:rPr>
                <w:b w:val="0"/>
              </w:rPr>
              <w:t>Halaman Edit Forum</w:t>
            </w:r>
          </w:p>
          <w:p w:rsidR="006B2A5A" w:rsidRPr="00712ABA" w:rsidRDefault="006B2A5A" w:rsidP="006B2A5A">
            <w:pPr>
              <w:pStyle w:val="subjudul3"/>
              <w:numPr>
                <w:ilvl w:val="0"/>
                <w:numId w:val="0"/>
              </w:numPr>
              <w:spacing w:line="240" w:lineRule="auto"/>
              <w:ind w:firstLine="567"/>
              <w:jc w:val="both"/>
              <w:rPr>
                <w:b w:val="0"/>
                <w:lang w:val="id-ID"/>
              </w:rPr>
            </w:pPr>
            <w:r w:rsidRPr="00712ABA">
              <w:rPr>
                <w:b w:val="0"/>
                <w:lang w:val="id-ID"/>
              </w:rPr>
              <w:t>Halaman edit forum ditampilkan ketika salah satu data forum diklik panjang dan memilih pilihan edit pada dialog. Halaman edit forum digunakan untuk mengedit data forum yang sudah ada</w:t>
            </w:r>
            <w:r w:rsidR="00147826">
              <w:rPr>
                <w:b w:val="0"/>
              </w:rPr>
              <w:t>.</w:t>
            </w:r>
            <w:r w:rsidRPr="00712ABA">
              <w:rPr>
                <w:b w:val="0"/>
                <w:lang w:val="id-ID"/>
              </w:rPr>
              <w:t xml:space="preserve"> </w:t>
            </w:r>
            <w:r w:rsidR="00B972EE">
              <w:rPr>
                <w:b w:val="0"/>
              </w:rPr>
              <w:t>Gambar 32</w:t>
            </w:r>
            <w:r w:rsidRPr="00712ABA">
              <w:rPr>
                <w:b w:val="0"/>
              </w:rPr>
              <w:t xml:space="preserve"> menunjukkan tampilan halaman edit forum pada aplikasi Siskom.in sisi </w:t>
            </w:r>
            <w:r w:rsidRPr="00712ABA">
              <w:rPr>
                <w:b w:val="0"/>
                <w:i/>
              </w:rPr>
              <w:t>client</w:t>
            </w:r>
            <w:r w:rsidRPr="00712ABA">
              <w:rPr>
                <w:b w:val="0"/>
              </w:rPr>
              <w:t xml:space="preserve"> (Android).</w:t>
            </w:r>
          </w:p>
          <w:p w:rsidR="006B2A5A" w:rsidRPr="00712ABA" w:rsidRDefault="006B2A5A" w:rsidP="006B2A5A">
            <w:pPr>
              <w:pStyle w:val="subjudul3"/>
              <w:numPr>
                <w:ilvl w:val="0"/>
                <w:numId w:val="0"/>
              </w:numPr>
              <w:spacing w:line="240" w:lineRule="auto"/>
              <w:jc w:val="center"/>
              <w:rPr>
                <w:b w:val="0"/>
                <w:lang w:val="id-ID"/>
              </w:rPr>
            </w:pPr>
            <w:r w:rsidRPr="00712ABA">
              <w:rPr>
                <w:noProof/>
              </w:rPr>
              <w:drawing>
                <wp:inline distT="0" distB="0" distL="0" distR="0" wp14:anchorId="0082470E" wp14:editId="20ECA474">
                  <wp:extent cx="921468" cy="1642619"/>
                  <wp:effectExtent l="0" t="0" r="0" b="0"/>
                  <wp:docPr id="33" name="Picture 33" descr="Screenshot_2016-11-07-00-3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_2016-11-07-00-33-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21468" cy="1642619"/>
                          </a:xfrm>
                          <a:prstGeom prst="rect">
                            <a:avLst/>
                          </a:prstGeom>
                          <a:noFill/>
                          <a:ln>
                            <a:noFill/>
                          </a:ln>
                        </pic:spPr>
                      </pic:pic>
                    </a:graphicData>
                  </a:graphic>
                </wp:inline>
              </w:drawing>
            </w:r>
          </w:p>
          <w:p w:rsidR="006B2A5A" w:rsidRPr="00712ABA" w:rsidRDefault="00B972EE" w:rsidP="00A23395">
            <w:pPr>
              <w:spacing w:after="240"/>
              <w:jc w:val="center"/>
              <w:rPr>
                <w:b/>
                <w:sz w:val="20"/>
                <w:lang w:val="id-ID"/>
              </w:rPr>
            </w:pPr>
            <w:r>
              <w:rPr>
                <w:color w:val="262626"/>
                <w:sz w:val="16"/>
              </w:rPr>
              <w:t>Gambar 32</w:t>
            </w:r>
            <w:r w:rsidR="0072759D">
              <w:rPr>
                <w:color w:val="262626"/>
                <w:sz w:val="16"/>
              </w:rPr>
              <w:t xml:space="preserve">, </w:t>
            </w:r>
            <w:r w:rsidR="006B2A5A" w:rsidRPr="0072759D">
              <w:rPr>
                <w:color w:val="262626"/>
                <w:sz w:val="16"/>
                <w:lang w:val="id-ID"/>
              </w:rPr>
              <w:t xml:space="preserve">Tampilan halaman edit forum aplikasi Siskom.in sisi </w:t>
            </w:r>
            <w:r w:rsidR="006B2A5A" w:rsidRPr="0072759D">
              <w:rPr>
                <w:i/>
                <w:color w:val="262626"/>
                <w:sz w:val="16"/>
                <w:lang w:val="id-ID"/>
              </w:rPr>
              <w:t>client</w:t>
            </w:r>
            <w:r w:rsidR="006B2A5A" w:rsidRPr="0072759D">
              <w:rPr>
                <w:color w:val="262626"/>
                <w:sz w:val="16"/>
                <w:lang w:val="id-ID"/>
              </w:rPr>
              <w:t xml:space="preserve"> (Android)</w:t>
            </w:r>
          </w:p>
          <w:p w:rsidR="006B2A5A" w:rsidRPr="00712ABA" w:rsidRDefault="009C2D8B" w:rsidP="006B2A5A">
            <w:pPr>
              <w:pStyle w:val="subjudul3"/>
              <w:numPr>
                <w:ilvl w:val="0"/>
                <w:numId w:val="30"/>
              </w:numPr>
              <w:spacing w:line="240" w:lineRule="auto"/>
              <w:ind w:left="426" w:hanging="426"/>
              <w:jc w:val="both"/>
              <w:rPr>
                <w:b w:val="0"/>
                <w:lang w:val="id-ID"/>
              </w:rPr>
            </w:pPr>
            <w:r>
              <w:rPr>
                <w:b w:val="0"/>
              </w:rPr>
              <w:t>Tampilan Notifikasi</w:t>
            </w:r>
          </w:p>
          <w:p w:rsidR="006B2A5A" w:rsidRPr="00712ABA" w:rsidRDefault="009C2D8B" w:rsidP="006B2A5A">
            <w:pPr>
              <w:pStyle w:val="subjudul3"/>
              <w:numPr>
                <w:ilvl w:val="0"/>
                <w:numId w:val="0"/>
              </w:numPr>
              <w:spacing w:line="240" w:lineRule="auto"/>
              <w:ind w:firstLine="567"/>
              <w:jc w:val="both"/>
              <w:rPr>
                <w:b w:val="0"/>
                <w:lang w:val="id-ID"/>
              </w:rPr>
            </w:pPr>
            <w:r>
              <w:rPr>
                <w:b w:val="0"/>
              </w:rPr>
              <w:t xml:space="preserve">Notifikasi </w:t>
            </w:r>
            <w:r w:rsidR="006B2A5A" w:rsidRPr="00712ABA">
              <w:rPr>
                <w:b w:val="0"/>
              </w:rPr>
              <w:t xml:space="preserve">akan muncul pada perangkat Android ketika pengguna sudah melakukan login saat data info </w:t>
            </w:r>
            <w:r>
              <w:rPr>
                <w:b w:val="0"/>
              </w:rPr>
              <w:t xml:space="preserve">dan forum </w:t>
            </w:r>
            <w:r w:rsidR="006B2A5A" w:rsidRPr="00712ABA">
              <w:rPr>
                <w:b w:val="0"/>
              </w:rPr>
              <w:t>baru ditambahkan.</w:t>
            </w:r>
            <w:r w:rsidR="006B2A5A" w:rsidRPr="00712ABA">
              <w:rPr>
                <w:b w:val="0"/>
                <w:lang w:val="id-ID"/>
              </w:rPr>
              <w:t xml:space="preserve"> </w:t>
            </w:r>
            <w:r w:rsidR="00B972EE">
              <w:rPr>
                <w:b w:val="0"/>
              </w:rPr>
              <w:t>Gambar 33</w:t>
            </w:r>
            <w:r w:rsidR="006B2A5A" w:rsidRPr="00712ABA">
              <w:rPr>
                <w:b w:val="0"/>
              </w:rPr>
              <w:t xml:space="preserve"> menunjukkan tampilan </w:t>
            </w:r>
            <w:r w:rsidR="006B2A5A" w:rsidRPr="00712ABA">
              <w:rPr>
                <w:b w:val="0"/>
                <w:lang w:val="id-ID"/>
              </w:rPr>
              <w:t>notifikasi info baru</w:t>
            </w:r>
            <w:r w:rsidR="006B2A5A" w:rsidRPr="00712ABA">
              <w:rPr>
                <w:b w:val="0"/>
              </w:rPr>
              <w:t xml:space="preserve"> pada perangkat Android.</w:t>
            </w:r>
          </w:p>
          <w:p w:rsidR="006B2A5A" w:rsidRPr="00712ABA" w:rsidRDefault="006B2A5A" w:rsidP="006B2A5A">
            <w:pPr>
              <w:pStyle w:val="subjudul3"/>
              <w:numPr>
                <w:ilvl w:val="0"/>
                <w:numId w:val="0"/>
              </w:numPr>
              <w:spacing w:line="240" w:lineRule="auto"/>
              <w:jc w:val="center"/>
              <w:rPr>
                <w:b w:val="0"/>
                <w:lang w:val="id-ID"/>
              </w:rPr>
            </w:pPr>
            <w:r w:rsidRPr="00712ABA">
              <w:rPr>
                <w:noProof/>
              </w:rPr>
              <w:drawing>
                <wp:inline distT="0" distB="0" distL="0" distR="0" wp14:anchorId="0A87A06B" wp14:editId="1021DE26">
                  <wp:extent cx="1002429" cy="1773141"/>
                  <wp:effectExtent l="0" t="0" r="7620" b="0"/>
                  <wp:docPr id="37" name="Picture 37" descr="Screenshot_2016-11-07-00-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_2016-11-07-00-43-2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02429" cy="1773141"/>
                          </a:xfrm>
                          <a:prstGeom prst="rect">
                            <a:avLst/>
                          </a:prstGeom>
                          <a:noFill/>
                          <a:ln>
                            <a:noFill/>
                          </a:ln>
                        </pic:spPr>
                      </pic:pic>
                    </a:graphicData>
                  </a:graphic>
                </wp:inline>
              </w:drawing>
            </w:r>
          </w:p>
          <w:p w:rsidR="00033A9B" w:rsidRPr="009C2D8B" w:rsidRDefault="00B972EE" w:rsidP="00B972EE">
            <w:pPr>
              <w:spacing w:after="240"/>
              <w:ind w:left="-17"/>
              <w:jc w:val="center"/>
              <w:rPr>
                <w:b/>
                <w:lang w:val="id-ID"/>
              </w:rPr>
            </w:pPr>
            <w:r>
              <w:rPr>
                <w:color w:val="262626"/>
                <w:sz w:val="16"/>
              </w:rPr>
              <w:t>Gambar 33</w:t>
            </w:r>
            <w:r w:rsidR="00294E78">
              <w:rPr>
                <w:color w:val="262626"/>
                <w:sz w:val="16"/>
              </w:rPr>
              <w:t xml:space="preserve"> </w:t>
            </w:r>
            <w:r w:rsidR="009C2D8B">
              <w:rPr>
                <w:color w:val="262626"/>
                <w:sz w:val="16"/>
                <w:lang w:val="id-ID"/>
              </w:rPr>
              <w:t>Tampilan notifikasi</w:t>
            </w:r>
          </w:p>
        </w:tc>
      </w:tr>
      <w:tr w:rsidR="00C26A00" w:rsidRPr="00CA69F4" w:rsidTr="00C93560">
        <w:trPr>
          <w:trHeight w:val="168"/>
        </w:trPr>
        <w:tc>
          <w:tcPr>
            <w:tcW w:w="4552" w:type="dxa"/>
            <w:tcBorders>
              <w:top w:val="nil"/>
              <w:left w:val="nil"/>
              <w:bottom w:val="nil"/>
              <w:right w:val="nil"/>
            </w:tcBorders>
            <w:shd w:val="clear" w:color="auto" w:fill="auto"/>
          </w:tcPr>
          <w:p w:rsidR="00C26A00" w:rsidRPr="00F229AB" w:rsidRDefault="00C26A00" w:rsidP="00F229AB">
            <w:pPr>
              <w:autoSpaceDE w:val="0"/>
              <w:autoSpaceDN w:val="0"/>
              <w:adjustRightInd w:val="0"/>
              <w:rPr>
                <w:rFonts w:ascii="Courier New" w:eastAsia="Calibri" w:hAnsi="Courier New" w:cs="Courier New"/>
                <w:color w:val="0000C0"/>
                <w:sz w:val="16"/>
                <w:szCs w:val="20"/>
              </w:rPr>
            </w:pPr>
          </w:p>
        </w:tc>
      </w:tr>
    </w:tbl>
    <w:p w:rsidR="00444DDF" w:rsidRDefault="00DE5DD5" w:rsidP="00444DDF">
      <w:pPr>
        <w:pStyle w:val="Heading1"/>
      </w:pPr>
      <w:r>
        <w:t>V. Kesimpulan</w:t>
      </w:r>
    </w:p>
    <w:p w:rsidR="00444DDF" w:rsidRPr="00F22E2B" w:rsidRDefault="00444DDF" w:rsidP="00033A9B">
      <w:pPr>
        <w:pStyle w:val="Body"/>
      </w:pPr>
      <w:r>
        <w:t xml:space="preserve">Berdasarkan </w:t>
      </w:r>
      <w:r w:rsidR="00033A9B">
        <w:t xml:space="preserve">hasil pengujian pada aplikasi </w:t>
      </w:r>
      <w:r w:rsidR="00294E78">
        <w:t>Siskom.in,</w:t>
      </w:r>
      <w:r w:rsidR="00F22E2B">
        <w:t xml:space="preserve"> </w:t>
      </w:r>
      <w:r w:rsidR="00294E78">
        <w:t>dapat ditarik kesimpulan bahwa perancangan a</w:t>
      </w:r>
      <w:r w:rsidR="002B6764">
        <w:t xml:space="preserve">plikasi sistem informasi untuk </w:t>
      </w:r>
      <w:r w:rsidR="00F67372">
        <w:t>Departemen Teknik</w:t>
      </w:r>
      <w:r w:rsidR="00294E78">
        <w:t xml:space="preserve"> Sistem Komputer Universitas Diponegoro telah berjalan dengan baik, baik aplikasi berbasis web dengan pemrograman PHP maupun aplikasi berbasis mobile dengan pemrograman android. Aplikasi mobile (klien) berjalan pada sistem operasi and</w:t>
      </w:r>
      <w:r w:rsidR="00985292">
        <w:t>roid versi KitKat hingga Marshme</w:t>
      </w:r>
      <w:r w:rsidR="00294E78">
        <w:t xml:space="preserve">llow. Sistem ini dapat diterapkan sebagai sistem penyaluran informasi utama di lingkungan Sistem Komputer Universitas Diponegoro mengingat kelengkapan fungsi dari sistem dan mobilitasnya. Aplikasi ini mampu menyalurkan informasi dari administrasi </w:t>
      </w:r>
      <w:r w:rsidR="00F67372">
        <w:t>departemen</w:t>
      </w:r>
      <w:r w:rsidR="00294E78">
        <w:t xml:space="preserve"> langsung ke </w:t>
      </w:r>
      <w:r w:rsidR="00294E78">
        <w:rPr>
          <w:i/>
        </w:rPr>
        <w:t xml:space="preserve">smartphone </w:t>
      </w:r>
      <w:r w:rsidR="00294E78">
        <w:t>mahasiswa sehingga informasi lebih cepat tersampaikan. Selain itu aplikasi ini mendukung pembuatan forum untuk diskusi mahasiswa</w:t>
      </w:r>
      <w:r w:rsidR="00F22E2B">
        <w:t>.</w:t>
      </w:r>
    </w:p>
    <w:p w:rsidR="00444DDF" w:rsidRPr="00F22E2B" w:rsidRDefault="005B3404" w:rsidP="00444DDF">
      <w:pPr>
        <w:pStyle w:val="Body"/>
      </w:pPr>
      <w:bookmarkStart w:id="0" w:name="_GoBack"/>
      <w:r w:rsidRPr="005B3404">
        <w:rPr>
          <w:noProof/>
          <w:lang w:eastAsia="en-US"/>
        </w:rPr>
        <w:lastRenderedPageBreak/>
        <w:drawing>
          <wp:anchor distT="0" distB="0" distL="114300" distR="114300" simplePos="0" relativeHeight="251684352" behindDoc="0" locked="0" layoutInCell="1" allowOverlap="1">
            <wp:simplePos x="0" y="0"/>
            <wp:positionH relativeFrom="column">
              <wp:posOffset>-900430</wp:posOffset>
            </wp:positionH>
            <wp:positionV relativeFrom="paragraph">
              <wp:posOffset>-1080135</wp:posOffset>
            </wp:positionV>
            <wp:extent cx="7540831" cy="11200130"/>
            <wp:effectExtent l="0" t="0" r="3175" b="1270"/>
            <wp:wrapNone/>
            <wp:docPr id="3" name="Picture 3" descr="C:\Users\USER\Downloads\PicsArt_12-28-01.5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icsArt_12-28-01.57.35.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547466" cy="112099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F22E2B">
        <w:t xml:space="preserve">Peneliti selanjutnya dapat mengembangkan aplikasi ini sehingga mampu </w:t>
      </w:r>
      <w:r w:rsidR="00294E78">
        <w:t xml:space="preserve">untuk mengunggah gambar sehingga informasi yang diakses lebih variatif. Selain itu, peneliti selanjutnya membuat penangan fungsi akses </w:t>
      </w:r>
      <w:r w:rsidR="00294E78" w:rsidRPr="0040221D">
        <w:rPr>
          <w:i/>
        </w:rPr>
        <w:t>offline</w:t>
      </w:r>
      <w:r w:rsidR="00294E78">
        <w:t xml:space="preserve">, sehingga data-data yang sudah pernah ditampilkan, tidak perlu lagi diakses secara </w:t>
      </w:r>
      <w:r w:rsidR="00294E78" w:rsidRPr="0040221D">
        <w:rPr>
          <w:i/>
        </w:rPr>
        <w:t>online</w:t>
      </w:r>
      <w:r w:rsidR="00294E78">
        <w:t>. Hal ini dimaksudkan untuk mengurangi ketergantungan aplikasi terhadap internet</w:t>
      </w:r>
      <w:r w:rsidR="00F22E2B">
        <w:t>.</w:t>
      </w:r>
      <w:r w:rsidR="00294E78">
        <w:t xml:space="preserve"> Terakhir, peneliti selanjutnya dapat menambahkan fungsi baru berupa pelaporan mahasiswa terkait masalah-masalah yang ditemui di kampus kepada pihak administrasi dan dosen. Masalah-masalah tersebut dapat berkaitan dengan masalah srana dan pra-sarana kampus atau yang lainnya.</w:t>
      </w:r>
    </w:p>
    <w:p w:rsidR="00444DDF" w:rsidRDefault="00444DDF" w:rsidP="00444DDF">
      <w:pPr>
        <w:pStyle w:val="Body"/>
        <w:rPr>
          <w:lang w:val="id-ID"/>
        </w:rPr>
      </w:pPr>
    </w:p>
    <w:p w:rsidR="006F2913" w:rsidRDefault="002358B6">
      <w:pPr>
        <w:pStyle w:val="Heading1"/>
      </w:pPr>
      <w:r>
        <w:t xml:space="preserve">Ucapan Terima Kasih </w:t>
      </w:r>
    </w:p>
    <w:p w:rsidR="00517573" w:rsidRDefault="00517573" w:rsidP="00517573">
      <w:pPr>
        <w:ind w:firstLine="567"/>
        <w:jc w:val="both"/>
        <w:rPr>
          <w:sz w:val="20"/>
          <w:szCs w:val="20"/>
        </w:rPr>
      </w:pPr>
      <w:r>
        <w:rPr>
          <w:sz w:val="20"/>
          <w:szCs w:val="20"/>
        </w:rPr>
        <w:t xml:space="preserve">Terimakasih diucapkan kepada </w:t>
      </w:r>
      <w:r w:rsidR="00294E78">
        <w:rPr>
          <w:sz w:val="20"/>
          <w:szCs w:val="20"/>
        </w:rPr>
        <w:t>seluruh pihak yang membantu dalam perancangan aplikasi ini</w:t>
      </w:r>
      <w:r w:rsidR="007A0217">
        <w:rPr>
          <w:sz w:val="20"/>
          <w:szCs w:val="20"/>
        </w:rPr>
        <w:t>.</w:t>
      </w:r>
    </w:p>
    <w:p w:rsidR="006F2913" w:rsidRDefault="006F2913">
      <w:pPr>
        <w:rPr>
          <w:b/>
          <w:sz w:val="20"/>
          <w:szCs w:val="20"/>
          <w:lang w:val="id-ID" w:eastAsia="ar-SA"/>
        </w:rPr>
      </w:pPr>
    </w:p>
    <w:p w:rsidR="006F2913" w:rsidRDefault="002358B6">
      <w:pPr>
        <w:pStyle w:val="Heading1"/>
        <w:tabs>
          <w:tab w:val="left" w:pos="0"/>
        </w:tabs>
      </w:pPr>
      <w:r>
        <w:t>Daftar Pustaka</w:t>
      </w:r>
    </w:p>
    <w:p w:rsidR="00D731E5" w:rsidRPr="005D2467" w:rsidRDefault="00D731E5" w:rsidP="005D2467">
      <w:pPr>
        <w:widowControl w:val="0"/>
        <w:autoSpaceDE w:val="0"/>
        <w:autoSpaceDN w:val="0"/>
        <w:adjustRightInd w:val="0"/>
        <w:ind w:left="450" w:hanging="450"/>
        <w:jc w:val="both"/>
        <w:rPr>
          <w:noProof/>
          <w:sz w:val="20"/>
          <w:szCs w:val="20"/>
        </w:rPr>
      </w:pPr>
      <w:r w:rsidRPr="00D731E5">
        <w:rPr>
          <w:noProof/>
          <w:sz w:val="20"/>
          <w:szCs w:val="20"/>
        </w:rPr>
        <w:t>[1]</w:t>
      </w:r>
      <w:r w:rsidRPr="00D731E5">
        <w:rPr>
          <w:noProof/>
          <w:sz w:val="20"/>
          <w:szCs w:val="20"/>
        </w:rPr>
        <w:tab/>
        <w:t xml:space="preserve">A. Sinsuw and X. Najoan, “Prototipe Aplikasi Sistem Informasi Akademik Pada Perangkat Android,” </w:t>
      </w:r>
      <w:r w:rsidRPr="00D731E5">
        <w:rPr>
          <w:i/>
          <w:iCs/>
          <w:noProof/>
          <w:sz w:val="20"/>
          <w:szCs w:val="20"/>
        </w:rPr>
        <w:t>E-journal Tek. Elektro dan Komput.</w:t>
      </w:r>
      <w:r w:rsidRPr="00D731E5">
        <w:rPr>
          <w:noProof/>
          <w:sz w:val="20"/>
          <w:szCs w:val="20"/>
        </w:rPr>
        <w:t xml:space="preserve">, pp. </w:t>
      </w:r>
      <w:r w:rsidRPr="005D2467">
        <w:rPr>
          <w:noProof/>
          <w:sz w:val="20"/>
          <w:szCs w:val="20"/>
        </w:rPr>
        <w:t>1–10, 2013.</w:t>
      </w:r>
    </w:p>
    <w:p w:rsidR="00D731E5" w:rsidRPr="005D2467" w:rsidRDefault="00D731E5" w:rsidP="005D2467">
      <w:pPr>
        <w:widowControl w:val="0"/>
        <w:autoSpaceDE w:val="0"/>
        <w:autoSpaceDN w:val="0"/>
        <w:adjustRightInd w:val="0"/>
        <w:ind w:left="450" w:hanging="450"/>
        <w:jc w:val="both"/>
        <w:rPr>
          <w:sz w:val="20"/>
          <w:szCs w:val="20"/>
        </w:rPr>
      </w:pPr>
      <w:r w:rsidRPr="005D2467">
        <w:rPr>
          <w:noProof/>
          <w:sz w:val="20"/>
          <w:szCs w:val="20"/>
        </w:rPr>
        <w:t>[2]</w:t>
      </w:r>
      <w:r w:rsidRPr="005D2467">
        <w:rPr>
          <w:noProof/>
          <w:sz w:val="20"/>
          <w:szCs w:val="20"/>
        </w:rPr>
        <w:tab/>
        <w:t xml:space="preserve">A. Kadir, “Pengenalan Sistem Informasi,” </w:t>
      </w:r>
      <w:r w:rsidRPr="005D2467">
        <w:rPr>
          <w:i/>
          <w:iCs/>
          <w:noProof/>
          <w:sz w:val="20"/>
          <w:szCs w:val="20"/>
        </w:rPr>
        <w:t>American Enterprise Institute for Public Policy Research</w:t>
      </w:r>
      <w:r w:rsidRPr="005D2467">
        <w:rPr>
          <w:noProof/>
          <w:sz w:val="20"/>
          <w:szCs w:val="20"/>
        </w:rPr>
        <w:t>. pp. 1–19, 2009.</w:t>
      </w:r>
    </w:p>
    <w:p w:rsidR="0063303E" w:rsidRPr="005D2467" w:rsidRDefault="00D731E5" w:rsidP="005D2467">
      <w:pPr>
        <w:ind w:left="426" w:hanging="426"/>
        <w:jc w:val="both"/>
        <w:rPr>
          <w:noProof/>
          <w:sz w:val="20"/>
          <w:szCs w:val="20"/>
        </w:rPr>
      </w:pPr>
      <w:r w:rsidRPr="005D2467">
        <w:rPr>
          <w:sz w:val="20"/>
          <w:szCs w:val="20"/>
        </w:rPr>
        <w:t>[3</w:t>
      </w:r>
      <w:r w:rsidR="0056536D" w:rsidRPr="005D2467">
        <w:rPr>
          <w:sz w:val="20"/>
          <w:szCs w:val="20"/>
        </w:rPr>
        <w:t>]</w:t>
      </w:r>
      <w:r w:rsidR="0056536D" w:rsidRPr="005D2467">
        <w:rPr>
          <w:sz w:val="20"/>
          <w:szCs w:val="20"/>
        </w:rPr>
        <w:tab/>
      </w:r>
      <w:r w:rsidR="0056536D" w:rsidRPr="005D2467">
        <w:rPr>
          <w:noProof/>
          <w:sz w:val="20"/>
          <w:szCs w:val="20"/>
        </w:rPr>
        <w:t xml:space="preserve">S. Mujab, K. I. Satoto, and K. T. Martono, “Perancangan Sistem Informasi Akademik Berbasis Mobile Web Studi Kasus di </w:t>
      </w:r>
      <w:r w:rsidR="00C64745">
        <w:rPr>
          <w:noProof/>
          <w:sz w:val="20"/>
          <w:szCs w:val="20"/>
        </w:rPr>
        <w:t>Program Studi</w:t>
      </w:r>
      <w:r w:rsidR="0056536D" w:rsidRPr="005D2467">
        <w:rPr>
          <w:noProof/>
          <w:sz w:val="20"/>
          <w:szCs w:val="20"/>
        </w:rPr>
        <w:t xml:space="preserve"> Sistem Komputer Universitas Diponegoro,” </w:t>
      </w:r>
      <w:r w:rsidR="0056536D" w:rsidRPr="005D2467">
        <w:rPr>
          <w:i/>
          <w:iCs/>
          <w:noProof/>
          <w:sz w:val="20"/>
          <w:szCs w:val="20"/>
        </w:rPr>
        <w:t>J. Teknol. dan Sist. Komput.</w:t>
      </w:r>
      <w:r w:rsidR="0056536D" w:rsidRPr="005D2467">
        <w:rPr>
          <w:noProof/>
          <w:sz w:val="20"/>
          <w:szCs w:val="20"/>
        </w:rPr>
        <w:t>, vol. 2, no. 1, pp. 1–11, 2014</w:t>
      </w:r>
      <w:r w:rsidR="00937220" w:rsidRPr="005D2467">
        <w:rPr>
          <w:noProof/>
          <w:sz w:val="20"/>
          <w:szCs w:val="20"/>
        </w:rPr>
        <w:t>.</w:t>
      </w:r>
    </w:p>
    <w:p w:rsidR="00937220" w:rsidRPr="005D2467" w:rsidRDefault="00D731E5" w:rsidP="005D2467">
      <w:pPr>
        <w:ind w:left="426" w:hanging="426"/>
        <w:jc w:val="both"/>
        <w:rPr>
          <w:noProof/>
          <w:sz w:val="20"/>
          <w:szCs w:val="20"/>
        </w:rPr>
      </w:pPr>
      <w:r w:rsidRPr="005D2467">
        <w:rPr>
          <w:noProof/>
          <w:sz w:val="20"/>
          <w:szCs w:val="20"/>
        </w:rPr>
        <w:t>[4</w:t>
      </w:r>
      <w:r w:rsidR="00937220" w:rsidRPr="005D2467">
        <w:rPr>
          <w:noProof/>
          <w:sz w:val="20"/>
          <w:szCs w:val="20"/>
        </w:rPr>
        <w:t>]</w:t>
      </w:r>
      <w:r w:rsidR="00937220" w:rsidRPr="005D2467">
        <w:rPr>
          <w:noProof/>
          <w:sz w:val="20"/>
          <w:szCs w:val="20"/>
        </w:rPr>
        <w:tab/>
        <w:t xml:space="preserve">B. Tristanyo, “Rancang Bangun Aplikasi Android untuk Media Penyebaran Informasi di </w:t>
      </w:r>
      <w:r w:rsidR="00F67372">
        <w:rPr>
          <w:noProof/>
          <w:sz w:val="20"/>
          <w:szCs w:val="20"/>
        </w:rPr>
        <w:t>Departemen Teknik</w:t>
      </w:r>
      <w:r w:rsidR="00937220" w:rsidRPr="005D2467">
        <w:rPr>
          <w:noProof/>
          <w:sz w:val="20"/>
          <w:szCs w:val="20"/>
        </w:rPr>
        <w:t xml:space="preserve"> Sistem Komputer Universitas Diponegoro,” Universitas Diponegoro, 2014.</w:t>
      </w:r>
    </w:p>
    <w:p w:rsidR="0056536D" w:rsidRPr="005D2467" w:rsidRDefault="00D731E5" w:rsidP="005D2467">
      <w:pPr>
        <w:ind w:left="426" w:hanging="426"/>
        <w:jc w:val="both"/>
        <w:rPr>
          <w:noProof/>
          <w:sz w:val="20"/>
          <w:szCs w:val="20"/>
        </w:rPr>
      </w:pPr>
      <w:r w:rsidRPr="005D2467">
        <w:rPr>
          <w:noProof/>
          <w:sz w:val="20"/>
          <w:szCs w:val="20"/>
        </w:rPr>
        <w:t>[5</w:t>
      </w:r>
      <w:r w:rsidR="0056536D" w:rsidRPr="005D2467">
        <w:rPr>
          <w:noProof/>
          <w:sz w:val="20"/>
          <w:szCs w:val="20"/>
        </w:rPr>
        <w:t>]</w:t>
      </w:r>
      <w:r w:rsidR="00937220" w:rsidRPr="005D2467">
        <w:rPr>
          <w:noProof/>
          <w:sz w:val="20"/>
          <w:szCs w:val="20"/>
        </w:rPr>
        <w:tab/>
        <w:t>R. Anjuliani and L. W. Astuti, “Aplikasi Isc (Informatics Student Center) Menggunakan Metode Personal Extreme Programming Berbasis Android,” vol. 6, no. 1, pp. 20–25, 2015.</w:t>
      </w:r>
    </w:p>
    <w:p w:rsidR="00B937D7" w:rsidRPr="005D2467" w:rsidRDefault="00B937D7" w:rsidP="005D2467">
      <w:pPr>
        <w:ind w:left="426" w:hanging="426"/>
        <w:jc w:val="both"/>
        <w:rPr>
          <w:noProof/>
          <w:sz w:val="20"/>
          <w:szCs w:val="20"/>
        </w:rPr>
      </w:pPr>
      <w:r w:rsidRPr="005D2467">
        <w:rPr>
          <w:noProof/>
          <w:sz w:val="20"/>
          <w:szCs w:val="20"/>
        </w:rPr>
        <w:t>[6]</w:t>
      </w:r>
      <w:r w:rsidRPr="005D2467">
        <w:rPr>
          <w:noProof/>
          <w:sz w:val="20"/>
          <w:szCs w:val="20"/>
        </w:rPr>
        <w:tab/>
        <w:t xml:space="preserve">Supono and V. Putratama, </w:t>
      </w:r>
      <w:r w:rsidRPr="005D2467">
        <w:rPr>
          <w:i/>
          <w:iCs/>
          <w:noProof/>
          <w:sz w:val="20"/>
          <w:szCs w:val="20"/>
        </w:rPr>
        <w:t>Pemrograman Web dengan Menggunakan PHP dan Framework Codeigniter</w:t>
      </w:r>
      <w:r w:rsidRPr="005D2467">
        <w:rPr>
          <w:noProof/>
          <w:sz w:val="20"/>
          <w:szCs w:val="20"/>
        </w:rPr>
        <w:t>, 1st ed. Yogyakarta: Deepublish, 2016.</w:t>
      </w:r>
    </w:p>
    <w:p w:rsidR="005D2467" w:rsidRPr="005D2467" w:rsidRDefault="005D2467" w:rsidP="005D2467">
      <w:pPr>
        <w:widowControl w:val="0"/>
        <w:autoSpaceDE w:val="0"/>
        <w:autoSpaceDN w:val="0"/>
        <w:adjustRightInd w:val="0"/>
        <w:ind w:left="450" w:hanging="450"/>
        <w:jc w:val="both"/>
        <w:rPr>
          <w:noProof/>
          <w:sz w:val="20"/>
          <w:szCs w:val="20"/>
        </w:rPr>
      </w:pPr>
      <w:r w:rsidRPr="005D2467">
        <w:rPr>
          <w:noProof/>
          <w:sz w:val="20"/>
          <w:szCs w:val="20"/>
        </w:rPr>
        <w:t>[7]</w:t>
      </w:r>
      <w:r w:rsidRPr="005D2467">
        <w:rPr>
          <w:noProof/>
          <w:sz w:val="20"/>
          <w:szCs w:val="20"/>
        </w:rPr>
        <w:tab/>
        <w:t xml:space="preserve">C. Nimodia and H. Deshmukh, “Android Operating System,” </w:t>
      </w:r>
      <w:r w:rsidRPr="005D2467">
        <w:rPr>
          <w:i/>
          <w:iCs/>
          <w:noProof/>
          <w:sz w:val="20"/>
          <w:szCs w:val="20"/>
        </w:rPr>
        <w:t>Softw. Eng.</w:t>
      </w:r>
      <w:r w:rsidRPr="005D2467">
        <w:rPr>
          <w:noProof/>
          <w:sz w:val="20"/>
          <w:szCs w:val="20"/>
        </w:rPr>
        <w:t>, vol. 3, no. 1, pp. 10–13, 2012.</w:t>
      </w:r>
    </w:p>
    <w:p w:rsidR="005D2467" w:rsidRPr="005D2467" w:rsidRDefault="005D2467" w:rsidP="005D2467">
      <w:pPr>
        <w:widowControl w:val="0"/>
        <w:autoSpaceDE w:val="0"/>
        <w:autoSpaceDN w:val="0"/>
        <w:adjustRightInd w:val="0"/>
        <w:ind w:left="450" w:hanging="450"/>
        <w:jc w:val="both"/>
        <w:rPr>
          <w:noProof/>
          <w:sz w:val="20"/>
          <w:szCs w:val="20"/>
        </w:rPr>
      </w:pPr>
      <w:r w:rsidRPr="005D2467">
        <w:rPr>
          <w:noProof/>
          <w:sz w:val="20"/>
          <w:szCs w:val="20"/>
        </w:rPr>
        <w:t>[8]</w:t>
      </w:r>
      <w:r w:rsidRPr="005D2467">
        <w:rPr>
          <w:noProof/>
          <w:sz w:val="20"/>
          <w:szCs w:val="20"/>
        </w:rPr>
        <w:tab/>
        <w:t>Google.Inc, “Android Studio Features.” [Online]. Available: https://developer.android.com/studio/intro/index.html?hl=sv. [Accessed: 29-Sep-2016].</w:t>
      </w:r>
    </w:p>
    <w:p w:rsidR="005D2467" w:rsidRDefault="005D2467" w:rsidP="005D2467">
      <w:pPr>
        <w:widowControl w:val="0"/>
        <w:autoSpaceDE w:val="0"/>
        <w:autoSpaceDN w:val="0"/>
        <w:adjustRightInd w:val="0"/>
        <w:ind w:left="450" w:hanging="450"/>
        <w:jc w:val="both"/>
        <w:rPr>
          <w:noProof/>
        </w:rPr>
      </w:pPr>
      <w:r w:rsidRPr="005D2467">
        <w:rPr>
          <w:noProof/>
          <w:sz w:val="20"/>
          <w:szCs w:val="20"/>
        </w:rPr>
        <w:t>[9]</w:t>
      </w:r>
      <w:r w:rsidRPr="005D2467">
        <w:rPr>
          <w:noProof/>
          <w:sz w:val="20"/>
          <w:szCs w:val="20"/>
        </w:rPr>
        <w:tab/>
        <w:t xml:space="preserve">W. Komputer, </w:t>
      </w:r>
      <w:r w:rsidRPr="005D2467">
        <w:rPr>
          <w:i/>
          <w:iCs/>
          <w:noProof/>
          <w:sz w:val="20"/>
          <w:szCs w:val="20"/>
        </w:rPr>
        <w:t>Panduan Belajar MySQL Database Server</w:t>
      </w:r>
      <w:r w:rsidRPr="005D2467">
        <w:rPr>
          <w:noProof/>
          <w:sz w:val="20"/>
          <w:szCs w:val="20"/>
        </w:rPr>
        <w:t>, 1st ed. Jakarta Selatan: Wahana Komputer, 2010</w:t>
      </w:r>
      <w:r w:rsidRPr="00A1604E">
        <w:rPr>
          <w:noProof/>
        </w:rPr>
        <w:t>.</w:t>
      </w:r>
    </w:p>
    <w:p w:rsidR="00186A5C" w:rsidRDefault="00624CA3" w:rsidP="001436A0">
      <w:pPr>
        <w:widowControl w:val="0"/>
        <w:autoSpaceDE w:val="0"/>
        <w:autoSpaceDN w:val="0"/>
        <w:adjustRightInd w:val="0"/>
        <w:ind w:left="450" w:hanging="450"/>
        <w:jc w:val="both"/>
        <w:rPr>
          <w:b/>
          <w:sz w:val="20"/>
          <w:szCs w:val="20"/>
        </w:rPr>
      </w:pPr>
      <w:r w:rsidRPr="00624CA3">
        <w:rPr>
          <w:noProof/>
          <w:sz w:val="20"/>
          <w:szCs w:val="20"/>
        </w:rPr>
        <w:t>[10]</w:t>
      </w:r>
      <w:r w:rsidRPr="00624CA3">
        <w:rPr>
          <w:noProof/>
          <w:sz w:val="20"/>
          <w:szCs w:val="20"/>
        </w:rPr>
        <w:tab/>
        <w:t xml:space="preserve">Y. Bassil, “A Simulation Model for the Waterfall Software Development Life Cycle,” </w:t>
      </w:r>
      <w:r w:rsidRPr="00624CA3">
        <w:rPr>
          <w:i/>
          <w:iCs/>
          <w:noProof/>
          <w:sz w:val="20"/>
          <w:szCs w:val="20"/>
        </w:rPr>
        <w:t>Int. J. Eng. Technol.</w:t>
      </w:r>
      <w:r w:rsidRPr="00624CA3">
        <w:rPr>
          <w:noProof/>
          <w:sz w:val="20"/>
          <w:szCs w:val="20"/>
        </w:rPr>
        <w:t>, vol. 2, no. 5, pp. 2049–3444, 2012</w:t>
      </w:r>
    </w:p>
    <w:p w:rsidR="00186A5C" w:rsidRDefault="00186A5C" w:rsidP="00294E78">
      <w:pPr>
        <w:ind w:left="426" w:hanging="426"/>
        <w:jc w:val="center"/>
        <w:rPr>
          <w:b/>
          <w:sz w:val="20"/>
          <w:szCs w:val="20"/>
        </w:rPr>
      </w:pPr>
    </w:p>
    <w:p w:rsidR="00E27C2D" w:rsidRDefault="00E27C2D" w:rsidP="00294E78">
      <w:pPr>
        <w:ind w:left="426" w:hanging="426"/>
        <w:jc w:val="center"/>
        <w:rPr>
          <w:b/>
          <w:sz w:val="20"/>
          <w:szCs w:val="20"/>
        </w:rPr>
      </w:pPr>
    </w:p>
    <w:p w:rsidR="00E27C2D" w:rsidRDefault="00E27C2D" w:rsidP="00294E78">
      <w:pPr>
        <w:ind w:left="426" w:hanging="426"/>
        <w:jc w:val="center"/>
        <w:rPr>
          <w:b/>
          <w:sz w:val="20"/>
          <w:szCs w:val="20"/>
        </w:rPr>
      </w:pPr>
    </w:p>
    <w:p w:rsidR="00294E78" w:rsidRDefault="00294E78" w:rsidP="00294E78">
      <w:pPr>
        <w:ind w:left="426" w:hanging="426"/>
        <w:jc w:val="center"/>
        <w:rPr>
          <w:b/>
          <w:sz w:val="20"/>
          <w:szCs w:val="20"/>
        </w:rPr>
      </w:pPr>
      <w:r>
        <w:rPr>
          <w:b/>
          <w:sz w:val="20"/>
          <w:szCs w:val="20"/>
        </w:rPr>
        <w:t>BIODATA PENULIS</w:t>
      </w:r>
    </w:p>
    <w:p w:rsidR="00294E78" w:rsidRDefault="00294E78" w:rsidP="00294E78">
      <w:pPr>
        <w:ind w:left="426" w:hanging="426"/>
        <w:jc w:val="center"/>
        <w:rPr>
          <w:b/>
          <w:sz w:val="20"/>
          <w:szCs w:val="20"/>
        </w:rPr>
      </w:pPr>
    </w:p>
    <w:p w:rsidR="00294E78" w:rsidRDefault="00AC0106" w:rsidP="0022182B">
      <w:pPr>
        <w:jc w:val="both"/>
        <w:rPr>
          <w:sz w:val="20"/>
          <w:szCs w:val="20"/>
        </w:rPr>
      </w:pPr>
      <w:r>
        <w:rPr>
          <w:noProof/>
          <w:lang w:eastAsia="en-US"/>
        </w:rPr>
        <w:drawing>
          <wp:anchor distT="0" distB="0" distL="114300" distR="114300" simplePos="0" relativeHeight="251634176" behindDoc="1" locked="0" layoutInCell="1" allowOverlap="1">
            <wp:simplePos x="0" y="0"/>
            <wp:positionH relativeFrom="column">
              <wp:align>left</wp:align>
            </wp:positionH>
            <wp:positionV relativeFrom="paragraph">
              <wp:posOffset>48895</wp:posOffset>
            </wp:positionV>
            <wp:extent cx="671195" cy="814705"/>
            <wp:effectExtent l="0" t="0" r="0" b="4445"/>
            <wp:wrapTight wrapText="bothSides">
              <wp:wrapPolygon edited="0">
                <wp:start x="0" y="0"/>
                <wp:lineTo x="0" y="21213"/>
                <wp:lineTo x="20844" y="21213"/>
                <wp:lineTo x="20844"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cstate="print">
                      <a:extLst>
                        <a:ext uri="{28A0092B-C50C-407E-A947-70E740481C1C}">
                          <a14:useLocalDpi xmlns:a14="http://schemas.microsoft.com/office/drawing/2010/main" val="0"/>
                        </a:ext>
                      </a:extLst>
                    </a:blip>
                    <a:srcRect t="4109" b="15301"/>
                    <a:stretch/>
                  </pic:blipFill>
                  <pic:spPr bwMode="auto">
                    <a:xfrm>
                      <a:off x="0" y="0"/>
                      <a:ext cx="680499" cy="825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182B">
        <w:rPr>
          <w:noProof/>
          <w:sz w:val="20"/>
          <w:szCs w:val="20"/>
          <w:lang w:eastAsia="id-ID"/>
        </w:rPr>
        <w:t>Bagas Dhani Priyambodo</w:t>
      </w:r>
      <w:r w:rsidR="00294E78">
        <w:rPr>
          <w:sz w:val="20"/>
          <w:szCs w:val="20"/>
        </w:rPr>
        <w:t xml:space="preserve"> lahir di </w:t>
      </w:r>
      <w:r w:rsidR="0022182B">
        <w:rPr>
          <w:sz w:val="20"/>
          <w:szCs w:val="20"/>
        </w:rPr>
        <w:t>Tegal</w:t>
      </w:r>
      <w:r w:rsidR="00C61666">
        <w:rPr>
          <w:sz w:val="20"/>
          <w:szCs w:val="20"/>
        </w:rPr>
        <w:t xml:space="preserve">, 10 Februari 1995. </w:t>
      </w:r>
      <w:r w:rsidR="008A2F67">
        <w:rPr>
          <w:sz w:val="20"/>
          <w:szCs w:val="20"/>
        </w:rPr>
        <w:t xml:space="preserve">Telah menempuh pendidikan jenjang dasar di SD Negeri Pasangan 1 dan SD Negeri Pesayangan 1. Kemudian melanjutkan ke sekolah tingkat lanjut SMP Negeri 1 Adiwerna dan SMA Negeri 1 Tegal. Saat ini sedang menempuh pendidikan Strata 1 di </w:t>
      </w:r>
      <w:r w:rsidR="00850537">
        <w:rPr>
          <w:sz w:val="20"/>
          <w:szCs w:val="20"/>
        </w:rPr>
        <w:t>Departemen Teknik</w:t>
      </w:r>
      <w:r w:rsidR="008A2F67">
        <w:rPr>
          <w:sz w:val="20"/>
          <w:szCs w:val="20"/>
        </w:rPr>
        <w:t xml:space="preserve"> Sistem Komputer</w:t>
      </w:r>
      <w:r w:rsidR="00B501B0">
        <w:rPr>
          <w:sz w:val="20"/>
          <w:szCs w:val="20"/>
        </w:rPr>
        <w:t>, Fakultas Teknik,</w:t>
      </w:r>
      <w:r w:rsidR="008A2F67">
        <w:rPr>
          <w:sz w:val="20"/>
          <w:szCs w:val="20"/>
        </w:rPr>
        <w:t xml:space="preserve"> Universitas Diponegoro</w:t>
      </w:r>
      <w:r w:rsidR="00B501B0">
        <w:rPr>
          <w:sz w:val="20"/>
          <w:szCs w:val="20"/>
        </w:rPr>
        <w:t>, Semarang</w:t>
      </w:r>
      <w:r w:rsidR="0022182B">
        <w:rPr>
          <w:sz w:val="20"/>
          <w:szCs w:val="20"/>
        </w:rPr>
        <w:t>.</w:t>
      </w:r>
    </w:p>
    <w:p w:rsidR="00294E78" w:rsidRDefault="00294E78" w:rsidP="00294E78">
      <w:pPr>
        <w:jc w:val="center"/>
        <w:rPr>
          <w:sz w:val="20"/>
          <w:szCs w:val="20"/>
        </w:rPr>
      </w:pPr>
    </w:p>
    <w:p w:rsidR="005B3404" w:rsidRDefault="005B3404" w:rsidP="00294E78">
      <w:pPr>
        <w:jc w:val="center"/>
        <w:rPr>
          <w:sz w:val="20"/>
          <w:szCs w:val="20"/>
        </w:rPr>
      </w:pPr>
    </w:p>
    <w:p w:rsidR="000C5B5D" w:rsidRDefault="000C5B5D" w:rsidP="000C5B5D">
      <w:pPr>
        <w:spacing w:line="276" w:lineRule="auto"/>
        <w:jc w:val="center"/>
        <w:rPr>
          <w:sz w:val="20"/>
          <w:szCs w:val="20"/>
        </w:rPr>
      </w:pPr>
      <w:r>
        <w:rPr>
          <w:sz w:val="20"/>
          <w:szCs w:val="20"/>
        </w:rPr>
        <w:t>Menyetujui,</w:t>
      </w:r>
    </w:p>
    <w:p w:rsidR="000C5B5D" w:rsidRDefault="000C5B5D" w:rsidP="000C5B5D">
      <w:pPr>
        <w:spacing w:line="276" w:lineRule="auto"/>
        <w:jc w:val="center"/>
        <w:rPr>
          <w:sz w:val="20"/>
          <w:szCs w:val="20"/>
        </w:rPr>
      </w:pPr>
      <w:r>
        <w:rPr>
          <w:sz w:val="20"/>
          <w:szCs w:val="20"/>
        </w:rPr>
        <w:t>Dosen Pembimbing I</w:t>
      </w:r>
    </w:p>
    <w:p w:rsidR="000C5B5D" w:rsidRDefault="000C5B5D" w:rsidP="000C5B5D">
      <w:pPr>
        <w:spacing w:line="276" w:lineRule="auto"/>
        <w:ind w:firstLine="720"/>
        <w:jc w:val="center"/>
        <w:rPr>
          <w:sz w:val="20"/>
          <w:szCs w:val="20"/>
        </w:rPr>
      </w:pPr>
    </w:p>
    <w:p w:rsidR="000C5B5D" w:rsidRDefault="000C5B5D" w:rsidP="000C5B5D">
      <w:pPr>
        <w:spacing w:line="276" w:lineRule="auto"/>
        <w:ind w:firstLine="720"/>
        <w:jc w:val="center"/>
        <w:rPr>
          <w:sz w:val="20"/>
          <w:szCs w:val="20"/>
        </w:rPr>
      </w:pPr>
    </w:p>
    <w:p w:rsidR="000C5B5D" w:rsidRDefault="000C5B5D" w:rsidP="000C5B5D">
      <w:pPr>
        <w:spacing w:line="276" w:lineRule="auto"/>
        <w:ind w:firstLine="720"/>
        <w:jc w:val="center"/>
        <w:rPr>
          <w:sz w:val="20"/>
          <w:szCs w:val="20"/>
        </w:rPr>
      </w:pPr>
    </w:p>
    <w:p w:rsidR="000C5B5D" w:rsidRPr="00853611" w:rsidRDefault="000C5B5D" w:rsidP="000C5B5D">
      <w:pPr>
        <w:spacing w:line="276" w:lineRule="auto"/>
        <w:ind w:left="142"/>
        <w:jc w:val="center"/>
        <w:rPr>
          <w:sz w:val="20"/>
          <w:szCs w:val="20"/>
        </w:rPr>
      </w:pPr>
      <w:r w:rsidRPr="00853611">
        <w:rPr>
          <w:sz w:val="20"/>
          <w:szCs w:val="20"/>
          <w:lang w:val="id-ID"/>
        </w:rPr>
        <w:t>Rinta Kridalukmana</w:t>
      </w:r>
      <w:r w:rsidRPr="00853611">
        <w:rPr>
          <w:sz w:val="20"/>
          <w:szCs w:val="20"/>
        </w:rPr>
        <w:t>, S.</w:t>
      </w:r>
      <w:r w:rsidRPr="00853611">
        <w:rPr>
          <w:sz w:val="20"/>
          <w:szCs w:val="20"/>
          <w:lang w:val="id-ID"/>
        </w:rPr>
        <w:t>Kom.</w:t>
      </w:r>
      <w:r w:rsidRPr="00853611">
        <w:rPr>
          <w:sz w:val="20"/>
          <w:szCs w:val="20"/>
        </w:rPr>
        <w:t>, M.T.</w:t>
      </w:r>
    </w:p>
    <w:p w:rsidR="00294E78" w:rsidRDefault="000C5B5D" w:rsidP="000C5B5D">
      <w:pPr>
        <w:jc w:val="center"/>
        <w:rPr>
          <w:sz w:val="20"/>
          <w:szCs w:val="20"/>
          <w:lang w:val="id-ID"/>
        </w:rPr>
      </w:pPr>
      <w:r w:rsidRPr="00853611">
        <w:rPr>
          <w:sz w:val="20"/>
          <w:szCs w:val="20"/>
          <w:lang w:val="id-ID"/>
        </w:rPr>
        <w:t>N</w:t>
      </w:r>
      <w:r w:rsidRPr="00853611">
        <w:rPr>
          <w:sz w:val="20"/>
          <w:szCs w:val="20"/>
        </w:rPr>
        <w:t>IP. 19</w:t>
      </w:r>
      <w:r w:rsidRPr="00853611">
        <w:rPr>
          <w:sz w:val="20"/>
          <w:szCs w:val="20"/>
          <w:lang w:val="id-ID"/>
        </w:rPr>
        <w:t>7706152008011011</w:t>
      </w:r>
    </w:p>
    <w:p w:rsidR="000C5B5D" w:rsidRDefault="000C5B5D" w:rsidP="000C5B5D">
      <w:pPr>
        <w:jc w:val="center"/>
        <w:rPr>
          <w:sz w:val="20"/>
          <w:szCs w:val="20"/>
        </w:rPr>
      </w:pPr>
    </w:p>
    <w:p w:rsidR="00294E78" w:rsidRDefault="00294E78" w:rsidP="00294E78">
      <w:pPr>
        <w:jc w:val="center"/>
        <w:rPr>
          <w:sz w:val="20"/>
          <w:szCs w:val="20"/>
        </w:rPr>
      </w:pPr>
      <w:r>
        <w:rPr>
          <w:sz w:val="20"/>
          <w:szCs w:val="20"/>
        </w:rPr>
        <w:t>Dosen Pembimbing II</w:t>
      </w:r>
    </w:p>
    <w:p w:rsidR="00294E78" w:rsidRDefault="00294E78" w:rsidP="00294E78">
      <w:pPr>
        <w:jc w:val="center"/>
        <w:rPr>
          <w:sz w:val="20"/>
          <w:szCs w:val="20"/>
        </w:rPr>
      </w:pPr>
    </w:p>
    <w:p w:rsidR="00294E78" w:rsidRDefault="00294E78" w:rsidP="00294E78">
      <w:pPr>
        <w:jc w:val="center"/>
        <w:rPr>
          <w:sz w:val="20"/>
          <w:szCs w:val="20"/>
        </w:rPr>
      </w:pPr>
    </w:p>
    <w:p w:rsidR="00294E78" w:rsidRDefault="00294E78" w:rsidP="00294E78">
      <w:pPr>
        <w:jc w:val="center"/>
        <w:rPr>
          <w:sz w:val="20"/>
          <w:szCs w:val="20"/>
        </w:rPr>
      </w:pPr>
    </w:p>
    <w:p w:rsidR="00294E78" w:rsidRDefault="00294E78" w:rsidP="00294E78">
      <w:pPr>
        <w:jc w:val="center"/>
        <w:rPr>
          <w:sz w:val="20"/>
          <w:szCs w:val="20"/>
        </w:rPr>
      </w:pPr>
    </w:p>
    <w:p w:rsidR="00294E78" w:rsidRDefault="00294E78" w:rsidP="00294E78">
      <w:pPr>
        <w:jc w:val="center"/>
        <w:rPr>
          <w:sz w:val="20"/>
          <w:szCs w:val="20"/>
        </w:rPr>
      </w:pPr>
    </w:p>
    <w:p w:rsidR="00294E78" w:rsidRPr="00043DE0" w:rsidRDefault="00294E78" w:rsidP="00294E78">
      <w:pPr>
        <w:jc w:val="center"/>
        <w:rPr>
          <w:sz w:val="20"/>
          <w:szCs w:val="20"/>
        </w:rPr>
      </w:pPr>
      <w:r>
        <w:rPr>
          <w:sz w:val="20"/>
          <w:szCs w:val="20"/>
          <w:lang w:val="id-ID"/>
        </w:rPr>
        <w:t>Eko Didik Widianto</w:t>
      </w:r>
      <w:r w:rsidRPr="00043DE0">
        <w:rPr>
          <w:sz w:val="20"/>
          <w:szCs w:val="20"/>
        </w:rPr>
        <w:t>, S.T., M.T.</w:t>
      </w:r>
    </w:p>
    <w:p w:rsidR="007536E7" w:rsidRPr="00760154" w:rsidRDefault="00294E78" w:rsidP="00760154">
      <w:pPr>
        <w:jc w:val="center"/>
        <w:rPr>
          <w:sz w:val="20"/>
          <w:szCs w:val="20"/>
        </w:rPr>
        <w:sectPr w:rsidR="007536E7" w:rsidRPr="00760154" w:rsidSect="00AF3DE5">
          <w:type w:val="continuous"/>
          <w:pgSz w:w="11907" w:h="16839" w:code="9"/>
          <w:pgMar w:top="1701" w:right="1134" w:bottom="1134" w:left="1418" w:header="720" w:footer="720" w:gutter="0"/>
          <w:cols w:num="2" w:space="229"/>
          <w:docGrid w:linePitch="360"/>
        </w:sectPr>
      </w:pPr>
      <w:r w:rsidRPr="00043DE0">
        <w:rPr>
          <w:sz w:val="20"/>
          <w:szCs w:val="20"/>
        </w:rPr>
        <w:t>NIP.</w:t>
      </w:r>
      <w:r w:rsidRPr="00A24E6B">
        <w:t xml:space="preserve"> </w:t>
      </w:r>
      <w:r w:rsidRPr="00A24E6B">
        <w:rPr>
          <w:sz w:val="20"/>
          <w:szCs w:val="20"/>
        </w:rPr>
        <w:t>197705262010121001</w:t>
      </w:r>
    </w:p>
    <w:p w:rsidR="00A52D39" w:rsidRPr="0098144A" w:rsidRDefault="00A52D39" w:rsidP="00760154">
      <w:pPr>
        <w:pStyle w:val="Caption"/>
        <w:keepNext/>
        <w:jc w:val="both"/>
      </w:pPr>
    </w:p>
    <w:sectPr w:rsidR="00A52D39" w:rsidRPr="0098144A" w:rsidSect="006F1BBF">
      <w:pgSz w:w="11907" w:h="16839" w:code="9"/>
      <w:pgMar w:top="1701" w:right="1134" w:bottom="1134" w:left="1418" w:header="720" w:footer="720" w:gutter="0"/>
      <w:cols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419" w:rsidRDefault="00CC6419" w:rsidP="00DB6793">
      <w:r>
        <w:separator/>
      </w:r>
    </w:p>
  </w:endnote>
  <w:endnote w:type="continuationSeparator" w:id="0">
    <w:p w:rsidR="00CC6419" w:rsidRDefault="00CC6419" w:rsidP="00DB6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FreeSans">
    <w:altName w:val="Arial"/>
    <w:charset w:val="00"/>
    <w:family w:val="swiss"/>
    <w:pitch w:val="variable"/>
    <w:sig w:usb0="00000000" w:usb1="4200FDFF" w:usb2="000030A0"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419" w:rsidRDefault="00CC6419" w:rsidP="00DB6793">
      <w:r>
        <w:separator/>
      </w:r>
    </w:p>
  </w:footnote>
  <w:footnote w:type="continuationSeparator" w:id="0">
    <w:p w:rsidR="00CC6419" w:rsidRDefault="00CC6419" w:rsidP="00DB6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rPr>
        <w:b/>
        <w:lang w:val="id-ID"/>
      </w:r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0" w:firstLine="0"/>
      </w:pPr>
      <w:rPr>
        <w:b/>
        <w:lang w:val="id-ID"/>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0000003"/>
    <w:name w:val="WW8Num4"/>
    <w:lvl w:ilvl="0">
      <w:start w:val="1"/>
      <w:numFmt w:val="decimal"/>
      <w:lvlText w:val="%1."/>
      <w:lvlJc w:val="left"/>
      <w:pPr>
        <w:tabs>
          <w:tab w:val="num" w:pos="0"/>
        </w:tabs>
        <w:ind w:left="360" w:hanging="360"/>
      </w:pPr>
      <w:rPr>
        <w:i/>
        <w:lang w:val="id-ID"/>
      </w:rPr>
    </w:lvl>
  </w:abstractNum>
  <w:abstractNum w:abstractNumId="3" w15:restartNumberingAfterBreak="0">
    <w:nsid w:val="00000004"/>
    <w:multiLevelType w:val="multilevel"/>
    <w:tmpl w:val="00000004"/>
    <w:name w:val="WW8Num19"/>
    <w:lvl w:ilvl="0">
      <w:start w:val="1"/>
      <w:numFmt w:val="decimal"/>
      <w:pStyle w:val="JSK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4" w15:restartNumberingAfterBreak="0">
    <w:nsid w:val="00000005"/>
    <w:multiLevelType w:val="multilevel"/>
    <w:tmpl w:val="00000005"/>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417291"/>
    <w:multiLevelType w:val="hybridMultilevel"/>
    <w:tmpl w:val="F7F88A66"/>
    <w:lvl w:ilvl="0" w:tplc="40929C5C">
      <w:start w:val="1"/>
      <w:numFmt w:val="decimal"/>
      <w:lvlText w:val="Tabel 3.%1 "/>
      <w:lvlJc w:val="left"/>
      <w:pPr>
        <w:ind w:left="4140" w:hanging="360"/>
      </w:pPr>
      <w:rPr>
        <w:rFonts w:ascii="Times New Roman" w:hAnsi="Times New Roman" w:hint="default"/>
        <w:b w:val="0"/>
        <w:i w:val="0"/>
        <w:sz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0B7A70B2"/>
    <w:multiLevelType w:val="hybridMultilevel"/>
    <w:tmpl w:val="50867CDE"/>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0D4A1067"/>
    <w:multiLevelType w:val="hybridMultilevel"/>
    <w:tmpl w:val="19869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7A66D4"/>
    <w:multiLevelType w:val="hybridMultilevel"/>
    <w:tmpl w:val="241A4B30"/>
    <w:lvl w:ilvl="0" w:tplc="53A2C214">
      <w:start w:val="1"/>
      <w:numFmt w:val="decimal"/>
      <w:lvlText w:val="Gambar 4.%1 "/>
      <w:lvlJc w:val="left"/>
      <w:pPr>
        <w:ind w:left="1004" w:hanging="360"/>
      </w:pPr>
      <w:rPr>
        <w:rFonts w:ascii="Times New Roman" w:hAnsi="Times New Roman" w:hint="default"/>
        <w:b w:val="0"/>
        <w:i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B1C36"/>
    <w:multiLevelType w:val="hybridMultilevel"/>
    <w:tmpl w:val="D2C46746"/>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1DD66257"/>
    <w:multiLevelType w:val="hybridMultilevel"/>
    <w:tmpl w:val="8714A8D2"/>
    <w:lvl w:ilvl="0" w:tplc="EDA68A7E">
      <w:start w:val="1"/>
      <w:numFmt w:val="decimal"/>
      <w:lvlText w:val="%1. "/>
      <w:lvlJc w:val="left"/>
      <w:pPr>
        <w:ind w:left="787" w:hanging="360"/>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2216F"/>
    <w:multiLevelType w:val="hybridMultilevel"/>
    <w:tmpl w:val="E8FA76A6"/>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5B709A1"/>
    <w:multiLevelType w:val="multilevel"/>
    <w:tmpl w:val="6C4062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670682"/>
    <w:multiLevelType w:val="hybridMultilevel"/>
    <w:tmpl w:val="D85605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9515F"/>
    <w:multiLevelType w:val="hybridMultilevel"/>
    <w:tmpl w:val="D932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3B3891"/>
    <w:multiLevelType w:val="multilevel"/>
    <w:tmpl w:val="602C16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B855861"/>
    <w:multiLevelType w:val="multilevel"/>
    <w:tmpl w:val="6380B6B8"/>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7" w15:restartNumberingAfterBreak="0">
    <w:nsid w:val="31F079F6"/>
    <w:multiLevelType w:val="hybridMultilevel"/>
    <w:tmpl w:val="F4224C98"/>
    <w:lvl w:ilvl="0" w:tplc="7C762AB6">
      <w:start w:val="1"/>
      <w:numFmt w:val="decimal"/>
      <w:lvlText w:val="Gambar 3.%1 "/>
      <w:lvlJc w:val="left"/>
      <w:pPr>
        <w:ind w:left="1004" w:hanging="360"/>
      </w:pPr>
      <w:rPr>
        <w:rFonts w:ascii="Times New Roman" w:hAnsi="Times New Roman" w:hint="default"/>
        <w:b w:val="0"/>
        <w:i w:val="0"/>
        <w:sz w:val="2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32506B8E"/>
    <w:multiLevelType w:val="hybridMultilevel"/>
    <w:tmpl w:val="F3EA135E"/>
    <w:lvl w:ilvl="0" w:tplc="51FED410">
      <w:start w:val="1"/>
      <w:numFmt w:val="lowerLetter"/>
      <w:lvlText w:val="%1. "/>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3E8792A"/>
    <w:multiLevelType w:val="hybridMultilevel"/>
    <w:tmpl w:val="33C0BE4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3FCB0E29"/>
    <w:multiLevelType w:val="hybridMultilevel"/>
    <w:tmpl w:val="C30E7AAE"/>
    <w:lvl w:ilvl="0" w:tplc="400C629E">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1" w15:restartNumberingAfterBreak="0">
    <w:nsid w:val="3FE323EB"/>
    <w:multiLevelType w:val="hybridMultilevel"/>
    <w:tmpl w:val="75A49EFA"/>
    <w:lvl w:ilvl="0" w:tplc="5EFA05B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2F7261"/>
    <w:multiLevelType w:val="hybridMultilevel"/>
    <w:tmpl w:val="FC76DB10"/>
    <w:lvl w:ilvl="0" w:tplc="A39C2E26">
      <w:start w:val="1"/>
      <w:numFmt w:val="decimal"/>
      <w:pStyle w:val="subjudul3"/>
      <w:lvlText w:val="3.%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D004A5F"/>
    <w:multiLevelType w:val="multilevel"/>
    <w:tmpl w:val="038421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6D4325"/>
    <w:multiLevelType w:val="hybridMultilevel"/>
    <w:tmpl w:val="D8AE03B4"/>
    <w:lvl w:ilvl="0" w:tplc="18A2780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5C944E6"/>
    <w:multiLevelType w:val="hybridMultilevel"/>
    <w:tmpl w:val="D70A5688"/>
    <w:lvl w:ilvl="0" w:tplc="3AF2AD6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02A3A"/>
    <w:multiLevelType w:val="hybridMultilevel"/>
    <w:tmpl w:val="E18420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C56F57"/>
    <w:multiLevelType w:val="hybridMultilevel"/>
    <w:tmpl w:val="F7B45DA2"/>
    <w:lvl w:ilvl="0" w:tplc="750261F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932C5"/>
    <w:multiLevelType w:val="hybridMultilevel"/>
    <w:tmpl w:val="F8662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CCF04F5"/>
    <w:multiLevelType w:val="hybridMultilevel"/>
    <w:tmpl w:val="50867CDE"/>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704F5306"/>
    <w:multiLevelType w:val="hybridMultilevel"/>
    <w:tmpl w:val="2158AE56"/>
    <w:lvl w:ilvl="0" w:tplc="1F80F9F8">
      <w:start w:val="1"/>
      <w:numFmt w:val="decimal"/>
      <w:lvlText w:val="4.1.%1 "/>
      <w:lvlJc w:val="left"/>
      <w:pPr>
        <w:ind w:left="787" w:hanging="360"/>
      </w:pPr>
      <w:rPr>
        <w:rFonts w:ascii="Times New Roman" w:hAnsi="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197FEF"/>
    <w:multiLevelType w:val="hybridMultilevel"/>
    <w:tmpl w:val="1BE45DF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0"/>
  </w:num>
  <w:num w:numId="2">
    <w:abstractNumId w:val="1"/>
  </w:num>
  <w:num w:numId="3">
    <w:abstractNumId w:val="2"/>
  </w:num>
  <w:num w:numId="4">
    <w:abstractNumId w:val="3"/>
  </w:num>
  <w:num w:numId="5">
    <w:abstractNumId w:val="4"/>
  </w:num>
  <w:num w:numId="6">
    <w:abstractNumId w:val="13"/>
  </w:num>
  <w:num w:numId="7">
    <w:abstractNumId w:val="23"/>
  </w:num>
  <w:num w:numId="8">
    <w:abstractNumId w:val="11"/>
  </w:num>
  <w:num w:numId="9">
    <w:abstractNumId w:val="27"/>
  </w:num>
  <w:num w:numId="10">
    <w:abstractNumId w:val="15"/>
  </w:num>
  <w:num w:numId="11">
    <w:abstractNumId w:val="12"/>
  </w:num>
  <w:num w:numId="12">
    <w:abstractNumId w:val="26"/>
  </w:num>
  <w:num w:numId="13">
    <w:abstractNumId w:val="25"/>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2"/>
  </w:num>
  <w:num w:numId="17">
    <w:abstractNumId w:val="6"/>
  </w:num>
  <w:num w:numId="18">
    <w:abstractNumId w:val="28"/>
  </w:num>
  <w:num w:numId="19">
    <w:abstractNumId w:val="7"/>
  </w:num>
  <w:num w:numId="20">
    <w:abstractNumId w:val="20"/>
  </w:num>
  <w:num w:numId="21">
    <w:abstractNumId w:val="19"/>
  </w:num>
  <w:num w:numId="22">
    <w:abstractNumId w:val="17"/>
  </w:num>
  <w:num w:numId="23">
    <w:abstractNumId w:val="14"/>
  </w:num>
  <w:num w:numId="24">
    <w:abstractNumId w:val="31"/>
  </w:num>
  <w:num w:numId="25">
    <w:abstractNumId w:val="9"/>
  </w:num>
  <w:num w:numId="26">
    <w:abstractNumId w:val="5"/>
  </w:num>
  <w:num w:numId="27">
    <w:abstractNumId w:val="18"/>
  </w:num>
  <w:num w:numId="28">
    <w:abstractNumId w:val="24"/>
  </w:num>
  <w:num w:numId="29">
    <w:abstractNumId w:val="30"/>
  </w:num>
  <w:num w:numId="30">
    <w:abstractNumId w:val="10"/>
  </w:num>
  <w:num w:numId="31">
    <w:abstractNumId w:val="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435"/>
    <w:rsid w:val="00027C2D"/>
    <w:rsid w:val="00033A9B"/>
    <w:rsid w:val="00035AC4"/>
    <w:rsid w:val="000523EF"/>
    <w:rsid w:val="000607FF"/>
    <w:rsid w:val="00060D6F"/>
    <w:rsid w:val="0006510F"/>
    <w:rsid w:val="00077500"/>
    <w:rsid w:val="00083433"/>
    <w:rsid w:val="00093762"/>
    <w:rsid w:val="0009406D"/>
    <w:rsid w:val="000B1224"/>
    <w:rsid w:val="000C1BF0"/>
    <w:rsid w:val="000C5B5D"/>
    <w:rsid w:val="000D3EA3"/>
    <w:rsid w:val="000D518D"/>
    <w:rsid w:val="000F715A"/>
    <w:rsid w:val="001159EC"/>
    <w:rsid w:val="00123AB0"/>
    <w:rsid w:val="00131282"/>
    <w:rsid w:val="001351B6"/>
    <w:rsid w:val="001436A0"/>
    <w:rsid w:val="00147826"/>
    <w:rsid w:val="00153F8E"/>
    <w:rsid w:val="0015694B"/>
    <w:rsid w:val="001617EA"/>
    <w:rsid w:val="00167347"/>
    <w:rsid w:val="00186A5C"/>
    <w:rsid w:val="001916D5"/>
    <w:rsid w:val="00194208"/>
    <w:rsid w:val="001A297D"/>
    <w:rsid w:val="001A407C"/>
    <w:rsid w:val="001B34E7"/>
    <w:rsid w:val="001C362D"/>
    <w:rsid w:val="001E5457"/>
    <w:rsid w:val="00205E7C"/>
    <w:rsid w:val="0021510E"/>
    <w:rsid w:val="0022182B"/>
    <w:rsid w:val="00223728"/>
    <w:rsid w:val="00225279"/>
    <w:rsid w:val="002358B6"/>
    <w:rsid w:val="00237612"/>
    <w:rsid w:val="002565FC"/>
    <w:rsid w:val="00274B57"/>
    <w:rsid w:val="00281562"/>
    <w:rsid w:val="00294E78"/>
    <w:rsid w:val="0029615E"/>
    <w:rsid w:val="002A1A4D"/>
    <w:rsid w:val="002B6764"/>
    <w:rsid w:val="002D1EDA"/>
    <w:rsid w:val="002D4A22"/>
    <w:rsid w:val="002D5DC5"/>
    <w:rsid w:val="002F0AC4"/>
    <w:rsid w:val="003108FD"/>
    <w:rsid w:val="003149CE"/>
    <w:rsid w:val="00316A7D"/>
    <w:rsid w:val="003340F4"/>
    <w:rsid w:val="0033728B"/>
    <w:rsid w:val="00356AB2"/>
    <w:rsid w:val="00371271"/>
    <w:rsid w:val="003823AA"/>
    <w:rsid w:val="00386373"/>
    <w:rsid w:val="003B41FB"/>
    <w:rsid w:val="003C1654"/>
    <w:rsid w:val="003E070F"/>
    <w:rsid w:val="003E1467"/>
    <w:rsid w:val="003E65A1"/>
    <w:rsid w:val="003E7217"/>
    <w:rsid w:val="0040221D"/>
    <w:rsid w:val="00410DBF"/>
    <w:rsid w:val="004118BA"/>
    <w:rsid w:val="004321E9"/>
    <w:rsid w:val="004346E8"/>
    <w:rsid w:val="00440F9C"/>
    <w:rsid w:val="00444DDF"/>
    <w:rsid w:val="0045526E"/>
    <w:rsid w:val="00456BBE"/>
    <w:rsid w:val="00466AC2"/>
    <w:rsid w:val="00475B71"/>
    <w:rsid w:val="0048350C"/>
    <w:rsid w:val="0048352A"/>
    <w:rsid w:val="004952A7"/>
    <w:rsid w:val="004A6C9F"/>
    <w:rsid w:val="004C3DD6"/>
    <w:rsid w:val="004F01E9"/>
    <w:rsid w:val="00502106"/>
    <w:rsid w:val="00517573"/>
    <w:rsid w:val="00530AA0"/>
    <w:rsid w:val="0053126E"/>
    <w:rsid w:val="00536B7A"/>
    <w:rsid w:val="0056536D"/>
    <w:rsid w:val="005675A8"/>
    <w:rsid w:val="00595865"/>
    <w:rsid w:val="005B0B84"/>
    <w:rsid w:val="005B3404"/>
    <w:rsid w:val="005C6A74"/>
    <w:rsid w:val="005C7DBE"/>
    <w:rsid w:val="005D2467"/>
    <w:rsid w:val="005F0886"/>
    <w:rsid w:val="005F1DD9"/>
    <w:rsid w:val="00601E8F"/>
    <w:rsid w:val="00604CF0"/>
    <w:rsid w:val="00624CA3"/>
    <w:rsid w:val="0063023B"/>
    <w:rsid w:val="0063303E"/>
    <w:rsid w:val="00634D52"/>
    <w:rsid w:val="00635179"/>
    <w:rsid w:val="006372AC"/>
    <w:rsid w:val="00646FA1"/>
    <w:rsid w:val="0065158C"/>
    <w:rsid w:val="00666398"/>
    <w:rsid w:val="00666B8F"/>
    <w:rsid w:val="00666F4F"/>
    <w:rsid w:val="00671FAD"/>
    <w:rsid w:val="0067290E"/>
    <w:rsid w:val="006735D4"/>
    <w:rsid w:val="006937FA"/>
    <w:rsid w:val="006A1D85"/>
    <w:rsid w:val="006A385A"/>
    <w:rsid w:val="006A4019"/>
    <w:rsid w:val="006B2A5A"/>
    <w:rsid w:val="006D742A"/>
    <w:rsid w:val="006F1BBF"/>
    <w:rsid w:val="006F2913"/>
    <w:rsid w:val="00702F59"/>
    <w:rsid w:val="00713759"/>
    <w:rsid w:val="00727589"/>
    <w:rsid w:val="0072759D"/>
    <w:rsid w:val="00740BBB"/>
    <w:rsid w:val="007536E7"/>
    <w:rsid w:val="00760154"/>
    <w:rsid w:val="00790A2C"/>
    <w:rsid w:val="007A0217"/>
    <w:rsid w:val="007B3588"/>
    <w:rsid w:val="007B74F8"/>
    <w:rsid w:val="007C64F9"/>
    <w:rsid w:val="007D711F"/>
    <w:rsid w:val="007E1EEB"/>
    <w:rsid w:val="008224B6"/>
    <w:rsid w:val="0082564E"/>
    <w:rsid w:val="008271A6"/>
    <w:rsid w:val="00833185"/>
    <w:rsid w:val="00844F93"/>
    <w:rsid w:val="0084641F"/>
    <w:rsid w:val="00850537"/>
    <w:rsid w:val="00851DC0"/>
    <w:rsid w:val="008606C9"/>
    <w:rsid w:val="0086271D"/>
    <w:rsid w:val="00865695"/>
    <w:rsid w:val="008915F5"/>
    <w:rsid w:val="008A2F67"/>
    <w:rsid w:val="008A56C1"/>
    <w:rsid w:val="008B7BA7"/>
    <w:rsid w:val="008D2230"/>
    <w:rsid w:val="008D56FC"/>
    <w:rsid w:val="0091418B"/>
    <w:rsid w:val="00916F46"/>
    <w:rsid w:val="00930411"/>
    <w:rsid w:val="00937220"/>
    <w:rsid w:val="00951C9D"/>
    <w:rsid w:val="00962E74"/>
    <w:rsid w:val="0098144A"/>
    <w:rsid w:val="00981C10"/>
    <w:rsid w:val="00985292"/>
    <w:rsid w:val="00992330"/>
    <w:rsid w:val="00992C62"/>
    <w:rsid w:val="009C2D8B"/>
    <w:rsid w:val="009C5ADC"/>
    <w:rsid w:val="009D1B31"/>
    <w:rsid w:val="009E7F9D"/>
    <w:rsid w:val="009F04EF"/>
    <w:rsid w:val="009F10B9"/>
    <w:rsid w:val="009F52F8"/>
    <w:rsid w:val="00A045BF"/>
    <w:rsid w:val="00A23395"/>
    <w:rsid w:val="00A41810"/>
    <w:rsid w:val="00A52D39"/>
    <w:rsid w:val="00A67938"/>
    <w:rsid w:val="00A7134F"/>
    <w:rsid w:val="00A7688A"/>
    <w:rsid w:val="00A8637B"/>
    <w:rsid w:val="00A96267"/>
    <w:rsid w:val="00AA3ED5"/>
    <w:rsid w:val="00AB7497"/>
    <w:rsid w:val="00AC0106"/>
    <w:rsid w:val="00AC2B44"/>
    <w:rsid w:val="00AE11E6"/>
    <w:rsid w:val="00AE6418"/>
    <w:rsid w:val="00AE6EB6"/>
    <w:rsid w:val="00AF29CC"/>
    <w:rsid w:val="00AF32CF"/>
    <w:rsid w:val="00AF3DE5"/>
    <w:rsid w:val="00AF4641"/>
    <w:rsid w:val="00AF46A4"/>
    <w:rsid w:val="00AF56DF"/>
    <w:rsid w:val="00B13A1E"/>
    <w:rsid w:val="00B16F97"/>
    <w:rsid w:val="00B234A6"/>
    <w:rsid w:val="00B237EB"/>
    <w:rsid w:val="00B31F8C"/>
    <w:rsid w:val="00B4074D"/>
    <w:rsid w:val="00B42900"/>
    <w:rsid w:val="00B501B0"/>
    <w:rsid w:val="00B60217"/>
    <w:rsid w:val="00B62793"/>
    <w:rsid w:val="00B86A13"/>
    <w:rsid w:val="00B86B07"/>
    <w:rsid w:val="00B937D7"/>
    <w:rsid w:val="00B972EE"/>
    <w:rsid w:val="00BA0BF4"/>
    <w:rsid w:val="00BA6DA8"/>
    <w:rsid w:val="00BC198E"/>
    <w:rsid w:val="00BD0F32"/>
    <w:rsid w:val="00BD3C28"/>
    <w:rsid w:val="00BE466B"/>
    <w:rsid w:val="00C07090"/>
    <w:rsid w:val="00C108A4"/>
    <w:rsid w:val="00C13755"/>
    <w:rsid w:val="00C16292"/>
    <w:rsid w:val="00C26A00"/>
    <w:rsid w:val="00C30B93"/>
    <w:rsid w:val="00C31DD2"/>
    <w:rsid w:val="00C375BE"/>
    <w:rsid w:val="00C50503"/>
    <w:rsid w:val="00C50F02"/>
    <w:rsid w:val="00C61666"/>
    <w:rsid w:val="00C64745"/>
    <w:rsid w:val="00C67554"/>
    <w:rsid w:val="00C93560"/>
    <w:rsid w:val="00C97AFB"/>
    <w:rsid w:val="00CA0572"/>
    <w:rsid w:val="00CA758A"/>
    <w:rsid w:val="00CB158A"/>
    <w:rsid w:val="00CB7571"/>
    <w:rsid w:val="00CB7682"/>
    <w:rsid w:val="00CC6419"/>
    <w:rsid w:val="00CD2E37"/>
    <w:rsid w:val="00D1118A"/>
    <w:rsid w:val="00D15CA2"/>
    <w:rsid w:val="00D1721C"/>
    <w:rsid w:val="00D34243"/>
    <w:rsid w:val="00D34750"/>
    <w:rsid w:val="00D37BE1"/>
    <w:rsid w:val="00D50BEA"/>
    <w:rsid w:val="00D64AC9"/>
    <w:rsid w:val="00D700D3"/>
    <w:rsid w:val="00D731E5"/>
    <w:rsid w:val="00D754FD"/>
    <w:rsid w:val="00DB6793"/>
    <w:rsid w:val="00DC7ABA"/>
    <w:rsid w:val="00DE345A"/>
    <w:rsid w:val="00DE56F3"/>
    <w:rsid w:val="00DE5DD5"/>
    <w:rsid w:val="00E07293"/>
    <w:rsid w:val="00E13435"/>
    <w:rsid w:val="00E148D2"/>
    <w:rsid w:val="00E176FE"/>
    <w:rsid w:val="00E21E83"/>
    <w:rsid w:val="00E27C2D"/>
    <w:rsid w:val="00E56DB4"/>
    <w:rsid w:val="00E743DB"/>
    <w:rsid w:val="00E816F9"/>
    <w:rsid w:val="00E86679"/>
    <w:rsid w:val="00EC314F"/>
    <w:rsid w:val="00ED1A05"/>
    <w:rsid w:val="00ED3412"/>
    <w:rsid w:val="00EF11C0"/>
    <w:rsid w:val="00EF53BB"/>
    <w:rsid w:val="00F00EA0"/>
    <w:rsid w:val="00F023AD"/>
    <w:rsid w:val="00F229AB"/>
    <w:rsid w:val="00F22E2B"/>
    <w:rsid w:val="00F365A4"/>
    <w:rsid w:val="00F65F5B"/>
    <w:rsid w:val="00F67372"/>
    <w:rsid w:val="00F733C5"/>
    <w:rsid w:val="00FA332C"/>
    <w:rsid w:val="00FA693D"/>
    <w:rsid w:val="00FB011D"/>
    <w:rsid w:val="00FB4B08"/>
    <w:rsid w:val="00FC0A3E"/>
    <w:rsid w:val="00FD7E36"/>
    <w:rsid w:val="00FF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A1CFDD91-1B93-4F7A-93AE-E4757322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spacing w:after="115"/>
      <w:jc w:val="center"/>
      <w:outlineLvl w:val="0"/>
    </w:pPr>
    <w:rPr>
      <w:b/>
      <w:smallCaps/>
      <w:sz w:val="20"/>
      <w:szCs w:val="20"/>
    </w:rPr>
  </w:style>
  <w:style w:type="paragraph" w:styleId="Heading2">
    <w:name w:val="heading 2"/>
    <w:basedOn w:val="Normal"/>
    <w:next w:val="Normal"/>
    <w:qFormat/>
    <w:pPr>
      <w:keepNext/>
      <w:numPr>
        <w:ilvl w:val="1"/>
        <w:numId w:val="1"/>
      </w:numPr>
      <w:jc w:val="both"/>
      <w:outlineLvl w:val="1"/>
    </w:pPr>
    <w:rPr>
      <w:szCs w:val="20"/>
    </w:rPr>
  </w:style>
  <w:style w:type="paragraph" w:styleId="Heading3">
    <w:name w:val="heading 3"/>
    <w:basedOn w:val="Normal"/>
    <w:next w:val="Normal"/>
    <w:qFormat/>
    <w:pPr>
      <w:keepNext/>
      <w:numPr>
        <w:ilvl w:val="2"/>
        <w:numId w:val="1"/>
      </w:numPr>
      <w:ind w:firstLine="851"/>
      <w:jc w:val="both"/>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lang w:val="id-ID"/>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lang w:val="id-ID"/>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i/>
      <w:lang w:val="id-ID"/>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paragraph" w:customStyle="1" w:styleId="Heading">
    <w:name w:val="Heading"/>
    <w:basedOn w:val="Normal"/>
    <w:next w:val="Subtitle"/>
    <w:pPr>
      <w:jc w:val="center"/>
    </w:pPr>
    <w:rPr>
      <w:rFonts w:cs="Arial"/>
      <w:b/>
      <w:bCs/>
      <w:kern w:val="1"/>
      <w:sz w:val="32"/>
      <w:szCs w:val="32"/>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B86A13"/>
    <w:pPr>
      <w:suppressLineNumbers/>
      <w:jc w:val="center"/>
    </w:pPr>
    <w:rPr>
      <w:rFonts w:cs="FreeSans"/>
      <w:b/>
      <w:iCs/>
      <w:sz w:val="20"/>
    </w:rPr>
  </w:style>
  <w:style w:type="paragraph" w:customStyle="1" w:styleId="Index">
    <w:name w:val="Index"/>
    <w:basedOn w:val="Normal"/>
    <w:pPr>
      <w:suppressLineNumbers/>
    </w:pPr>
    <w:rPr>
      <w:rFonts w:cs="FreeSans"/>
    </w:rPr>
  </w:style>
  <w:style w:type="paragraph" w:styleId="Subtitle">
    <w:name w:val="Subtitle"/>
    <w:basedOn w:val="Normal"/>
    <w:next w:val="BodyText"/>
    <w:qFormat/>
    <w:pPr>
      <w:spacing w:after="60"/>
      <w:jc w:val="center"/>
    </w:pPr>
    <w:rPr>
      <w:rFonts w:ascii="Arial" w:hAnsi="Arial" w:cs="Arial"/>
    </w:rPr>
  </w:style>
  <w:style w:type="paragraph" w:styleId="BodyTextIndent">
    <w:name w:val="Body Text Indent"/>
    <w:basedOn w:val="Normal"/>
    <w:pPr>
      <w:ind w:firstLine="567"/>
      <w:jc w:val="both"/>
    </w:pPr>
    <w:rPr>
      <w:sz w:val="20"/>
      <w:szCs w:val="20"/>
    </w:rPr>
  </w:style>
  <w:style w:type="paragraph" w:styleId="BodyTextIndent2">
    <w:name w:val="Body Text Indent 2"/>
    <w:basedOn w:val="Normal"/>
    <w:pPr>
      <w:ind w:left="567" w:hanging="567"/>
      <w:jc w:val="both"/>
    </w:pPr>
    <w:rPr>
      <w:sz w:val="20"/>
      <w:szCs w:val="20"/>
    </w:rPr>
  </w:style>
  <w:style w:type="paragraph" w:customStyle="1" w:styleId="Equation">
    <w:name w:val="Equation"/>
    <w:basedOn w:val="BodyTextIndent"/>
    <w:pPr>
      <w:tabs>
        <w:tab w:val="left" w:pos="57"/>
        <w:tab w:val="center" w:pos="1985"/>
        <w:tab w:val="right" w:pos="4026"/>
      </w:tabs>
      <w:ind w:firstLine="0"/>
      <w:jc w:val="left"/>
    </w:pPr>
  </w:style>
  <w:style w:type="paragraph" w:customStyle="1" w:styleId="Body">
    <w:name w:val="Body"/>
    <w:basedOn w:val="BodyTextIndent"/>
  </w:style>
  <w:style w:type="paragraph" w:customStyle="1" w:styleId="BodyAbstract">
    <w:name w:val="Body Abstract"/>
    <w:basedOn w:val="Heading1"/>
    <w:pPr>
      <w:numPr>
        <w:numId w:val="0"/>
      </w:numPr>
      <w:ind w:left="567" w:right="567"/>
    </w:pPr>
    <w:rPr>
      <w:b w:val="0"/>
      <w:i/>
    </w:rPr>
  </w:style>
  <w:style w:type="paragraph" w:styleId="FootnoteText">
    <w:name w:val="footnote text"/>
    <w:basedOn w:val="Normal"/>
    <w:rPr>
      <w:sz w:val="20"/>
      <w:szCs w:val="20"/>
    </w:rPr>
  </w:style>
  <w:style w:type="paragraph" w:customStyle="1" w:styleId="StyleTitle">
    <w:name w:val="Style Title"/>
    <w:basedOn w:val="Heading"/>
    <w:rPr>
      <w:sz w:val="24"/>
    </w:rPr>
  </w:style>
  <w:style w:type="paragraph" w:styleId="NormalWeb">
    <w:name w:val="Normal (Web)"/>
    <w:basedOn w:val="Normal"/>
    <w:pPr>
      <w:spacing w:before="280" w:after="119"/>
    </w:pPr>
  </w:style>
  <w:style w:type="paragraph" w:customStyle="1" w:styleId="Author">
    <w:name w:val="Author"/>
    <w:basedOn w:val="Normal"/>
    <w:pPr>
      <w:jc w:val="center"/>
    </w:pPr>
    <w:rPr>
      <w:b/>
    </w:rPr>
  </w:style>
  <w:style w:type="paragraph" w:customStyle="1" w:styleId="AbstractTitle">
    <w:name w:val="Abstract Title"/>
    <w:basedOn w:val="Normal"/>
    <w:pPr>
      <w:jc w:val="center"/>
    </w:pPr>
    <w:rPr>
      <w:b/>
      <w:sz w:val="20"/>
      <w:szCs w:val="20"/>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JSKReferenceItem">
    <w:name w:val="JSK Reference Item"/>
    <w:basedOn w:val="Normal"/>
    <w:pPr>
      <w:numPr>
        <w:numId w:val="4"/>
      </w:numPr>
      <w:snapToGrid w:val="0"/>
      <w:jc w:val="both"/>
    </w:pPr>
    <w:rPr>
      <w:sz w:val="16"/>
    </w:rPr>
  </w:style>
  <w:style w:type="paragraph" w:customStyle="1" w:styleId="JSKParagraph">
    <w:name w:val="JSK Paragraph"/>
    <w:basedOn w:val="Normal"/>
    <w:pPr>
      <w:snapToGrid w:val="0"/>
      <w:ind w:firstLine="216"/>
      <w:jc w:val="both"/>
    </w:pPr>
    <w:rPr>
      <w:sz w:val="20"/>
    </w:rPr>
  </w:style>
  <w:style w:type="paragraph" w:customStyle="1" w:styleId="Gambar">
    <w:name w:val="Gambar"/>
    <w:basedOn w:val="Caption"/>
  </w:style>
  <w:style w:type="paragraph" w:customStyle="1" w:styleId="Tabel">
    <w:name w:val="Tabel"/>
    <w:basedOn w:val="Caption"/>
  </w:style>
  <w:style w:type="paragraph" w:styleId="Header">
    <w:name w:val="header"/>
    <w:basedOn w:val="Normal"/>
    <w:link w:val="HeaderChar"/>
    <w:uiPriority w:val="99"/>
    <w:unhideWhenUsed/>
    <w:rsid w:val="00DB6793"/>
    <w:pPr>
      <w:tabs>
        <w:tab w:val="center" w:pos="4680"/>
        <w:tab w:val="right" w:pos="9360"/>
      </w:tabs>
    </w:pPr>
  </w:style>
  <w:style w:type="character" w:customStyle="1" w:styleId="HeaderChar">
    <w:name w:val="Header Char"/>
    <w:link w:val="Header"/>
    <w:uiPriority w:val="99"/>
    <w:rsid w:val="00DB6793"/>
    <w:rPr>
      <w:sz w:val="24"/>
      <w:szCs w:val="24"/>
      <w:lang w:eastAsia="zh-CN"/>
    </w:rPr>
  </w:style>
  <w:style w:type="paragraph" w:styleId="Footer">
    <w:name w:val="footer"/>
    <w:basedOn w:val="Normal"/>
    <w:link w:val="FooterChar"/>
    <w:uiPriority w:val="99"/>
    <w:unhideWhenUsed/>
    <w:rsid w:val="00DB6793"/>
    <w:pPr>
      <w:tabs>
        <w:tab w:val="center" w:pos="4680"/>
        <w:tab w:val="right" w:pos="9360"/>
      </w:tabs>
    </w:pPr>
  </w:style>
  <w:style w:type="character" w:customStyle="1" w:styleId="FooterChar">
    <w:name w:val="Footer Char"/>
    <w:link w:val="Footer"/>
    <w:uiPriority w:val="99"/>
    <w:rsid w:val="00DB6793"/>
    <w:rPr>
      <w:sz w:val="24"/>
      <w:szCs w:val="24"/>
      <w:lang w:eastAsia="zh-CN"/>
    </w:rPr>
  </w:style>
  <w:style w:type="table" w:styleId="TableGrid">
    <w:name w:val="Table Grid"/>
    <w:basedOn w:val="TableNormal"/>
    <w:uiPriority w:val="59"/>
    <w:rsid w:val="00FA69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FA693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IEEEParagraph">
    <w:name w:val="IEEE Paragraph"/>
    <w:basedOn w:val="Normal"/>
    <w:link w:val="IEEEParagraphChar"/>
    <w:rsid w:val="0098144A"/>
    <w:pPr>
      <w:suppressAutoHyphens w:val="0"/>
      <w:adjustRightInd w:val="0"/>
      <w:snapToGrid w:val="0"/>
      <w:ind w:firstLine="216"/>
      <w:jc w:val="both"/>
    </w:pPr>
    <w:rPr>
      <w:rFonts w:eastAsia="SimSun"/>
      <w:sz w:val="20"/>
      <w:lang w:val="en-AU"/>
    </w:rPr>
  </w:style>
  <w:style w:type="character" w:customStyle="1" w:styleId="IEEEParagraphChar">
    <w:name w:val="IEEE Paragraph Char"/>
    <w:link w:val="IEEEParagraph"/>
    <w:rsid w:val="0098144A"/>
    <w:rPr>
      <w:rFonts w:eastAsia="SimSun"/>
      <w:szCs w:val="24"/>
      <w:lang w:val="en-AU" w:eastAsia="zh-CN"/>
    </w:rPr>
  </w:style>
  <w:style w:type="paragraph" w:customStyle="1" w:styleId="IEEEReferenceItem">
    <w:name w:val="IEEE Reference Item"/>
    <w:basedOn w:val="Normal"/>
    <w:rsid w:val="0098144A"/>
    <w:pPr>
      <w:tabs>
        <w:tab w:val="num" w:pos="432"/>
      </w:tabs>
      <w:suppressAutoHyphens w:val="0"/>
      <w:adjustRightInd w:val="0"/>
      <w:snapToGrid w:val="0"/>
      <w:ind w:left="432" w:hanging="432"/>
      <w:jc w:val="both"/>
    </w:pPr>
    <w:rPr>
      <w:rFonts w:eastAsia="SimSun"/>
      <w:sz w:val="16"/>
    </w:rPr>
  </w:style>
  <w:style w:type="paragraph" w:styleId="BalloonText">
    <w:name w:val="Balloon Text"/>
    <w:basedOn w:val="Normal"/>
    <w:link w:val="BalloonTextChar"/>
    <w:uiPriority w:val="99"/>
    <w:semiHidden/>
    <w:unhideWhenUsed/>
    <w:rsid w:val="0084641F"/>
    <w:rPr>
      <w:rFonts w:ascii="Segoe UI" w:hAnsi="Segoe UI" w:cs="Segoe UI"/>
      <w:sz w:val="18"/>
      <w:szCs w:val="18"/>
    </w:rPr>
  </w:style>
  <w:style w:type="character" w:customStyle="1" w:styleId="BalloonTextChar">
    <w:name w:val="Balloon Text Char"/>
    <w:link w:val="BalloonText"/>
    <w:uiPriority w:val="99"/>
    <w:semiHidden/>
    <w:rsid w:val="0084641F"/>
    <w:rPr>
      <w:rFonts w:ascii="Segoe UI" w:hAnsi="Segoe UI" w:cs="Segoe UI"/>
      <w:sz w:val="18"/>
      <w:szCs w:val="18"/>
      <w:lang w:eastAsia="zh-CN"/>
    </w:rPr>
  </w:style>
  <w:style w:type="paragraph" w:styleId="ListParagraph">
    <w:name w:val="List Paragraph"/>
    <w:basedOn w:val="Normal"/>
    <w:link w:val="ListParagraphChar"/>
    <w:uiPriority w:val="34"/>
    <w:qFormat/>
    <w:rsid w:val="00356AB2"/>
    <w:pPr>
      <w:suppressAutoHyphens w:val="0"/>
      <w:ind w:left="720"/>
      <w:contextualSpacing/>
    </w:pPr>
    <w:rPr>
      <w:lang w:eastAsia="en-US"/>
    </w:rPr>
  </w:style>
  <w:style w:type="character" w:customStyle="1" w:styleId="ListParagraphChar">
    <w:name w:val="List Paragraph Char"/>
    <w:link w:val="ListParagraph"/>
    <w:uiPriority w:val="34"/>
    <w:rsid w:val="00356AB2"/>
    <w:rPr>
      <w:sz w:val="24"/>
      <w:szCs w:val="24"/>
    </w:rPr>
  </w:style>
  <w:style w:type="character" w:customStyle="1" w:styleId="subjudul3Char">
    <w:name w:val="subjudul3 Char"/>
    <w:link w:val="subjudul3"/>
    <w:locked/>
    <w:rsid w:val="00E86679"/>
    <w:rPr>
      <w:b/>
    </w:rPr>
  </w:style>
  <w:style w:type="paragraph" w:customStyle="1" w:styleId="subjudul3">
    <w:name w:val="subjudul3"/>
    <w:link w:val="subjudul3Char"/>
    <w:qFormat/>
    <w:rsid w:val="00E86679"/>
    <w:pPr>
      <w:numPr>
        <w:numId w:val="16"/>
      </w:numPr>
      <w:spacing w:line="360" w:lineRule="auto"/>
      <w:ind w:left="567" w:hanging="567"/>
      <w:contextualSpacing/>
    </w:pPr>
    <w:rPr>
      <w:b/>
    </w:rPr>
  </w:style>
  <w:style w:type="character" w:customStyle="1" w:styleId="normalchar">
    <w:name w:val="normal__char"/>
    <w:basedOn w:val="DefaultParagraphFont"/>
    <w:rsid w:val="00CD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896745">
      <w:bodyDiv w:val="1"/>
      <w:marLeft w:val="0"/>
      <w:marRight w:val="0"/>
      <w:marTop w:val="0"/>
      <w:marBottom w:val="0"/>
      <w:divBdr>
        <w:top w:val="none" w:sz="0" w:space="0" w:color="auto"/>
        <w:left w:val="none" w:sz="0" w:space="0" w:color="auto"/>
        <w:bottom w:val="none" w:sz="0" w:space="0" w:color="auto"/>
        <w:right w:val="none" w:sz="0" w:space="0" w:color="auto"/>
      </w:divBdr>
    </w:div>
    <w:div w:id="19421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63B4F-8586-447D-B45E-18AF09C8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D. Priyambodo</dc:creator>
  <cp:keywords/>
  <dc:description/>
  <cp:lastModifiedBy>Bagas D. Priyambodo</cp:lastModifiedBy>
  <cp:revision>90</cp:revision>
  <cp:lastPrinted>2016-09-28T14:49:00Z</cp:lastPrinted>
  <dcterms:created xsi:type="dcterms:W3CDTF">2016-11-20T20:32:00Z</dcterms:created>
  <dcterms:modified xsi:type="dcterms:W3CDTF">2016-12-28T07:13:00Z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c1e37f01-66b7-30b7-bcbb-cbfe57ab813e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